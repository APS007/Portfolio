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CCA9" w14:textId="77777777" w:rsidR="00A579BB" w:rsidRDefault="006B742A">
      <w:pPr>
        <w:pStyle w:val="Normal1"/>
        <w:ind w:left="-1440"/>
        <w:jc w:val="center"/>
        <w:rPr>
          <w:rFonts w:ascii="Calibri" w:eastAsia="Calibri" w:hAnsi="Calibri" w:cs="Calibri"/>
          <w:b/>
          <w:sz w:val="40"/>
          <w:szCs w:val="40"/>
        </w:rPr>
      </w:pPr>
      <w:r>
        <w:rPr>
          <w:rFonts w:ascii="Calibri" w:eastAsia="Calibri" w:hAnsi="Calibri" w:cs="Calibri"/>
          <w:b/>
          <w:sz w:val="40"/>
          <w:szCs w:val="40"/>
        </w:rPr>
        <w:t>ABHISHEK PRATAP SINGH</w:t>
      </w:r>
    </w:p>
    <w:p w14:paraId="38C84F74" w14:textId="77777777" w:rsidR="00A579BB" w:rsidRDefault="00000000">
      <w:pPr>
        <w:pStyle w:val="Normal1"/>
        <w:ind w:left="-1440"/>
        <w:jc w:val="center"/>
        <w:rPr>
          <w:rFonts w:ascii="Calibri" w:eastAsia="Calibri" w:hAnsi="Calibri" w:cs="Calibri"/>
          <w:b/>
        </w:rPr>
      </w:pPr>
      <w:hyperlink r:id="rId7" w:history="1">
        <w:r w:rsidR="006B742A">
          <w:rPr>
            <w:rStyle w:val="Hyperlink"/>
            <w:rFonts w:ascii="Calibri" w:eastAsia="Calibri" w:hAnsi="Calibri" w:cs="Calibri"/>
            <w:b/>
          </w:rPr>
          <w:t>singhabhisheksingh68@gmail.com</w:t>
        </w:r>
      </w:hyperlink>
    </w:p>
    <w:p w14:paraId="779CE9BB" w14:textId="77777777" w:rsidR="00A579BB" w:rsidRDefault="006B742A">
      <w:pPr>
        <w:pStyle w:val="Normal1"/>
        <w:ind w:left="-1440"/>
        <w:jc w:val="center"/>
        <w:rPr>
          <w:rFonts w:ascii="Calibri" w:eastAsia="Calibri" w:hAnsi="Calibri" w:cs="Calibri"/>
          <w:b/>
          <w:lang w:val="en-US"/>
        </w:rPr>
      </w:pPr>
      <w:r>
        <w:rPr>
          <w:rFonts w:ascii="Calibri" w:eastAsia="Calibri" w:hAnsi="Calibri" w:cs="Calibri"/>
          <w:b/>
        </w:rPr>
        <w:t>+91-8018116616</w:t>
      </w:r>
      <w:r>
        <w:rPr>
          <w:rFonts w:ascii="Calibri" w:eastAsia="Calibri" w:hAnsi="Calibri" w:cs="Calibri"/>
          <w:b/>
          <w:lang w:val="en-US"/>
        </w:rPr>
        <w:t>, +91-7209400300</w:t>
      </w:r>
    </w:p>
    <w:p w14:paraId="59BFADE8" w14:textId="77777777" w:rsidR="00A579BB" w:rsidRDefault="006B742A">
      <w:pPr>
        <w:pStyle w:val="Normal1"/>
        <w:ind w:left="-1350"/>
        <w:jc w:val="center"/>
        <w:rPr>
          <w:rFonts w:ascii="Calibri" w:eastAsia="Calibri" w:hAnsi="Calibri" w:cs="Calibri"/>
          <w:b/>
        </w:rPr>
      </w:pPr>
      <w:r>
        <w:rPr>
          <w:rFonts w:ascii="Calibri" w:eastAsia="Calibri" w:hAnsi="Calibri" w:cs="Calibri"/>
          <w:b/>
        </w:rPr>
        <w:t>GitHub:</w:t>
      </w:r>
      <w:r>
        <w:t xml:space="preserve"> </w:t>
      </w:r>
      <w:hyperlink r:id="rId8" w:history="1">
        <w:r>
          <w:rPr>
            <w:rStyle w:val="Hyperlink"/>
          </w:rPr>
          <w:t>https://github.com/APS007</w:t>
        </w:r>
      </w:hyperlink>
    </w:p>
    <w:p w14:paraId="297F8A9A" w14:textId="77777777" w:rsidR="00A579BB" w:rsidRDefault="00A579BB">
      <w:pPr>
        <w:pStyle w:val="Normal1"/>
        <w:ind w:left="-1440"/>
        <w:jc w:val="center"/>
        <w:rPr>
          <w:rFonts w:ascii="Calibri" w:eastAsia="Calibri" w:hAnsi="Calibri" w:cs="Calibri"/>
          <w:b/>
          <w:sz w:val="28"/>
          <w:szCs w:val="28"/>
        </w:rPr>
      </w:pPr>
    </w:p>
    <w:p w14:paraId="1CF51050" w14:textId="77777777" w:rsidR="00A579BB" w:rsidRDefault="006B742A">
      <w:pPr>
        <w:pStyle w:val="Normal1"/>
        <w:ind w:left="5760"/>
        <w:rPr>
          <w:rFonts w:ascii="Calibri" w:eastAsia="Calibri" w:hAnsi="Calibri" w:cs="Calibri"/>
          <w:b/>
          <w:sz w:val="32"/>
          <w:szCs w:val="32"/>
        </w:rPr>
      </w:pPr>
      <w:r>
        <w:rPr>
          <w:rFonts w:ascii="Calibri" w:eastAsia="Calibri" w:hAnsi="Calibri" w:cs="Calibri"/>
          <w:b/>
          <w:sz w:val="32"/>
          <w:szCs w:val="32"/>
        </w:rPr>
        <w:t xml:space="preserve">                                                                                                             </w:t>
      </w:r>
    </w:p>
    <w:tbl>
      <w:tblPr>
        <w:tblStyle w:val="Style12"/>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10980"/>
      </w:tblGrid>
      <w:tr w:rsidR="00A579BB" w14:paraId="36C93BED" w14:textId="77777777">
        <w:trPr>
          <w:trHeight w:val="240"/>
        </w:trPr>
        <w:tc>
          <w:tcPr>
            <w:tcW w:w="10980" w:type="dxa"/>
            <w:shd w:val="clear" w:color="auto" w:fill="BFBFBF"/>
            <w:vAlign w:val="center"/>
          </w:tcPr>
          <w:p w14:paraId="007F82CA" w14:textId="77777777" w:rsidR="00A579BB" w:rsidRDefault="006B742A">
            <w:pPr>
              <w:pStyle w:val="Normal1"/>
              <w:rPr>
                <w:rFonts w:ascii="Calibri" w:eastAsia="Calibri" w:hAnsi="Calibri" w:cs="Calibri"/>
                <w:b/>
                <w:color w:val="000000"/>
                <w:sz w:val="28"/>
                <w:szCs w:val="28"/>
              </w:rPr>
            </w:pPr>
            <w:r>
              <w:rPr>
                <w:rFonts w:ascii="Calibri" w:eastAsia="Calibri" w:hAnsi="Calibri" w:cs="Calibri"/>
                <w:b/>
                <w:color w:val="000000"/>
                <w:sz w:val="28"/>
                <w:szCs w:val="28"/>
              </w:rPr>
              <w:t>Objective</w:t>
            </w:r>
          </w:p>
        </w:tc>
      </w:tr>
      <w:tr w:rsidR="00A579BB" w14:paraId="41C5FFD8" w14:textId="77777777">
        <w:trPr>
          <w:trHeight w:val="232"/>
        </w:trPr>
        <w:tc>
          <w:tcPr>
            <w:tcW w:w="10980" w:type="dxa"/>
            <w:shd w:val="clear" w:color="auto" w:fill="F2F2F2"/>
            <w:vAlign w:val="center"/>
          </w:tcPr>
          <w:p w14:paraId="610CC3F2" w14:textId="77777777" w:rsidR="00A579BB" w:rsidRDefault="006B742A">
            <w:pPr>
              <w:pStyle w:val="Normal1"/>
              <w:rPr>
                <w:rFonts w:ascii="Cambria" w:eastAsia="Calibri" w:hAnsi="Cambria" w:cs="Calibri"/>
                <w:color w:val="000000"/>
                <w:sz w:val="22"/>
                <w:szCs w:val="22"/>
              </w:rPr>
            </w:pPr>
            <w:r>
              <w:rPr>
                <w:rFonts w:ascii="Cambria" w:hAnsi="Cambria" w:cs="Arial"/>
                <w:color w:val="000000"/>
                <w:spacing w:val="14"/>
                <w:sz w:val="22"/>
                <w:szCs w:val="22"/>
                <w:shd w:val="clear" w:color="auto" w:fill="EBECED"/>
              </w:rPr>
              <w:t>Passionate to learn new technologies and to excel innovative technology application. Seeking a challenging position which will enable me to continously learn, create, innovate and simultaneously contribute to the </w:t>
            </w:r>
            <w:proofErr w:type="gramStart"/>
            <w:r>
              <w:rPr>
                <w:rFonts w:ascii="Cambria" w:hAnsi="Cambria" w:cs="Arial"/>
                <w:color w:val="000000"/>
                <w:spacing w:val="14"/>
                <w:sz w:val="22"/>
                <w:szCs w:val="22"/>
                <w:shd w:val="clear" w:color="auto" w:fill="EBECED"/>
              </w:rPr>
              <w:t>short and long term</w:t>
            </w:r>
            <w:proofErr w:type="gramEnd"/>
            <w:r>
              <w:rPr>
                <w:rFonts w:ascii="Cambria" w:hAnsi="Cambria" w:cs="Arial"/>
                <w:color w:val="000000"/>
                <w:spacing w:val="14"/>
                <w:sz w:val="22"/>
                <w:szCs w:val="22"/>
                <w:shd w:val="clear" w:color="auto" w:fill="EBECED"/>
              </w:rPr>
              <w:t> goals of the organization effectively using technological &amp;managerial skills. </w:t>
            </w:r>
          </w:p>
        </w:tc>
      </w:tr>
    </w:tbl>
    <w:p w14:paraId="63F4CEA5" w14:textId="77777777" w:rsidR="00A579BB" w:rsidRDefault="00A579BB">
      <w:pPr>
        <w:pStyle w:val="Normal1"/>
        <w:rPr>
          <w:rFonts w:ascii="Calibri" w:eastAsia="Calibri" w:hAnsi="Calibri" w:cs="Calibri"/>
        </w:rPr>
      </w:pPr>
    </w:p>
    <w:p w14:paraId="41A86D3A" w14:textId="77777777" w:rsidR="00A579BB" w:rsidRDefault="00A579BB">
      <w:pPr>
        <w:pStyle w:val="Normal1"/>
        <w:rPr>
          <w:rFonts w:ascii="Calibri" w:eastAsia="Calibri" w:hAnsi="Calibri" w:cs="Calibri"/>
        </w:rPr>
      </w:pPr>
    </w:p>
    <w:tbl>
      <w:tblPr>
        <w:tblStyle w:val="Style17"/>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10980"/>
      </w:tblGrid>
      <w:tr w:rsidR="00A579BB" w14:paraId="5E0749E0" w14:textId="77777777">
        <w:trPr>
          <w:trHeight w:val="60"/>
        </w:trPr>
        <w:tc>
          <w:tcPr>
            <w:tcW w:w="10980" w:type="dxa"/>
            <w:shd w:val="clear" w:color="auto" w:fill="BFBFBF"/>
          </w:tcPr>
          <w:p w14:paraId="75732960" w14:textId="77777777" w:rsidR="00A579BB" w:rsidRDefault="006B742A">
            <w:pPr>
              <w:pStyle w:val="Normal1"/>
              <w:spacing w:line="276" w:lineRule="auto"/>
              <w:ind w:right="181"/>
              <w:rPr>
                <w:rFonts w:ascii="Calibri" w:eastAsia="Calibri" w:hAnsi="Calibri" w:cs="Calibri"/>
                <w:b/>
                <w:color w:val="000000"/>
                <w:sz w:val="28"/>
                <w:szCs w:val="28"/>
              </w:rPr>
            </w:pPr>
            <w:r>
              <w:rPr>
                <w:rFonts w:ascii="Calibri" w:eastAsia="Calibri" w:hAnsi="Calibri" w:cs="Calibri"/>
                <w:b/>
                <w:color w:val="000000"/>
                <w:sz w:val="28"/>
                <w:szCs w:val="28"/>
              </w:rPr>
              <w:t>Professional Summary</w:t>
            </w:r>
          </w:p>
        </w:tc>
      </w:tr>
      <w:tr w:rsidR="00A579BB" w14:paraId="7B4F5784" w14:textId="77777777" w:rsidTr="0004456F">
        <w:trPr>
          <w:trHeight w:val="3089"/>
        </w:trPr>
        <w:tc>
          <w:tcPr>
            <w:tcW w:w="10980" w:type="dxa"/>
          </w:tcPr>
          <w:p w14:paraId="312336F5" w14:textId="1B7D8B0D" w:rsidR="0004456F" w:rsidRPr="0004456F" w:rsidRDefault="0004456F" w:rsidP="0004456F">
            <w:pPr>
              <w:pStyle w:val="ListParagraph"/>
              <w:numPr>
                <w:ilvl w:val="0"/>
                <w:numId w:val="1"/>
              </w:numPr>
              <w:rPr>
                <w:color w:val="000000"/>
              </w:rPr>
            </w:pPr>
            <w:r w:rsidRPr="0004456F">
              <w:rPr>
                <w:color w:val="000000"/>
              </w:rPr>
              <w:t>TypeScript, React.js, Vue.js, Node.js, MongoDB, Express.js</w:t>
            </w:r>
            <w:r w:rsidR="00F53E7F">
              <w:rPr>
                <w:color w:val="000000"/>
              </w:rPr>
              <w:t>.</w:t>
            </w:r>
            <w:r w:rsidR="00D24D00">
              <w:rPr>
                <w:color w:val="000000"/>
              </w:rPr>
              <w:t>Next.js</w:t>
            </w:r>
            <w:r w:rsidR="006A2B68">
              <w:rPr>
                <w:color w:val="000000"/>
              </w:rPr>
              <w:t>, Nuxt.js</w:t>
            </w:r>
            <w:r w:rsidR="00A96DA9">
              <w:rPr>
                <w:color w:val="000000"/>
              </w:rPr>
              <w:t>, Shopify</w:t>
            </w:r>
          </w:p>
          <w:p w14:paraId="2F0029AD" w14:textId="77777777" w:rsidR="0004456F" w:rsidRPr="0004456F" w:rsidRDefault="0004456F" w:rsidP="0004456F">
            <w:pPr>
              <w:pStyle w:val="ListParagraph"/>
              <w:numPr>
                <w:ilvl w:val="0"/>
                <w:numId w:val="1"/>
              </w:numPr>
              <w:rPr>
                <w:color w:val="000000"/>
              </w:rPr>
            </w:pPr>
            <w:r w:rsidRPr="0004456F">
              <w:rPr>
                <w:color w:val="000000"/>
              </w:rPr>
              <w:t>GitHub, JavaScript, VS Code, p5 Editor, Oracle SQL, ServiceNow, Redux (RTK), UI Libraries (MUI, Ant Design, Bootstrap)</w:t>
            </w:r>
          </w:p>
          <w:p w14:paraId="344BA611" w14:textId="77777777" w:rsidR="0004456F" w:rsidRPr="0004456F" w:rsidRDefault="0004456F" w:rsidP="0004456F">
            <w:pPr>
              <w:pStyle w:val="ListParagraph"/>
              <w:numPr>
                <w:ilvl w:val="0"/>
                <w:numId w:val="1"/>
              </w:numPr>
              <w:rPr>
                <w:color w:val="000000"/>
              </w:rPr>
            </w:pPr>
            <w:r w:rsidRPr="0004456F">
              <w:rPr>
                <w:color w:val="000000"/>
              </w:rPr>
              <w:t>AWS, Microsoft Azure for deployment</w:t>
            </w:r>
          </w:p>
          <w:p w14:paraId="447D96D5" w14:textId="55BE9989" w:rsidR="0004456F" w:rsidRPr="0004456F" w:rsidRDefault="0004456F" w:rsidP="0004456F">
            <w:pPr>
              <w:pStyle w:val="ListParagraph"/>
              <w:numPr>
                <w:ilvl w:val="0"/>
                <w:numId w:val="1"/>
              </w:numPr>
              <w:rPr>
                <w:color w:val="000000"/>
              </w:rPr>
            </w:pPr>
            <w:r w:rsidRPr="0004456F">
              <w:rPr>
                <w:color w:val="000000"/>
              </w:rPr>
              <w:t>Deployment Tech Stack: Jenkins, AWS S3, Azure</w:t>
            </w:r>
          </w:p>
          <w:p w14:paraId="1457EABE" w14:textId="32E8165E" w:rsidR="0004456F" w:rsidRPr="0004456F" w:rsidRDefault="0004456F" w:rsidP="0004456F">
            <w:pPr>
              <w:pStyle w:val="ListParagraph"/>
              <w:numPr>
                <w:ilvl w:val="0"/>
                <w:numId w:val="1"/>
              </w:numPr>
              <w:rPr>
                <w:color w:val="000000"/>
              </w:rPr>
            </w:pPr>
            <w:r w:rsidRPr="0004456F">
              <w:rPr>
                <w:color w:val="000000"/>
              </w:rPr>
              <w:t>ITIL 4 Foundation Certification in IT Service Management</w:t>
            </w:r>
          </w:p>
          <w:p w14:paraId="0BD539D1" w14:textId="77777777" w:rsidR="0004456F" w:rsidRPr="0004456F" w:rsidRDefault="0004456F" w:rsidP="0004456F">
            <w:pPr>
              <w:pStyle w:val="ListParagraph"/>
              <w:numPr>
                <w:ilvl w:val="0"/>
                <w:numId w:val="1"/>
              </w:numPr>
              <w:rPr>
                <w:color w:val="000000"/>
              </w:rPr>
            </w:pPr>
            <w:r w:rsidRPr="0004456F">
              <w:rPr>
                <w:color w:val="000000"/>
              </w:rPr>
              <w:t>Proficient in Agile methodology</w:t>
            </w:r>
          </w:p>
          <w:p w14:paraId="0E17C2A6" w14:textId="77777777" w:rsidR="0004456F" w:rsidRPr="0004456F" w:rsidRDefault="0004456F" w:rsidP="0004456F">
            <w:pPr>
              <w:pStyle w:val="ListParagraph"/>
              <w:numPr>
                <w:ilvl w:val="0"/>
                <w:numId w:val="1"/>
              </w:numPr>
              <w:rPr>
                <w:color w:val="000000"/>
              </w:rPr>
            </w:pPr>
            <w:r w:rsidRPr="0004456F">
              <w:rPr>
                <w:color w:val="000000"/>
              </w:rPr>
              <w:t>Extensive experience working on live products in production, actively used by end-users</w:t>
            </w:r>
          </w:p>
          <w:p w14:paraId="44293126" w14:textId="409304DD" w:rsidR="00A579BB" w:rsidRDefault="0004456F" w:rsidP="0004456F">
            <w:pPr>
              <w:pStyle w:val="ListParagraph"/>
              <w:numPr>
                <w:ilvl w:val="0"/>
                <w:numId w:val="1"/>
              </w:numPr>
              <w:rPr>
                <w:color w:val="000000"/>
              </w:rPr>
            </w:pPr>
            <w:r w:rsidRPr="0004456F">
              <w:rPr>
                <w:color w:val="000000"/>
              </w:rPr>
              <w:t>Knowledgeable in Virtual Machines administration, with expertise in both Windows and Linux environments.</w:t>
            </w:r>
          </w:p>
        </w:tc>
      </w:tr>
    </w:tbl>
    <w:p w14:paraId="45FC949C" w14:textId="77777777" w:rsidR="00EB20BD" w:rsidRDefault="00EB20BD">
      <w:pPr>
        <w:pStyle w:val="Normal1"/>
        <w:rPr>
          <w:rFonts w:ascii="Calibri" w:eastAsia="Calibri" w:hAnsi="Calibri" w:cs="Calibri"/>
        </w:rPr>
      </w:pPr>
    </w:p>
    <w:tbl>
      <w:tblPr>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10980"/>
      </w:tblGrid>
      <w:tr w:rsidR="00A579BB" w14:paraId="56840BA7" w14:textId="77777777">
        <w:trPr>
          <w:trHeight w:val="60"/>
        </w:trPr>
        <w:tc>
          <w:tcPr>
            <w:tcW w:w="10980" w:type="dxa"/>
            <w:shd w:val="clear" w:color="auto" w:fill="BFBFBF"/>
          </w:tcPr>
          <w:p w14:paraId="218DC324" w14:textId="77777777" w:rsidR="00A579BB" w:rsidRDefault="006B742A">
            <w:pPr>
              <w:pStyle w:val="Normal1"/>
              <w:spacing w:line="276" w:lineRule="auto"/>
              <w:ind w:right="181"/>
              <w:rPr>
                <w:rFonts w:ascii="Calibri" w:eastAsia="Calibri" w:hAnsi="Calibri" w:cs="Calibri"/>
                <w:b/>
                <w:sz w:val="28"/>
                <w:szCs w:val="28"/>
                <w:lang w:val="en-US"/>
              </w:rPr>
            </w:pPr>
            <w:r>
              <w:rPr>
                <w:rFonts w:ascii="Calibri" w:eastAsia="Calibri" w:hAnsi="Calibri" w:cs="Calibri"/>
                <w:b/>
                <w:sz w:val="28"/>
                <w:szCs w:val="28"/>
              </w:rPr>
              <w:t xml:space="preserve">Work </w:t>
            </w:r>
            <w:proofErr w:type="spellStart"/>
            <w:r>
              <w:rPr>
                <w:rFonts w:ascii="Calibri" w:eastAsia="Calibri" w:hAnsi="Calibri" w:cs="Calibri"/>
                <w:b/>
                <w:sz w:val="28"/>
                <w:szCs w:val="28"/>
              </w:rPr>
              <w:t>Experienc</w:t>
            </w:r>
            <w:proofErr w:type="spellEnd"/>
            <w:r>
              <w:rPr>
                <w:rFonts w:ascii="Calibri" w:eastAsia="Calibri" w:hAnsi="Calibri" w:cs="Calibri"/>
                <w:b/>
                <w:sz w:val="28"/>
                <w:szCs w:val="28"/>
                <w:lang w:val="en-US"/>
              </w:rPr>
              <w:t>e</w:t>
            </w:r>
          </w:p>
        </w:tc>
      </w:tr>
      <w:tr w:rsidR="00A579BB" w14:paraId="55F24546" w14:textId="77777777" w:rsidTr="00EB20BD">
        <w:trPr>
          <w:trHeight w:val="5934"/>
        </w:trPr>
        <w:tc>
          <w:tcPr>
            <w:tcW w:w="10980" w:type="dxa"/>
          </w:tcPr>
          <w:p w14:paraId="22BFDBC3" w14:textId="77777777" w:rsidR="00A579BB" w:rsidRDefault="006B742A">
            <w:pPr>
              <w:pStyle w:val="Normal1"/>
              <w:rPr>
                <w:rFonts w:ascii="Calibri" w:eastAsia="Calibri" w:hAnsi="Calibri" w:cs="Calibri"/>
                <w:color w:val="000000"/>
                <w:lang w:val="en-US"/>
              </w:rPr>
            </w:pPr>
            <w:r>
              <w:rPr>
                <w:rFonts w:ascii="Calibri" w:eastAsia="Calibri" w:hAnsi="Calibri" w:cs="Calibri"/>
                <w:b/>
                <w:color w:val="000000"/>
              </w:rPr>
              <w:t>Company:</w:t>
            </w:r>
            <w:r>
              <w:rPr>
                <w:rFonts w:ascii="Calibri" w:eastAsia="Calibri" w:hAnsi="Calibri" w:cs="Calibri"/>
                <w:color w:val="000000"/>
              </w:rPr>
              <w:t xml:space="preserve"> Tech Mahindra Ltd, Pun</w:t>
            </w:r>
            <w:r>
              <w:rPr>
                <w:rFonts w:ascii="Calibri" w:eastAsia="Calibri" w:hAnsi="Calibri" w:cs="Calibri"/>
                <w:color w:val="000000"/>
                <w:lang w:val="en-US"/>
              </w:rPr>
              <w:t>e</w:t>
            </w:r>
          </w:p>
          <w:p w14:paraId="355E965E" w14:textId="77777777" w:rsidR="00A579BB" w:rsidRDefault="006B742A">
            <w:pPr>
              <w:pStyle w:val="Normal1"/>
              <w:rPr>
                <w:rFonts w:ascii="Calibri" w:eastAsia="Calibri" w:hAnsi="Calibri" w:cs="Calibri"/>
                <w:color w:val="000000"/>
              </w:rPr>
            </w:pPr>
            <w:r>
              <w:rPr>
                <w:rFonts w:ascii="Calibri" w:eastAsia="Calibri" w:hAnsi="Calibri" w:cs="Calibri"/>
                <w:b/>
                <w:color w:val="000000"/>
              </w:rPr>
              <w:t xml:space="preserve">Technical Support Associate- </w:t>
            </w:r>
            <w:r>
              <w:rPr>
                <w:rFonts w:ascii="Calibri" w:eastAsia="Calibri" w:hAnsi="Calibri" w:cs="Calibri"/>
                <w:color w:val="000000"/>
              </w:rPr>
              <w:t>October 2019 – November 2020.</w:t>
            </w:r>
          </w:p>
          <w:p w14:paraId="08BB556A" w14:textId="77777777" w:rsidR="00A579BB" w:rsidRDefault="006B742A">
            <w:pPr>
              <w:pStyle w:val="Normal1"/>
              <w:rPr>
                <w:rFonts w:ascii="Calibri" w:eastAsia="Calibri" w:hAnsi="Calibri" w:cs="Calibri"/>
                <w:color w:val="000000"/>
              </w:rPr>
            </w:pPr>
            <w:r>
              <w:rPr>
                <w:rFonts w:ascii="Calibri" w:eastAsia="Calibri" w:hAnsi="Calibri" w:cs="Calibri"/>
                <w:b/>
                <w:color w:val="000000"/>
              </w:rPr>
              <w:t>Domain:</w:t>
            </w:r>
            <w:r>
              <w:rPr>
                <w:rFonts w:ascii="Calibri" w:eastAsia="Calibri" w:hAnsi="Calibri" w:cs="Calibri"/>
                <w:color w:val="000000"/>
              </w:rPr>
              <w:t xml:space="preserve">  Information Technology.</w:t>
            </w:r>
            <w:r>
              <w:rPr>
                <w:rFonts w:ascii="Calibri" w:eastAsia="Calibri" w:hAnsi="Calibri" w:cs="Calibri"/>
                <w:b/>
                <w:color w:val="000000"/>
              </w:rPr>
              <w:t xml:space="preserve">  </w:t>
            </w:r>
            <w:r>
              <w:rPr>
                <w:rFonts w:ascii="Calibri" w:eastAsia="Calibri" w:hAnsi="Calibri" w:cs="Calibri"/>
                <w:color w:val="000000"/>
              </w:rPr>
              <w:t xml:space="preserve"> </w:t>
            </w:r>
          </w:p>
          <w:p w14:paraId="15C87F01" w14:textId="77777777" w:rsidR="00A579BB" w:rsidRDefault="00A579BB">
            <w:pPr>
              <w:pStyle w:val="Normal1"/>
              <w:rPr>
                <w:rFonts w:ascii="Calibri" w:eastAsia="Calibri" w:hAnsi="Calibri" w:cs="Calibri"/>
                <w:color w:val="000000"/>
              </w:rPr>
            </w:pPr>
          </w:p>
          <w:p w14:paraId="47BD0561" w14:textId="27C44507" w:rsidR="00A579BB" w:rsidRDefault="006B742A">
            <w:pPr>
              <w:pStyle w:val="Normal1"/>
              <w:rPr>
                <w:rFonts w:ascii="Arial" w:eastAsia="Arial" w:hAnsi="Arial" w:cs="Arial"/>
                <w:color w:val="000000"/>
                <w:sz w:val="21"/>
                <w:szCs w:val="21"/>
              </w:rPr>
            </w:pPr>
            <w:r>
              <w:rPr>
                <w:rFonts w:ascii="Calibri" w:eastAsia="Calibri" w:hAnsi="Calibri" w:cs="Calibri"/>
                <w:b/>
                <w:color w:val="000000"/>
              </w:rPr>
              <w:t xml:space="preserve">Project Summary: </w:t>
            </w:r>
            <w:r w:rsidR="00B73D54">
              <w:rPr>
                <w:rFonts w:ascii="Calibri" w:eastAsia="Calibri" w:hAnsi="Calibri" w:cs="Calibri"/>
                <w:b/>
                <w:color w:val="000000"/>
              </w:rPr>
              <w:t xml:space="preserve"> </w:t>
            </w:r>
            <w:r w:rsidR="00B73D54" w:rsidRPr="00B73D54">
              <w:t>Proficiently debugged and resolved customer application issues by leveraging expertise in HTML, CSS, and JavaScript within the Information Technology domain</w:t>
            </w:r>
            <w:r>
              <w:rPr>
                <w:rFonts w:ascii="Calibri" w:hAnsi="Calibri" w:cs="Calibri"/>
                <w:color w:val="4B4B4B"/>
                <w:shd w:val="clear" w:color="auto" w:fill="FFFFFF"/>
              </w:rPr>
              <w:t>.</w:t>
            </w:r>
            <w:r>
              <w:rPr>
                <w:rFonts w:ascii="Arial" w:eastAsia="Arial" w:hAnsi="Arial" w:cs="Arial"/>
                <w:color w:val="000000"/>
                <w:sz w:val="21"/>
                <w:szCs w:val="21"/>
              </w:rPr>
              <w:t xml:space="preserve">   </w:t>
            </w:r>
          </w:p>
          <w:p w14:paraId="39844709" w14:textId="77777777" w:rsidR="00A579BB" w:rsidRDefault="006B742A">
            <w:pPr>
              <w:pStyle w:val="Normal1"/>
              <w:rPr>
                <w:rFonts w:ascii="Arial" w:eastAsia="Arial" w:hAnsi="Arial" w:cs="Arial"/>
                <w:color w:val="000000"/>
                <w:sz w:val="21"/>
                <w:szCs w:val="21"/>
              </w:rPr>
            </w:pPr>
            <w:r>
              <w:rPr>
                <w:rFonts w:ascii="Calibri" w:eastAsia="Calibri" w:hAnsi="Calibri" w:cs="Calibri"/>
                <w:b/>
                <w:color w:val="000000"/>
              </w:rPr>
              <w:t xml:space="preserve">Roles and </w:t>
            </w:r>
            <w:proofErr w:type="gramStart"/>
            <w:r>
              <w:rPr>
                <w:rFonts w:ascii="Calibri" w:eastAsia="Calibri" w:hAnsi="Calibri" w:cs="Calibri"/>
                <w:b/>
                <w:color w:val="000000"/>
              </w:rPr>
              <w:t>Responsibilities :</w:t>
            </w:r>
            <w:proofErr w:type="gramEnd"/>
          </w:p>
          <w:p w14:paraId="182BFB5D" w14:textId="6CB6FE2C" w:rsidR="00B73D54" w:rsidRPr="00B73D54" w:rsidRDefault="00B73D54" w:rsidP="00B73D54">
            <w:pPr>
              <w:pStyle w:val="ListParagraph"/>
              <w:numPr>
                <w:ilvl w:val="0"/>
                <w:numId w:val="2"/>
              </w:numPr>
              <w:rPr>
                <w:sz w:val="24"/>
                <w:szCs w:val="24"/>
                <w:shd w:val="clear" w:color="auto" w:fill="FFFFFF"/>
              </w:rPr>
            </w:pPr>
            <w:r w:rsidRPr="00B73D54">
              <w:rPr>
                <w:sz w:val="24"/>
                <w:szCs w:val="24"/>
                <w:shd w:val="clear" w:color="auto" w:fill="FFFFFF"/>
              </w:rPr>
              <w:t>Applied advanced technical knowledge to troubleshoot and resolve customer problems related to computer hardware, software applications, and client-specific equipment.</w:t>
            </w:r>
          </w:p>
          <w:p w14:paraId="6A56E00C" w14:textId="504C10BD" w:rsidR="00B73D54" w:rsidRPr="00B73D54" w:rsidRDefault="00B73D54" w:rsidP="00B73D54">
            <w:pPr>
              <w:pStyle w:val="ListParagraph"/>
              <w:numPr>
                <w:ilvl w:val="0"/>
                <w:numId w:val="2"/>
              </w:numPr>
              <w:rPr>
                <w:sz w:val="24"/>
                <w:szCs w:val="24"/>
                <w:shd w:val="clear" w:color="auto" w:fill="FFFFFF"/>
              </w:rPr>
            </w:pPr>
            <w:r w:rsidRPr="00B73D54">
              <w:rPr>
                <w:sz w:val="24"/>
                <w:szCs w:val="24"/>
                <w:shd w:val="clear" w:color="auto" w:fill="FFFFFF"/>
              </w:rPr>
              <w:t>Specialized in debugging client applications, employing HTML, CSS, and JavaScript to identify and rectify issues effectively.</w:t>
            </w:r>
          </w:p>
          <w:p w14:paraId="21DE0E38" w14:textId="3B059693" w:rsidR="00B73D54" w:rsidRPr="00B73D54" w:rsidRDefault="00B73D54" w:rsidP="00B73D54">
            <w:pPr>
              <w:pStyle w:val="ListParagraph"/>
              <w:numPr>
                <w:ilvl w:val="0"/>
                <w:numId w:val="2"/>
              </w:numPr>
              <w:rPr>
                <w:sz w:val="24"/>
                <w:szCs w:val="24"/>
                <w:shd w:val="clear" w:color="auto" w:fill="FFFFFF"/>
              </w:rPr>
            </w:pPr>
            <w:r w:rsidRPr="00B73D54">
              <w:rPr>
                <w:sz w:val="24"/>
                <w:szCs w:val="24"/>
                <w:shd w:val="clear" w:color="auto" w:fill="FFFFFF"/>
              </w:rPr>
              <w:t>Successfully resolved customer inquiries by asking targeted questions and gathering information to pinpoint the source of problems.</w:t>
            </w:r>
          </w:p>
          <w:p w14:paraId="5ED4365C" w14:textId="05907BF7" w:rsidR="00B73D54" w:rsidRPr="00B73D54" w:rsidRDefault="00B73D54" w:rsidP="00B73D54">
            <w:pPr>
              <w:pStyle w:val="ListParagraph"/>
              <w:numPr>
                <w:ilvl w:val="0"/>
                <w:numId w:val="2"/>
              </w:numPr>
              <w:rPr>
                <w:sz w:val="24"/>
                <w:szCs w:val="24"/>
                <w:shd w:val="clear" w:color="auto" w:fill="FFFFFF"/>
              </w:rPr>
            </w:pPr>
            <w:r w:rsidRPr="00B73D54">
              <w:rPr>
                <w:sz w:val="24"/>
                <w:szCs w:val="24"/>
                <w:shd w:val="clear" w:color="auto" w:fill="FFFFFF"/>
              </w:rPr>
              <w:t>Led customers through a systematic process to fix software/application, hardware, or network issues.</w:t>
            </w:r>
          </w:p>
          <w:p w14:paraId="39A6FADA" w14:textId="2D4B5CE2" w:rsidR="00A579BB" w:rsidRDefault="00B73D54" w:rsidP="00B73D54">
            <w:pPr>
              <w:pStyle w:val="Normal1"/>
              <w:numPr>
                <w:ilvl w:val="0"/>
                <w:numId w:val="2"/>
              </w:numPr>
              <w:shd w:val="clear" w:color="auto" w:fill="FFFFFF"/>
              <w:spacing w:line="288" w:lineRule="auto"/>
              <w:rPr>
                <w:rFonts w:ascii="Calibri" w:eastAsia="Arial" w:hAnsi="Calibri" w:cs="Calibri"/>
                <w:color w:val="000000"/>
              </w:rPr>
            </w:pPr>
            <w:r w:rsidRPr="00B73D54">
              <w:rPr>
                <w:shd w:val="clear" w:color="auto" w:fill="FFFFFF"/>
              </w:rPr>
              <w:t>Utilized product information, client tools, and scripting, demonstrating a deep understanding of technical concepts and exceptional problem-solving skills to diagnose and resolve complex customer problems.</w:t>
            </w:r>
          </w:p>
        </w:tc>
      </w:tr>
      <w:tr w:rsidR="00A579BB" w14:paraId="40E37FDA" w14:textId="77777777">
        <w:trPr>
          <w:trHeight w:val="60"/>
        </w:trPr>
        <w:tc>
          <w:tcPr>
            <w:tcW w:w="10980" w:type="dxa"/>
            <w:shd w:val="clear" w:color="auto" w:fill="BFBFBF"/>
          </w:tcPr>
          <w:p w14:paraId="4A588497" w14:textId="3CB1CF83" w:rsidR="00A579BB" w:rsidRDefault="00F54143">
            <w:pPr>
              <w:pStyle w:val="Normal1"/>
              <w:spacing w:line="276" w:lineRule="auto"/>
              <w:ind w:right="181"/>
              <w:rPr>
                <w:rFonts w:ascii="Calibri" w:eastAsia="Calibri" w:hAnsi="Calibri" w:cs="Calibri"/>
                <w:b/>
                <w:sz w:val="28"/>
                <w:szCs w:val="28"/>
              </w:rPr>
            </w:pPr>
            <w:r>
              <w:rPr>
                <w:rFonts w:ascii="Calibri" w:eastAsia="Calibri" w:hAnsi="Calibri" w:cs="Calibri"/>
                <w:b/>
                <w:sz w:val="28"/>
                <w:szCs w:val="28"/>
              </w:rPr>
              <w:lastRenderedPageBreak/>
              <w:t>Internship</w:t>
            </w:r>
          </w:p>
        </w:tc>
      </w:tr>
      <w:tr w:rsidR="00A579BB" w14:paraId="660412DC" w14:textId="77777777">
        <w:trPr>
          <w:trHeight w:val="1540"/>
        </w:trPr>
        <w:tc>
          <w:tcPr>
            <w:tcW w:w="10980" w:type="dxa"/>
          </w:tcPr>
          <w:p w14:paraId="72ACB6B8" w14:textId="77777777" w:rsidR="00A579BB" w:rsidRDefault="006B742A">
            <w:pPr>
              <w:pStyle w:val="Normal1"/>
              <w:rPr>
                <w:rFonts w:ascii="Calibri" w:eastAsia="Calibri" w:hAnsi="Calibri" w:cs="Calibri"/>
                <w:color w:val="000000"/>
              </w:rPr>
            </w:pPr>
            <w:r>
              <w:rPr>
                <w:rFonts w:ascii="Calibri" w:eastAsia="Calibri" w:hAnsi="Calibri" w:cs="Calibri"/>
                <w:b/>
                <w:color w:val="000000"/>
              </w:rPr>
              <w:t>Company:</w:t>
            </w:r>
            <w:r>
              <w:rPr>
                <w:rFonts w:ascii="Calibri" w:eastAsia="Calibri" w:hAnsi="Calibri" w:cs="Calibri"/>
                <w:color w:val="000000"/>
              </w:rPr>
              <w:t xml:space="preserve"> AAKANKSHA Company</w:t>
            </w:r>
          </w:p>
          <w:p w14:paraId="66EA9997" w14:textId="77777777" w:rsidR="00A579BB" w:rsidRDefault="006B742A">
            <w:pPr>
              <w:pStyle w:val="Normal1"/>
              <w:rPr>
                <w:rFonts w:ascii="Calibri" w:eastAsia="Calibri" w:hAnsi="Calibri" w:cs="Calibri"/>
                <w:color w:val="000000"/>
              </w:rPr>
            </w:pPr>
            <w:r>
              <w:rPr>
                <w:rFonts w:ascii="Calibri" w:eastAsia="Calibri" w:hAnsi="Calibri" w:cs="Calibri"/>
                <w:b/>
                <w:color w:val="000000"/>
              </w:rPr>
              <w:t xml:space="preserve">Full Stack Developer Intern – </w:t>
            </w:r>
            <w:r>
              <w:rPr>
                <w:rFonts w:ascii="Calibri" w:eastAsia="Calibri" w:hAnsi="Calibri" w:cs="Calibri"/>
                <w:color w:val="000000"/>
              </w:rPr>
              <w:t>July 2021 – October 2021</w:t>
            </w:r>
          </w:p>
          <w:p w14:paraId="511333A9" w14:textId="77777777" w:rsidR="00A579BB" w:rsidRDefault="006B742A">
            <w:pPr>
              <w:pStyle w:val="Normal1"/>
              <w:rPr>
                <w:rFonts w:ascii="Calibri" w:eastAsia="Calibri" w:hAnsi="Calibri" w:cs="Calibri"/>
                <w:color w:val="000000"/>
              </w:rPr>
            </w:pPr>
            <w:r>
              <w:rPr>
                <w:rFonts w:ascii="Calibri" w:eastAsia="Calibri" w:hAnsi="Calibri" w:cs="Calibri"/>
                <w:b/>
                <w:color w:val="000000"/>
              </w:rPr>
              <w:t>Domain:</w:t>
            </w:r>
            <w:r>
              <w:rPr>
                <w:rFonts w:ascii="Calibri" w:eastAsia="Calibri" w:hAnsi="Calibri" w:cs="Calibri"/>
                <w:color w:val="000000"/>
              </w:rPr>
              <w:t xml:space="preserve">  Information Technology</w:t>
            </w:r>
            <w:r>
              <w:rPr>
                <w:rFonts w:ascii="Calibri" w:eastAsia="Calibri" w:hAnsi="Calibri" w:cs="Calibri"/>
                <w:b/>
                <w:color w:val="000000"/>
              </w:rPr>
              <w:t xml:space="preserve">  </w:t>
            </w:r>
            <w:r>
              <w:rPr>
                <w:rFonts w:ascii="Calibri" w:eastAsia="Calibri" w:hAnsi="Calibri" w:cs="Calibri"/>
                <w:color w:val="000000"/>
              </w:rPr>
              <w:t xml:space="preserve"> </w:t>
            </w:r>
          </w:p>
          <w:p w14:paraId="68B1B342" w14:textId="77777777" w:rsidR="00A579BB" w:rsidRDefault="006B742A">
            <w:pPr>
              <w:pStyle w:val="Normal1"/>
              <w:rPr>
                <w:rFonts w:ascii="Calibri" w:eastAsia="Calibri" w:hAnsi="Calibri" w:cs="Calibri"/>
                <w:color w:val="000000"/>
              </w:rPr>
            </w:pPr>
            <w:r>
              <w:rPr>
                <w:rFonts w:ascii="Calibri" w:eastAsia="Calibri" w:hAnsi="Calibri" w:cs="Calibri"/>
                <w:b/>
                <w:bCs/>
                <w:color w:val="000000"/>
              </w:rPr>
              <w:t>Live Link</w:t>
            </w:r>
            <w:r>
              <w:rPr>
                <w:rFonts w:ascii="Calibri" w:eastAsia="Calibri" w:hAnsi="Calibri" w:cs="Calibri"/>
                <w:color w:val="000000"/>
              </w:rPr>
              <w:t>:</w:t>
            </w:r>
            <w:r>
              <w:t xml:space="preserve"> </w:t>
            </w:r>
            <w:hyperlink r:id="rId9" w:history="1">
              <w:r>
                <w:rPr>
                  <w:rStyle w:val="Hyperlink"/>
                  <w:rFonts w:ascii="Calibri" w:eastAsia="Calibri" w:hAnsi="Calibri" w:cs="Calibri"/>
                </w:rPr>
                <w:t>https://epic-goodall-37eea0.netlify.app/</w:t>
              </w:r>
            </w:hyperlink>
          </w:p>
          <w:p w14:paraId="0436D527" w14:textId="77777777" w:rsidR="00A579BB" w:rsidRDefault="00A579BB">
            <w:pPr>
              <w:pStyle w:val="Normal1"/>
              <w:rPr>
                <w:rFonts w:ascii="Calibri" w:eastAsia="Calibri" w:hAnsi="Calibri" w:cs="Calibri"/>
                <w:color w:val="000000"/>
              </w:rPr>
            </w:pPr>
          </w:p>
          <w:p w14:paraId="469BFB68" w14:textId="55C64B5B" w:rsidR="00A579BB" w:rsidRDefault="006B742A">
            <w:pPr>
              <w:pStyle w:val="Normal1"/>
              <w:rPr>
                <w:rFonts w:ascii="Arial" w:eastAsia="Arial" w:hAnsi="Arial" w:cs="Arial"/>
                <w:bCs/>
                <w:color w:val="000000"/>
                <w:sz w:val="21"/>
                <w:szCs w:val="21"/>
              </w:rPr>
            </w:pPr>
            <w:r>
              <w:rPr>
                <w:rFonts w:ascii="Calibri" w:eastAsia="Calibri" w:hAnsi="Calibri" w:cs="Calibri"/>
                <w:b/>
                <w:color w:val="000000"/>
              </w:rPr>
              <w:t xml:space="preserve">Project Summary: </w:t>
            </w:r>
            <w:r>
              <w:rPr>
                <w:rFonts w:ascii="Calibri" w:eastAsia="Calibri" w:hAnsi="Calibri" w:cs="Calibri"/>
                <w:bCs/>
                <w:color w:val="000000"/>
              </w:rPr>
              <w:t xml:space="preserve">Contribute in building up an Ecommerce platform using </w:t>
            </w:r>
            <w:proofErr w:type="gramStart"/>
            <w:r>
              <w:rPr>
                <w:rFonts w:ascii="Calibri" w:eastAsia="Calibri" w:hAnsi="Calibri" w:cs="Calibri"/>
                <w:bCs/>
                <w:color w:val="000000"/>
              </w:rPr>
              <w:t>React.js,Commerce.js</w:t>
            </w:r>
            <w:proofErr w:type="gramEnd"/>
            <w:r>
              <w:rPr>
                <w:rFonts w:ascii="Calibri" w:eastAsia="Calibri" w:hAnsi="Calibri" w:cs="Calibri"/>
                <w:bCs/>
                <w:color w:val="000000"/>
              </w:rPr>
              <w:t>&amp; Material</w:t>
            </w:r>
            <w:r w:rsidR="002B702F">
              <w:rPr>
                <w:rFonts w:ascii="Calibri" w:eastAsia="Calibri" w:hAnsi="Calibri" w:cs="Calibri"/>
                <w:bCs/>
                <w:color w:val="000000"/>
              </w:rPr>
              <w:t xml:space="preserve"> UI</w:t>
            </w:r>
          </w:p>
          <w:p w14:paraId="69088E22" w14:textId="77777777" w:rsidR="00A579BB" w:rsidRDefault="006B742A">
            <w:pPr>
              <w:pStyle w:val="Normal1"/>
              <w:rPr>
                <w:rFonts w:ascii="Arial" w:eastAsia="Arial" w:hAnsi="Arial" w:cs="Arial"/>
                <w:color w:val="000000"/>
                <w:sz w:val="21"/>
                <w:szCs w:val="21"/>
              </w:rPr>
            </w:pPr>
            <w:r>
              <w:rPr>
                <w:rFonts w:ascii="Calibri" w:eastAsia="Calibri" w:hAnsi="Calibri" w:cs="Calibri"/>
                <w:b/>
                <w:color w:val="000000"/>
              </w:rPr>
              <w:t xml:space="preserve">Roles and </w:t>
            </w:r>
            <w:proofErr w:type="gramStart"/>
            <w:r>
              <w:rPr>
                <w:rFonts w:ascii="Calibri" w:eastAsia="Calibri" w:hAnsi="Calibri" w:cs="Calibri"/>
                <w:b/>
                <w:color w:val="000000"/>
              </w:rPr>
              <w:t>Responsibilities :</w:t>
            </w:r>
            <w:proofErr w:type="gramEnd"/>
          </w:p>
          <w:p w14:paraId="0841A7E4" w14:textId="77777777" w:rsidR="00A579BB" w:rsidRDefault="006B742A">
            <w:pPr>
              <w:pStyle w:val="Normal1"/>
              <w:numPr>
                <w:ilvl w:val="0"/>
                <w:numId w:val="4"/>
              </w:numPr>
              <w:shd w:val="clear" w:color="auto" w:fill="FFFFFF"/>
              <w:spacing w:line="288" w:lineRule="auto"/>
              <w:rPr>
                <w:rFonts w:asciiTheme="majorHAnsi" w:eastAsia="Arial" w:hAnsiTheme="majorHAnsi" w:cstheme="majorHAnsi"/>
                <w:color w:val="000000"/>
              </w:rPr>
            </w:pPr>
            <w:r>
              <w:rPr>
                <w:rFonts w:asciiTheme="majorHAnsi" w:eastAsia="Arial" w:hAnsiTheme="majorHAnsi" w:cstheme="majorHAnsi"/>
                <w:color w:val="000000"/>
              </w:rPr>
              <w:t xml:space="preserve">We discuss what </w:t>
            </w:r>
            <w:proofErr w:type="gramStart"/>
            <w:r>
              <w:rPr>
                <w:rFonts w:asciiTheme="majorHAnsi" w:eastAsia="Arial" w:hAnsiTheme="majorHAnsi" w:cstheme="majorHAnsi"/>
                <w:color w:val="000000"/>
              </w:rPr>
              <w:t>all  features</w:t>
            </w:r>
            <w:proofErr w:type="gramEnd"/>
            <w:r>
              <w:rPr>
                <w:rFonts w:asciiTheme="majorHAnsi" w:eastAsia="Arial" w:hAnsiTheme="majorHAnsi" w:cstheme="majorHAnsi"/>
                <w:color w:val="000000"/>
              </w:rPr>
              <w:t xml:space="preserve"> we should have in this project and what technologies could be used like bootstrap and etc</w:t>
            </w:r>
          </w:p>
          <w:p w14:paraId="59D27AC4" w14:textId="77777777" w:rsidR="00A579BB" w:rsidRDefault="006B742A">
            <w:pPr>
              <w:pStyle w:val="Normal1"/>
              <w:numPr>
                <w:ilvl w:val="0"/>
                <w:numId w:val="4"/>
              </w:numPr>
              <w:shd w:val="clear" w:color="auto" w:fill="FFFFFF"/>
              <w:spacing w:line="288" w:lineRule="auto"/>
              <w:rPr>
                <w:rFonts w:asciiTheme="majorHAnsi" w:eastAsia="Arial" w:hAnsiTheme="majorHAnsi" w:cstheme="majorHAnsi"/>
                <w:color w:val="000000"/>
              </w:rPr>
            </w:pPr>
            <w:r>
              <w:rPr>
                <w:rFonts w:asciiTheme="majorHAnsi" w:eastAsia="Arial" w:hAnsiTheme="majorHAnsi" w:cstheme="majorHAnsi"/>
                <w:color w:val="000000"/>
              </w:rPr>
              <w:t xml:space="preserve">We divide tasks equally among </w:t>
            </w:r>
            <w:proofErr w:type="gramStart"/>
            <w:r>
              <w:rPr>
                <w:rFonts w:asciiTheme="majorHAnsi" w:eastAsia="Arial" w:hAnsiTheme="majorHAnsi" w:cstheme="majorHAnsi"/>
                <w:color w:val="000000"/>
              </w:rPr>
              <w:t>ourselves(</w:t>
            </w:r>
            <w:proofErr w:type="gramEnd"/>
            <w:r>
              <w:rPr>
                <w:rFonts w:asciiTheme="majorHAnsi" w:eastAsia="Arial" w:hAnsiTheme="majorHAnsi" w:cstheme="majorHAnsi"/>
                <w:color w:val="000000"/>
              </w:rPr>
              <w:t>5 team members), so that project is completed soon</w:t>
            </w:r>
          </w:p>
          <w:p w14:paraId="7ABCA018" w14:textId="77777777" w:rsidR="00A579BB" w:rsidRDefault="006B742A">
            <w:pPr>
              <w:pStyle w:val="Normal1"/>
              <w:numPr>
                <w:ilvl w:val="0"/>
                <w:numId w:val="4"/>
              </w:numPr>
              <w:shd w:val="clear" w:color="auto" w:fill="FFFFFF"/>
              <w:spacing w:line="288" w:lineRule="auto"/>
              <w:rPr>
                <w:rFonts w:asciiTheme="majorHAnsi" w:eastAsia="Arial" w:hAnsiTheme="majorHAnsi" w:cstheme="majorHAnsi"/>
                <w:color w:val="000000"/>
              </w:rPr>
            </w:pPr>
            <w:r>
              <w:rPr>
                <w:rFonts w:asciiTheme="majorHAnsi" w:eastAsia="Arial" w:hAnsiTheme="majorHAnsi" w:cstheme="majorHAnsi"/>
                <w:color w:val="000000"/>
              </w:rPr>
              <w:t>We used bootstrap contents for the featured products on the website and JavaScript async/</w:t>
            </w:r>
            <w:proofErr w:type="gramStart"/>
            <w:r>
              <w:rPr>
                <w:rFonts w:asciiTheme="majorHAnsi" w:eastAsia="Arial" w:hAnsiTheme="majorHAnsi" w:cstheme="majorHAnsi"/>
                <w:color w:val="000000"/>
              </w:rPr>
              <w:t>await</w:t>
            </w:r>
            <w:proofErr w:type="gramEnd"/>
            <w:r>
              <w:rPr>
                <w:rFonts w:asciiTheme="majorHAnsi" w:eastAsia="Arial" w:hAnsiTheme="majorHAnsi" w:cstheme="majorHAnsi"/>
                <w:color w:val="000000"/>
              </w:rPr>
              <w:t xml:space="preserve"> for the cart.</w:t>
            </w:r>
          </w:p>
          <w:p w14:paraId="3156B254" w14:textId="77777777" w:rsidR="00A579BB" w:rsidRDefault="006B742A">
            <w:pPr>
              <w:pStyle w:val="Normal1"/>
              <w:numPr>
                <w:ilvl w:val="0"/>
                <w:numId w:val="4"/>
              </w:numPr>
              <w:shd w:val="clear" w:color="auto" w:fill="FFFFFF"/>
              <w:spacing w:line="288" w:lineRule="auto"/>
              <w:rPr>
                <w:rFonts w:asciiTheme="majorHAnsi" w:eastAsia="Arial" w:hAnsiTheme="majorHAnsi" w:cstheme="majorHAnsi"/>
                <w:color w:val="000000"/>
              </w:rPr>
            </w:pPr>
            <w:r>
              <w:rPr>
                <w:rFonts w:asciiTheme="majorHAnsi" w:eastAsia="Arial" w:hAnsiTheme="majorHAnsi" w:cstheme="majorHAnsi"/>
                <w:color w:val="000000"/>
              </w:rPr>
              <w:t>We have also integrated Razor pay payment gateway.</w:t>
            </w:r>
          </w:p>
        </w:tc>
      </w:tr>
    </w:tbl>
    <w:p w14:paraId="27B5AD3A" w14:textId="77777777" w:rsidR="00EB20BD" w:rsidRDefault="00EB20BD">
      <w:pPr>
        <w:pStyle w:val="Normal1"/>
        <w:rPr>
          <w:rFonts w:ascii="Calibri" w:eastAsia="Calibri" w:hAnsi="Calibri" w:cs="Calibri"/>
        </w:rPr>
      </w:pPr>
    </w:p>
    <w:p w14:paraId="1799763C" w14:textId="77777777" w:rsidR="00EB20BD" w:rsidRDefault="00EB20BD">
      <w:pPr>
        <w:pStyle w:val="Normal1"/>
        <w:rPr>
          <w:rFonts w:ascii="Calibri" w:eastAsia="Calibri" w:hAnsi="Calibri" w:cs="Calibri"/>
        </w:rPr>
      </w:pPr>
    </w:p>
    <w:tbl>
      <w:tblPr>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10980"/>
      </w:tblGrid>
      <w:tr w:rsidR="00A579BB" w14:paraId="1BAAFC0D" w14:textId="77777777">
        <w:trPr>
          <w:trHeight w:val="60"/>
        </w:trPr>
        <w:tc>
          <w:tcPr>
            <w:tcW w:w="10980" w:type="dxa"/>
            <w:shd w:val="clear" w:color="auto" w:fill="BFBFBF"/>
          </w:tcPr>
          <w:p w14:paraId="13C22FA8" w14:textId="3DE9297F" w:rsidR="00A579BB" w:rsidRDefault="00F54143">
            <w:pPr>
              <w:pStyle w:val="Normal1"/>
              <w:spacing w:line="276" w:lineRule="auto"/>
              <w:ind w:right="181"/>
              <w:rPr>
                <w:rFonts w:ascii="Calibri" w:eastAsia="Calibri" w:hAnsi="Calibri" w:cs="Calibri"/>
                <w:b/>
                <w:sz w:val="28"/>
                <w:szCs w:val="28"/>
              </w:rPr>
            </w:pPr>
            <w:bookmarkStart w:id="0" w:name="_Hlk86668032"/>
            <w:r>
              <w:rPr>
                <w:rFonts w:ascii="Calibri" w:eastAsia="Calibri" w:hAnsi="Calibri" w:cs="Calibri"/>
                <w:b/>
                <w:sz w:val="28"/>
                <w:szCs w:val="28"/>
              </w:rPr>
              <w:t xml:space="preserve"> Internship</w:t>
            </w:r>
          </w:p>
        </w:tc>
      </w:tr>
      <w:tr w:rsidR="00A579BB" w14:paraId="43AE7D05" w14:textId="77777777">
        <w:trPr>
          <w:trHeight w:val="1540"/>
        </w:trPr>
        <w:tc>
          <w:tcPr>
            <w:tcW w:w="10980" w:type="dxa"/>
          </w:tcPr>
          <w:p w14:paraId="09944529" w14:textId="77777777" w:rsidR="00A579BB" w:rsidRDefault="006B742A">
            <w:pPr>
              <w:pStyle w:val="Normal1"/>
              <w:rPr>
                <w:rFonts w:ascii="Calibri" w:eastAsia="Calibri" w:hAnsi="Calibri" w:cs="Calibri"/>
                <w:color w:val="000000"/>
              </w:rPr>
            </w:pPr>
            <w:r>
              <w:rPr>
                <w:rFonts w:ascii="Calibri" w:eastAsia="Calibri" w:hAnsi="Calibri" w:cs="Calibri"/>
                <w:b/>
                <w:color w:val="000000"/>
              </w:rPr>
              <w:t>Company:</w:t>
            </w:r>
            <w:r>
              <w:rPr>
                <w:rFonts w:ascii="Calibri" w:eastAsia="Calibri" w:hAnsi="Calibri" w:cs="Calibri"/>
                <w:color w:val="000000"/>
              </w:rPr>
              <w:t xml:space="preserve"> </w:t>
            </w:r>
            <w:proofErr w:type="spellStart"/>
            <w:r>
              <w:rPr>
                <w:rFonts w:ascii="Calibri" w:eastAsia="Calibri" w:hAnsi="Calibri" w:cs="Calibri"/>
                <w:color w:val="000000"/>
              </w:rPr>
              <w:t>ChefAtHome</w:t>
            </w:r>
            <w:proofErr w:type="spellEnd"/>
            <w:r>
              <w:rPr>
                <w:rFonts w:ascii="Calibri" w:eastAsia="Calibri" w:hAnsi="Calibri" w:cs="Calibri"/>
                <w:color w:val="000000"/>
              </w:rPr>
              <w:t xml:space="preserve"> </w:t>
            </w:r>
            <w:proofErr w:type="spellStart"/>
            <w:r>
              <w:rPr>
                <w:rFonts w:ascii="Calibri" w:eastAsia="Calibri" w:hAnsi="Calibri" w:cs="Calibri"/>
                <w:color w:val="000000"/>
              </w:rPr>
              <w:t>FoodTech</w:t>
            </w:r>
            <w:proofErr w:type="spellEnd"/>
            <w:r>
              <w:rPr>
                <w:rFonts w:ascii="Calibri" w:eastAsia="Calibri" w:hAnsi="Calibri" w:cs="Calibri"/>
                <w:color w:val="000000"/>
              </w:rPr>
              <w:t xml:space="preserve"> LLP</w:t>
            </w:r>
          </w:p>
          <w:p w14:paraId="182DDF7C" w14:textId="77777777" w:rsidR="00A579BB" w:rsidRDefault="006B742A">
            <w:pPr>
              <w:pStyle w:val="Normal1"/>
              <w:rPr>
                <w:rFonts w:ascii="Calibri" w:eastAsia="Calibri" w:hAnsi="Calibri" w:cs="Calibri"/>
                <w:color w:val="000000"/>
              </w:rPr>
            </w:pPr>
            <w:r>
              <w:rPr>
                <w:rFonts w:ascii="Calibri" w:eastAsia="Calibri" w:hAnsi="Calibri" w:cs="Calibri"/>
                <w:b/>
                <w:color w:val="000000"/>
              </w:rPr>
              <w:t xml:space="preserve">Full Stack Developer Intern – </w:t>
            </w:r>
            <w:r>
              <w:rPr>
                <w:rFonts w:ascii="Calibri" w:eastAsia="Calibri" w:hAnsi="Calibri" w:cs="Calibri"/>
                <w:color w:val="000000"/>
              </w:rPr>
              <w:t>September 2021 – November- 2021</w:t>
            </w:r>
          </w:p>
          <w:p w14:paraId="32E34441" w14:textId="77777777" w:rsidR="00A579BB" w:rsidRDefault="006B742A">
            <w:pPr>
              <w:pStyle w:val="Normal1"/>
              <w:rPr>
                <w:rFonts w:ascii="Calibri" w:eastAsia="Calibri" w:hAnsi="Calibri" w:cs="Calibri"/>
                <w:color w:val="000000"/>
              </w:rPr>
            </w:pPr>
            <w:r>
              <w:rPr>
                <w:rFonts w:ascii="Calibri" w:eastAsia="Calibri" w:hAnsi="Calibri" w:cs="Calibri"/>
                <w:b/>
                <w:color w:val="000000"/>
              </w:rPr>
              <w:t>Domain:</w:t>
            </w:r>
            <w:r>
              <w:rPr>
                <w:rFonts w:ascii="Calibri" w:eastAsia="Calibri" w:hAnsi="Calibri" w:cs="Calibri"/>
                <w:color w:val="000000"/>
              </w:rPr>
              <w:t xml:space="preserve">  Information Technology</w:t>
            </w:r>
            <w:r>
              <w:rPr>
                <w:rFonts w:ascii="Calibri" w:eastAsia="Calibri" w:hAnsi="Calibri" w:cs="Calibri"/>
                <w:b/>
                <w:color w:val="000000"/>
              </w:rPr>
              <w:t xml:space="preserve">  </w:t>
            </w:r>
          </w:p>
          <w:p w14:paraId="53BE51E5" w14:textId="77777777" w:rsidR="00A579BB" w:rsidRDefault="006B742A">
            <w:pPr>
              <w:pStyle w:val="Normal1"/>
              <w:rPr>
                <w:rFonts w:ascii="Calibri" w:eastAsia="Calibri" w:hAnsi="Calibri" w:cs="Calibri"/>
                <w:color w:val="000000"/>
              </w:rPr>
            </w:pPr>
            <w:r>
              <w:rPr>
                <w:rFonts w:ascii="Calibri" w:eastAsia="Calibri" w:hAnsi="Calibri" w:cs="Calibri"/>
                <w:b/>
                <w:bCs/>
                <w:color w:val="000000"/>
              </w:rPr>
              <w:t>Project Live Link</w:t>
            </w:r>
            <w:r>
              <w:rPr>
                <w:rFonts w:ascii="Calibri" w:eastAsia="Calibri" w:hAnsi="Calibri" w:cs="Calibri"/>
                <w:color w:val="000000"/>
              </w:rPr>
              <w:t xml:space="preserve">: </w:t>
            </w:r>
            <w:hyperlink r:id="rId10" w:history="1">
              <w:r>
                <w:rPr>
                  <w:rStyle w:val="Hyperlink"/>
                  <w:rFonts w:ascii="Calibri" w:eastAsia="Calibri" w:hAnsi="Calibri" w:cs="Calibri"/>
                </w:rPr>
                <w:t>https://zangbox-supplierdashboard.herokuapp.com/</w:t>
              </w:r>
            </w:hyperlink>
          </w:p>
          <w:p w14:paraId="4758A7B1" w14:textId="77777777" w:rsidR="00A579BB" w:rsidRDefault="00A579BB">
            <w:pPr>
              <w:pStyle w:val="Normal1"/>
              <w:rPr>
                <w:rFonts w:ascii="Calibri" w:eastAsia="Calibri" w:hAnsi="Calibri" w:cs="Calibri"/>
                <w:color w:val="000000"/>
              </w:rPr>
            </w:pPr>
          </w:p>
          <w:p w14:paraId="2F26018D" w14:textId="77777777" w:rsidR="00A579BB" w:rsidRDefault="006B742A">
            <w:pPr>
              <w:pStyle w:val="Normal1"/>
              <w:rPr>
                <w:rFonts w:ascii="Arial" w:eastAsia="Arial" w:hAnsi="Arial" w:cs="Arial"/>
                <w:bCs/>
                <w:color w:val="000000"/>
                <w:sz w:val="21"/>
                <w:szCs w:val="21"/>
              </w:rPr>
            </w:pPr>
            <w:r>
              <w:rPr>
                <w:rFonts w:ascii="Calibri" w:eastAsia="Calibri" w:hAnsi="Calibri" w:cs="Calibri"/>
                <w:b/>
                <w:color w:val="000000"/>
              </w:rPr>
              <w:t xml:space="preserve">Project Summary: </w:t>
            </w:r>
            <w:r>
              <w:rPr>
                <w:rFonts w:ascii="Calibri" w:eastAsia="Calibri" w:hAnsi="Calibri" w:cs="Calibri"/>
                <w:bCs/>
                <w:color w:val="000000"/>
              </w:rPr>
              <w:t>Design &amp; Webpages for the Supplier Dashboard being in the Inventory Team</w:t>
            </w:r>
          </w:p>
          <w:p w14:paraId="6016464D" w14:textId="77777777" w:rsidR="00A579BB" w:rsidRDefault="006B742A">
            <w:pPr>
              <w:pStyle w:val="Normal1"/>
              <w:rPr>
                <w:rFonts w:ascii="Arial" w:eastAsia="Arial" w:hAnsi="Arial" w:cs="Arial"/>
                <w:color w:val="000000"/>
                <w:sz w:val="21"/>
                <w:szCs w:val="21"/>
              </w:rPr>
            </w:pPr>
            <w:r>
              <w:rPr>
                <w:rFonts w:ascii="Calibri" w:eastAsia="Calibri" w:hAnsi="Calibri" w:cs="Calibri"/>
                <w:b/>
                <w:color w:val="000000"/>
              </w:rPr>
              <w:t xml:space="preserve">Roles and </w:t>
            </w:r>
            <w:proofErr w:type="gramStart"/>
            <w:r>
              <w:rPr>
                <w:rFonts w:ascii="Calibri" w:eastAsia="Calibri" w:hAnsi="Calibri" w:cs="Calibri"/>
                <w:b/>
                <w:color w:val="000000"/>
              </w:rPr>
              <w:t>Responsibilities :</w:t>
            </w:r>
            <w:proofErr w:type="gramEnd"/>
          </w:p>
          <w:p w14:paraId="5193EE22" w14:textId="77777777" w:rsidR="00A579BB" w:rsidRDefault="006B742A">
            <w:pPr>
              <w:pStyle w:val="Normal1"/>
              <w:numPr>
                <w:ilvl w:val="0"/>
                <w:numId w:val="4"/>
              </w:numPr>
              <w:shd w:val="clear" w:color="auto" w:fill="FFFFFF"/>
              <w:spacing w:line="288" w:lineRule="auto"/>
              <w:rPr>
                <w:rFonts w:asciiTheme="majorHAnsi" w:eastAsia="Arial" w:hAnsiTheme="majorHAnsi" w:cstheme="majorHAnsi"/>
                <w:color w:val="000000"/>
              </w:rPr>
            </w:pPr>
            <w:r>
              <w:rPr>
                <w:rFonts w:asciiTheme="majorHAnsi" w:eastAsia="Arial" w:hAnsiTheme="majorHAnsi" w:cstheme="majorHAnsi"/>
                <w:color w:val="000000"/>
              </w:rPr>
              <w:t xml:space="preserve">As soon as the designs </w:t>
            </w:r>
            <w:proofErr w:type="gramStart"/>
            <w:r>
              <w:rPr>
                <w:rFonts w:asciiTheme="majorHAnsi" w:eastAsia="Arial" w:hAnsiTheme="majorHAnsi" w:cstheme="majorHAnsi"/>
                <w:color w:val="000000"/>
              </w:rPr>
              <w:t>arrive</w:t>
            </w:r>
            <w:proofErr w:type="gramEnd"/>
            <w:r>
              <w:rPr>
                <w:rFonts w:asciiTheme="majorHAnsi" w:eastAsia="Arial" w:hAnsiTheme="majorHAnsi" w:cstheme="majorHAnsi"/>
                <w:color w:val="000000"/>
              </w:rPr>
              <w:t xml:space="preserve"> we use HTML, CSS, JavaScript to design the webpage according to the design</w:t>
            </w:r>
          </w:p>
          <w:p w14:paraId="3323795A" w14:textId="77777777" w:rsidR="00A579BB" w:rsidRDefault="006B742A">
            <w:pPr>
              <w:pStyle w:val="Normal1"/>
              <w:numPr>
                <w:ilvl w:val="0"/>
                <w:numId w:val="4"/>
              </w:numPr>
              <w:shd w:val="clear" w:color="auto" w:fill="FFFFFF"/>
              <w:spacing w:line="288" w:lineRule="auto"/>
              <w:rPr>
                <w:rFonts w:asciiTheme="majorHAnsi" w:eastAsia="Arial" w:hAnsiTheme="majorHAnsi" w:cstheme="majorHAnsi"/>
                <w:color w:val="000000"/>
              </w:rPr>
            </w:pPr>
            <w:r>
              <w:rPr>
                <w:rFonts w:asciiTheme="majorHAnsi" w:eastAsia="Arial" w:hAnsiTheme="majorHAnsi" w:cstheme="majorHAnsi"/>
                <w:color w:val="000000"/>
              </w:rPr>
              <w:t xml:space="preserve">We connect the Flask </w:t>
            </w:r>
            <w:proofErr w:type="gramStart"/>
            <w:r>
              <w:rPr>
                <w:rFonts w:asciiTheme="majorHAnsi" w:eastAsia="Arial" w:hAnsiTheme="majorHAnsi" w:cstheme="majorHAnsi"/>
                <w:color w:val="000000"/>
              </w:rPr>
              <w:t>code(</w:t>
            </w:r>
            <w:proofErr w:type="gramEnd"/>
            <w:r>
              <w:rPr>
                <w:rFonts w:asciiTheme="majorHAnsi" w:eastAsia="Arial" w:hAnsiTheme="majorHAnsi" w:cstheme="majorHAnsi"/>
                <w:color w:val="000000"/>
              </w:rPr>
              <w:t xml:space="preserve">App.py) to MongoDB using SRV link so that </w:t>
            </w:r>
            <w:proofErr w:type="spellStart"/>
            <w:r>
              <w:rPr>
                <w:rFonts w:asciiTheme="majorHAnsi" w:eastAsia="Arial" w:hAnsiTheme="majorHAnsi" w:cstheme="majorHAnsi"/>
                <w:color w:val="000000"/>
              </w:rPr>
              <w:t>every thing</w:t>
            </w:r>
            <w:proofErr w:type="spellEnd"/>
            <w:r>
              <w:rPr>
                <w:rFonts w:asciiTheme="majorHAnsi" w:eastAsia="Arial" w:hAnsiTheme="majorHAnsi" w:cstheme="majorHAnsi"/>
                <w:color w:val="000000"/>
              </w:rPr>
              <w:t xml:space="preserve"> is saved in the backend</w:t>
            </w:r>
          </w:p>
          <w:p w14:paraId="72F333DB" w14:textId="77777777" w:rsidR="00A579BB" w:rsidRDefault="006B742A">
            <w:pPr>
              <w:pStyle w:val="Normal1"/>
              <w:numPr>
                <w:ilvl w:val="0"/>
                <w:numId w:val="4"/>
              </w:numPr>
              <w:shd w:val="clear" w:color="auto" w:fill="FFFFFF"/>
              <w:spacing w:line="288" w:lineRule="auto"/>
              <w:rPr>
                <w:rFonts w:asciiTheme="majorHAnsi" w:eastAsia="Arial" w:hAnsiTheme="majorHAnsi" w:cstheme="majorHAnsi"/>
                <w:color w:val="000000"/>
              </w:rPr>
            </w:pPr>
            <w:r>
              <w:rPr>
                <w:rFonts w:asciiTheme="majorHAnsi" w:eastAsia="Arial" w:hAnsiTheme="majorHAnsi" w:cstheme="majorHAnsi"/>
                <w:color w:val="000000"/>
              </w:rPr>
              <w:t>We perform debugging to check the webpage if it is working perfectly (Both Front-end &amp; Back-end)</w:t>
            </w:r>
          </w:p>
          <w:p w14:paraId="7719414E" w14:textId="77777777" w:rsidR="00A579BB" w:rsidRDefault="006B742A">
            <w:pPr>
              <w:pStyle w:val="Normal1"/>
              <w:numPr>
                <w:ilvl w:val="0"/>
                <w:numId w:val="4"/>
              </w:numPr>
              <w:shd w:val="clear" w:color="auto" w:fill="FFFFFF"/>
              <w:spacing w:line="288" w:lineRule="auto"/>
              <w:rPr>
                <w:rFonts w:asciiTheme="majorHAnsi" w:eastAsia="Arial" w:hAnsiTheme="majorHAnsi" w:cstheme="majorHAnsi"/>
                <w:color w:val="000000"/>
              </w:rPr>
            </w:pPr>
            <w:r>
              <w:rPr>
                <w:rFonts w:asciiTheme="majorHAnsi" w:eastAsia="Arial" w:hAnsiTheme="majorHAnsi" w:cstheme="majorHAnsi"/>
                <w:color w:val="000000"/>
              </w:rPr>
              <w:t>We push the code to GitHub and merge the repositories.</w:t>
            </w:r>
          </w:p>
          <w:p w14:paraId="1EEB4B25" w14:textId="77777777" w:rsidR="00A579BB" w:rsidRDefault="006B742A">
            <w:pPr>
              <w:pStyle w:val="Normal1"/>
              <w:numPr>
                <w:ilvl w:val="0"/>
                <w:numId w:val="4"/>
              </w:numPr>
              <w:shd w:val="clear" w:color="auto" w:fill="FFFFFF"/>
              <w:spacing w:line="288" w:lineRule="auto"/>
              <w:rPr>
                <w:rFonts w:asciiTheme="majorHAnsi" w:eastAsia="Arial" w:hAnsiTheme="majorHAnsi" w:cstheme="majorHAnsi"/>
                <w:color w:val="000000"/>
              </w:rPr>
            </w:pPr>
            <w:r>
              <w:rPr>
                <w:rFonts w:asciiTheme="majorHAnsi" w:eastAsia="Arial" w:hAnsiTheme="majorHAnsi" w:cstheme="majorHAnsi"/>
                <w:color w:val="000000"/>
              </w:rPr>
              <w:t>We configure the needs of the client to filter out the details they want in an excel file using Web Scrapping.</w:t>
            </w:r>
          </w:p>
        </w:tc>
      </w:tr>
      <w:bookmarkEnd w:id="0"/>
    </w:tbl>
    <w:p w14:paraId="53D09401" w14:textId="77777777" w:rsidR="00A579BB" w:rsidRDefault="00A579BB">
      <w:pPr>
        <w:pStyle w:val="Normal1"/>
        <w:rPr>
          <w:rFonts w:ascii="Calibri" w:eastAsia="Calibri" w:hAnsi="Calibri" w:cs="Calibri"/>
        </w:rPr>
      </w:pPr>
    </w:p>
    <w:p w14:paraId="07DC527D" w14:textId="77777777" w:rsidR="00F54143" w:rsidRDefault="00F54143">
      <w:pPr>
        <w:pStyle w:val="Normal1"/>
        <w:rPr>
          <w:rFonts w:ascii="Calibri" w:eastAsia="Calibri" w:hAnsi="Calibri" w:cs="Calibri"/>
        </w:rPr>
      </w:pPr>
    </w:p>
    <w:p w14:paraId="1A6AD6BB" w14:textId="77777777" w:rsidR="008671D9" w:rsidRDefault="008671D9">
      <w:pPr>
        <w:pStyle w:val="Normal1"/>
        <w:rPr>
          <w:rFonts w:ascii="Calibri" w:eastAsia="Calibri" w:hAnsi="Calibri" w:cs="Calibri"/>
        </w:rPr>
      </w:pPr>
    </w:p>
    <w:p w14:paraId="4FA7A180" w14:textId="77777777" w:rsidR="008671D9" w:rsidRDefault="008671D9">
      <w:pPr>
        <w:pStyle w:val="Normal1"/>
        <w:rPr>
          <w:rFonts w:ascii="Calibri" w:eastAsia="Calibri" w:hAnsi="Calibri" w:cs="Calibri"/>
        </w:rPr>
      </w:pPr>
    </w:p>
    <w:p w14:paraId="244FD64B" w14:textId="77777777" w:rsidR="008671D9" w:rsidRDefault="008671D9">
      <w:pPr>
        <w:pStyle w:val="Normal1"/>
        <w:rPr>
          <w:rFonts w:ascii="Calibri" w:eastAsia="Calibri" w:hAnsi="Calibri" w:cs="Calibri"/>
        </w:rPr>
      </w:pPr>
    </w:p>
    <w:p w14:paraId="225510C6" w14:textId="77777777" w:rsidR="008671D9" w:rsidRDefault="008671D9">
      <w:pPr>
        <w:pStyle w:val="Normal1"/>
        <w:rPr>
          <w:rFonts w:ascii="Calibri" w:eastAsia="Calibri" w:hAnsi="Calibri" w:cs="Calibri"/>
        </w:rPr>
      </w:pPr>
    </w:p>
    <w:p w14:paraId="755CB8A4" w14:textId="77777777" w:rsidR="008671D9" w:rsidRDefault="008671D9">
      <w:pPr>
        <w:pStyle w:val="Normal1"/>
        <w:rPr>
          <w:rFonts w:ascii="Calibri" w:eastAsia="Calibri" w:hAnsi="Calibri" w:cs="Calibri"/>
        </w:rPr>
      </w:pPr>
    </w:p>
    <w:p w14:paraId="6A50CB8B" w14:textId="77777777" w:rsidR="008671D9" w:rsidRDefault="008671D9">
      <w:pPr>
        <w:pStyle w:val="Normal1"/>
        <w:rPr>
          <w:rFonts w:ascii="Calibri" w:eastAsia="Calibri" w:hAnsi="Calibri" w:cs="Calibri"/>
        </w:rPr>
      </w:pPr>
    </w:p>
    <w:p w14:paraId="0D835656" w14:textId="77777777" w:rsidR="008671D9" w:rsidRDefault="008671D9">
      <w:pPr>
        <w:pStyle w:val="Normal1"/>
        <w:rPr>
          <w:rFonts w:ascii="Calibri" w:eastAsia="Calibri" w:hAnsi="Calibri" w:cs="Calibri"/>
        </w:rPr>
      </w:pPr>
    </w:p>
    <w:p w14:paraId="7A6BBE7F" w14:textId="77777777" w:rsidR="008671D9" w:rsidRDefault="008671D9">
      <w:pPr>
        <w:pStyle w:val="Normal1"/>
        <w:rPr>
          <w:rFonts w:ascii="Calibri" w:eastAsia="Calibri" w:hAnsi="Calibri" w:cs="Calibri"/>
        </w:rPr>
      </w:pPr>
    </w:p>
    <w:p w14:paraId="243AF7BB" w14:textId="77777777" w:rsidR="008671D9" w:rsidRDefault="008671D9">
      <w:pPr>
        <w:pStyle w:val="Normal1"/>
        <w:rPr>
          <w:rFonts w:ascii="Calibri" w:eastAsia="Calibri" w:hAnsi="Calibri" w:cs="Calibri"/>
        </w:rPr>
      </w:pPr>
    </w:p>
    <w:p w14:paraId="480791B0" w14:textId="77777777" w:rsidR="008671D9" w:rsidRDefault="008671D9">
      <w:pPr>
        <w:pStyle w:val="Normal1"/>
        <w:rPr>
          <w:rFonts w:ascii="Calibri" w:eastAsia="Calibri" w:hAnsi="Calibri" w:cs="Calibri"/>
        </w:rPr>
      </w:pPr>
    </w:p>
    <w:p w14:paraId="1D2ED9DB" w14:textId="77777777" w:rsidR="008671D9" w:rsidRDefault="008671D9">
      <w:pPr>
        <w:pStyle w:val="Normal1"/>
        <w:rPr>
          <w:rFonts w:ascii="Calibri" w:eastAsia="Calibri" w:hAnsi="Calibri" w:cs="Calibri"/>
        </w:rPr>
      </w:pPr>
    </w:p>
    <w:p w14:paraId="266F191F" w14:textId="77777777" w:rsidR="008671D9" w:rsidRDefault="008671D9">
      <w:pPr>
        <w:pStyle w:val="Normal1"/>
        <w:rPr>
          <w:rFonts w:ascii="Calibri" w:eastAsia="Calibri" w:hAnsi="Calibri" w:cs="Calibri"/>
        </w:rPr>
      </w:pPr>
    </w:p>
    <w:tbl>
      <w:tblPr>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10980"/>
      </w:tblGrid>
      <w:tr w:rsidR="00A579BB" w14:paraId="13E17B8F" w14:textId="77777777" w:rsidTr="00317633">
        <w:trPr>
          <w:trHeight w:val="60"/>
        </w:trPr>
        <w:tc>
          <w:tcPr>
            <w:tcW w:w="10980" w:type="dxa"/>
            <w:shd w:val="clear" w:color="auto" w:fill="BFBFBF"/>
          </w:tcPr>
          <w:p w14:paraId="03CABDD6" w14:textId="77777777" w:rsidR="00A579BB" w:rsidRDefault="006B742A">
            <w:pPr>
              <w:pStyle w:val="Normal1"/>
              <w:spacing w:line="276" w:lineRule="auto"/>
              <w:ind w:right="181"/>
              <w:rPr>
                <w:rFonts w:ascii="Calibri" w:eastAsia="Calibri" w:hAnsi="Calibri" w:cs="Calibri"/>
                <w:b/>
                <w:sz w:val="28"/>
                <w:szCs w:val="28"/>
              </w:rPr>
            </w:pPr>
            <w:r>
              <w:rPr>
                <w:rFonts w:ascii="Calibri" w:eastAsia="Calibri" w:hAnsi="Calibri" w:cs="Calibri"/>
                <w:b/>
                <w:sz w:val="28"/>
                <w:szCs w:val="28"/>
              </w:rPr>
              <w:lastRenderedPageBreak/>
              <w:t>Work Experience</w:t>
            </w:r>
          </w:p>
        </w:tc>
      </w:tr>
      <w:tr w:rsidR="00A579BB" w14:paraId="10D08A28" w14:textId="77777777" w:rsidTr="00317633">
        <w:trPr>
          <w:trHeight w:val="1540"/>
        </w:trPr>
        <w:tc>
          <w:tcPr>
            <w:tcW w:w="10980" w:type="dxa"/>
          </w:tcPr>
          <w:p w14:paraId="7EEDEC47" w14:textId="27C08309" w:rsidR="00C859AC" w:rsidRPr="00C859AC" w:rsidRDefault="008671D9" w:rsidP="00C859AC">
            <w:pPr>
              <w:pStyle w:val="Normal1"/>
              <w:rPr>
                <w:rFonts w:ascii="Calibri" w:eastAsia="Calibri" w:hAnsi="Calibri" w:cs="Calibri"/>
                <w:bCs/>
                <w:color w:val="000000"/>
              </w:rPr>
            </w:pPr>
            <w:r>
              <w:rPr>
                <w:rFonts w:ascii="Calibri" w:eastAsia="Calibri" w:hAnsi="Calibri" w:cs="Calibri"/>
                <w:b/>
                <w:color w:val="000000"/>
              </w:rPr>
              <w:t>C</w:t>
            </w:r>
            <w:r w:rsidR="00C859AC" w:rsidRPr="00C859AC">
              <w:rPr>
                <w:rFonts w:ascii="Calibri" w:eastAsia="Calibri" w:hAnsi="Calibri" w:cs="Calibri"/>
                <w:b/>
                <w:color w:val="000000"/>
              </w:rPr>
              <w:t xml:space="preserve">ompany: </w:t>
            </w:r>
            <w:proofErr w:type="spellStart"/>
            <w:r w:rsidR="00C859AC" w:rsidRPr="00C859AC">
              <w:rPr>
                <w:rFonts w:ascii="Calibri" w:eastAsia="Calibri" w:hAnsi="Calibri" w:cs="Calibri"/>
                <w:bCs/>
                <w:color w:val="000000"/>
              </w:rPr>
              <w:t>Nimap</w:t>
            </w:r>
            <w:proofErr w:type="spellEnd"/>
            <w:r w:rsidR="00C859AC" w:rsidRPr="00C859AC">
              <w:rPr>
                <w:rFonts w:ascii="Calibri" w:eastAsia="Calibri" w:hAnsi="Calibri" w:cs="Calibri"/>
                <w:bCs/>
                <w:color w:val="000000"/>
              </w:rPr>
              <w:t xml:space="preserve"> Infotech</w:t>
            </w:r>
          </w:p>
          <w:p w14:paraId="03B15FB2" w14:textId="5A02E3E7" w:rsidR="00C859AC" w:rsidRPr="00C859AC" w:rsidRDefault="00C859AC" w:rsidP="00C859AC">
            <w:pPr>
              <w:pStyle w:val="Normal1"/>
              <w:rPr>
                <w:rFonts w:ascii="Calibri" w:eastAsia="Calibri" w:hAnsi="Calibri" w:cs="Calibri"/>
                <w:bCs/>
                <w:color w:val="000000"/>
              </w:rPr>
            </w:pPr>
            <w:r w:rsidRPr="00C859AC">
              <w:rPr>
                <w:rFonts w:ascii="Calibri" w:eastAsia="Calibri" w:hAnsi="Calibri" w:cs="Calibri"/>
                <w:b/>
                <w:color w:val="000000"/>
              </w:rPr>
              <w:t>Associate Software Developer</w:t>
            </w:r>
            <w:r>
              <w:rPr>
                <w:rFonts w:ascii="Calibri" w:eastAsia="Calibri" w:hAnsi="Calibri" w:cs="Calibri"/>
                <w:b/>
                <w:color w:val="000000"/>
              </w:rPr>
              <w:t xml:space="preserve"> - </w:t>
            </w:r>
            <w:r w:rsidRPr="00C859AC">
              <w:rPr>
                <w:rFonts w:ascii="Calibri" w:eastAsia="Calibri" w:hAnsi="Calibri" w:cs="Calibri"/>
                <w:bCs/>
                <w:color w:val="000000"/>
              </w:rPr>
              <w:t>December 2021 – November 2023</w:t>
            </w:r>
          </w:p>
          <w:p w14:paraId="0AB071A2" w14:textId="401DBDA8" w:rsidR="00C859AC" w:rsidRPr="00C859AC" w:rsidRDefault="00C859AC" w:rsidP="00C859AC">
            <w:pPr>
              <w:pStyle w:val="Normal1"/>
              <w:rPr>
                <w:rFonts w:ascii="Calibri" w:eastAsia="Calibri" w:hAnsi="Calibri" w:cs="Calibri"/>
                <w:b/>
                <w:color w:val="000000"/>
              </w:rPr>
            </w:pPr>
            <w:r w:rsidRPr="00C859AC">
              <w:rPr>
                <w:rFonts w:ascii="Calibri" w:eastAsia="Calibri" w:hAnsi="Calibri" w:cs="Calibri"/>
                <w:b/>
                <w:color w:val="000000"/>
              </w:rPr>
              <w:t xml:space="preserve">Domain: </w:t>
            </w:r>
            <w:r w:rsidRPr="00C859AC">
              <w:rPr>
                <w:rFonts w:ascii="Calibri" w:eastAsia="Calibri" w:hAnsi="Calibri" w:cs="Calibri"/>
                <w:bCs/>
                <w:color w:val="000000"/>
              </w:rPr>
              <w:t>Software Development</w:t>
            </w:r>
          </w:p>
          <w:p w14:paraId="11C7FE06" w14:textId="43EEED98" w:rsidR="00C859AC" w:rsidRPr="00C859AC" w:rsidRDefault="00C859AC" w:rsidP="00C859AC">
            <w:pPr>
              <w:pStyle w:val="Normal1"/>
              <w:rPr>
                <w:rFonts w:ascii="Calibri" w:eastAsia="Calibri" w:hAnsi="Calibri" w:cs="Calibri"/>
                <w:b/>
                <w:color w:val="000000"/>
              </w:rPr>
            </w:pPr>
            <w:r w:rsidRPr="00C859AC">
              <w:rPr>
                <w:rFonts w:ascii="Calibri" w:eastAsia="Calibri" w:hAnsi="Calibri" w:cs="Calibri"/>
                <w:b/>
                <w:color w:val="000000"/>
              </w:rPr>
              <w:t>Summary:</w:t>
            </w:r>
            <w:r>
              <w:rPr>
                <w:rFonts w:ascii="Calibri" w:eastAsia="Calibri" w:hAnsi="Calibri" w:cs="Calibri"/>
                <w:b/>
                <w:color w:val="000000"/>
              </w:rPr>
              <w:t xml:space="preserve"> </w:t>
            </w:r>
            <w:r w:rsidRPr="00C859AC">
              <w:rPr>
                <w:rFonts w:ascii="Calibri" w:eastAsia="Calibri" w:hAnsi="Calibri" w:cs="Calibri"/>
                <w:bCs/>
                <w:color w:val="000000"/>
              </w:rPr>
              <w:t>Engaged in comprehensive software development projects, consistently meeting client requirements and deadlines.</w:t>
            </w:r>
          </w:p>
          <w:p w14:paraId="269DE86D" w14:textId="77777777" w:rsidR="00C859AC" w:rsidRDefault="00C859AC" w:rsidP="00C859AC">
            <w:pPr>
              <w:pStyle w:val="Normal1"/>
              <w:rPr>
                <w:rFonts w:ascii="Calibri" w:eastAsia="Calibri" w:hAnsi="Calibri" w:cs="Calibri"/>
                <w:b/>
                <w:color w:val="000000"/>
              </w:rPr>
            </w:pPr>
            <w:r w:rsidRPr="00C859AC">
              <w:rPr>
                <w:rFonts w:ascii="Calibri" w:eastAsia="Calibri" w:hAnsi="Calibri" w:cs="Calibri"/>
                <w:b/>
                <w:color w:val="000000"/>
              </w:rPr>
              <w:t>Tech Stack:</w:t>
            </w:r>
            <w:r>
              <w:rPr>
                <w:rFonts w:ascii="Calibri" w:eastAsia="Calibri" w:hAnsi="Calibri" w:cs="Calibri"/>
                <w:b/>
                <w:color w:val="000000"/>
              </w:rPr>
              <w:t xml:space="preserve"> </w:t>
            </w:r>
          </w:p>
          <w:p w14:paraId="34FB118F" w14:textId="5CF0EF38" w:rsidR="00C859AC" w:rsidRPr="00C859AC" w:rsidRDefault="00C859AC" w:rsidP="00C859AC">
            <w:pPr>
              <w:pStyle w:val="Normal1"/>
              <w:numPr>
                <w:ilvl w:val="0"/>
                <w:numId w:val="13"/>
              </w:numPr>
              <w:rPr>
                <w:rFonts w:ascii="Calibri" w:eastAsia="Calibri" w:hAnsi="Calibri" w:cs="Calibri"/>
                <w:bCs/>
                <w:color w:val="000000"/>
              </w:rPr>
            </w:pPr>
            <w:r w:rsidRPr="00C859AC">
              <w:rPr>
                <w:rFonts w:ascii="Calibri" w:eastAsia="Calibri" w:hAnsi="Calibri" w:cs="Calibri"/>
                <w:bCs/>
                <w:color w:val="000000"/>
              </w:rPr>
              <w:t>Proficient in React JS, React-Redux, JavaScript, HTML, CSS, and UI frameworks such as Material UI, Chakra UI, Chart JS, D3.js, web sockets integrat</w:t>
            </w:r>
            <w:r w:rsidR="00E11A62">
              <w:rPr>
                <w:rFonts w:ascii="Calibri" w:eastAsia="Calibri" w:hAnsi="Calibri" w:cs="Calibri"/>
                <w:bCs/>
                <w:color w:val="000000"/>
              </w:rPr>
              <w:t xml:space="preserve">ion, RESTFUL </w:t>
            </w:r>
            <w:proofErr w:type="spellStart"/>
            <w:r w:rsidR="00E11A62">
              <w:rPr>
                <w:rFonts w:ascii="Calibri" w:eastAsia="Calibri" w:hAnsi="Calibri" w:cs="Calibri"/>
                <w:bCs/>
                <w:color w:val="000000"/>
              </w:rPr>
              <w:t>api</w:t>
            </w:r>
            <w:proofErr w:type="spellEnd"/>
            <w:r w:rsidR="00E11A62">
              <w:rPr>
                <w:rFonts w:ascii="Calibri" w:eastAsia="Calibri" w:hAnsi="Calibri" w:cs="Calibri"/>
                <w:bCs/>
                <w:color w:val="000000"/>
              </w:rPr>
              <w:t xml:space="preserve"> integration</w:t>
            </w:r>
            <w:r w:rsidRPr="00C859AC">
              <w:rPr>
                <w:rFonts w:ascii="Calibri" w:eastAsia="Calibri" w:hAnsi="Calibri" w:cs="Calibri"/>
                <w:bCs/>
                <w:color w:val="000000"/>
              </w:rPr>
              <w:t>.</w:t>
            </w:r>
          </w:p>
          <w:p w14:paraId="4BAC8108" w14:textId="7BE85EDD" w:rsidR="00A579BB" w:rsidRDefault="00C859AC" w:rsidP="00A819A5">
            <w:pPr>
              <w:pStyle w:val="Normal1"/>
              <w:numPr>
                <w:ilvl w:val="0"/>
                <w:numId w:val="13"/>
              </w:numPr>
              <w:rPr>
                <w:rFonts w:ascii="Calibri" w:eastAsia="Calibri" w:hAnsi="Calibri" w:cs="Calibri"/>
                <w:bCs/>
                <w:color w:val="000000"/>
              </w:rPr>
            </w:pPr>
            <w:r w:rsidRPr="00C859AC">
              <w:rPr>
                <w:rFonts w:ascii="Calibri" w:eastAsia="Calibri" w:hAnsi="Calibri" w:cs="Calibri"/>
                <w:bCs/>
                <w:color w:val="000000"/>
              </w:rPr>
              <w:t xml:space="preserve">Extensive experience with Web Sockets, Node.js, REST API, and </w:t>
            </w:r>
            <w:r w:rsidR="00752CDD">
              <w:rPr>
                <w:rFonts w:ascii="Calibri" w:eastAsia="Calibri" w:hAnsi="Calibri" w:cs="Calibri"/>
                <w:bCs/>
                <w:color w:val="000000"/>
              </w:rPr>
              <w:t>GIT, Bitbucket, GITLAB for version control</w:t>
            </w:r>
            <w:r w:rsidRPr="00C859AC">
              <w:rPr>
                <w:rFonts w:ascii="Calibri" w:eastAsia="Calibri" w:hAnsi="Calibri" w:cs="Calibri"/>
                <w:bCs/>
                <w:color w:val="000000"/>
              </w:rPr>
              <w:t>.</w:t>
            </w:r>
          </w:p>
          <w:p w14:paraId="08F3BEFC" w14:textId="77777777" w:rsidR="00A819A5" w:rsidRDefault="00A819A5" w:rsidP="00A819A5">
            <w:pPr>
              <w:pStyle w:val="Normal1"/>
              <w:rPr>
                <w:rFonts w:ascii="Calibri" w:eastAsia="Calibri" w:hAnsi="Calibri" w:cs="Calibri"/>
                <w:bCs/>
                <w:color w:val="000000"/>
              </w:rPr>
            </w:pPr>
          </w:p>
          <w:p w14:paraId="6F2FB898" w14:textId="77777777" w:rsidR="00A819A5" w:rsidRPr="006F31E9" w:rsidRDefault="00A819A5" w:rsidP="00A819A5">
            <w:pPr>
              <w:pStyle w:val="Normal1"/>
              <w:rPr>
                <w:rFonts w:ascii="Calibri" w:eastAsia="Calibri" w:hAnsi="Calibri" w:cs="Calibri"/>
                <w:b/>
                <w:color w:val="000000"/>
                <w:u w:val="single"/>
              </w:rPr>
            </w:pPr>
            <w:r w:rsidRPr="006F31E9">
              <w:rPr>
                <w:rFonts w:ascii="Calibri" w:eastAsia="Calibri" w:hAnsi="Calibri" w:cs="Calibri"/>
                <w:b/>
                <w:color w:val="000000"/>
                <w:u w:val="single"/>
              </w:rPr>
              <w:t xml:space="preserve">Project Experience: </w:t>
            </w:r>
          </w:p>
          <w:p w14:paraId="559A9032" w14:textId="77777777" w:rsidR="00A819A5" w:rsidRDefault="00A819A5" w:rsidP="00A819A5">
            <w:pPr>
              <w:pStyle w:val="Normal1"/>
              <w:rPr>
                <w:rFonts w:ascii="Calibri" w:eastAsia="Calibri" w:hAnsi="Calibri" w:cs="Calibri"/>
                <w:bCs/>
                <w:color w:val="000000"/>
              </w:rPr>
            </w:pPr>
          </w:p>
          <w:tbl>
            <w:tblPr>
              <w:tblStyle w:val="TableGrid"/>
              <w:tblW w:w="0" w:type="auto"/>
              <w:tblLayout w:type="fixed"/>
              <w:tblLook w:val="04A0" w:firstRow="1" w:lastRow="0" w:firstColumn="1" w:lastColumn="0" w:noHBand="0" w:noVBand="1"/>
            </w:tblPr>
            <w:tblGrid>
              <w:gridCol w:w="2086"/>
              <w:gridCol w:w="8663"/>
            </w:tblGrid>
            <w:tr w:rsidR="00A819A5" w14:paraId="6A9E117C" w14:textId="77777777" w:rsidTr="00256C8A">
              <w:tc>
                <w:tcPr>
                  <w:tcW w:w="2086" w:type="dxa"/>
                </w:tcPr>
                <w:p w14:paraId="013A96DD" w14:textId="2AD35E65" w:rsidR="00A819A5" w:rsidRDefault="00A819A5" w:rsidP="00A819A5">
                  <w:pPr>
                    <w:pStyle w:val="Normal1"/>
                    <w:rPr>
                      <w:rFonts w:ascii="Calibri" w:eastAsia="Calibri" w:hAnsi="Calibri" w:cs="Calibri"/>
                      <w:bCs/>
                      <w:color w:val="000000"/>
                    </w:rPr>
                  </w:pPr>
                  <w:r>
                    <w:rPr>
                      <w:rFonts w:ascii="Calibri" w:hAnsi="Calibri" w:cs="Calibri"/>
                      <w:b/>
                      <w:bCs/>
                      <w:color w:val="000000"/>
                    </w:rPr>
                    <w:t>Project 1:</w:t>
                  </w:r>
                </w:p>
              </w:tc>
              <w:tc>
                <w:tcPr>
                  <w:tcW w:w="8663" w:type="dxa"/>
                </w:tcPr>
                <w:p w14:paraId="3FBA56BB" w14:textId="2EBDCE03" w:rsidR="00A819A5" w:rsidRPr="00362F3E" w:rsidRDefault="00A819A5" w:rsidP="00A819A5">
                  <w:pPr>
                    <w:pStyle w:val="Normal1"/>
                    <w:rPr>
                      <w:rFonts w:ascii="Calibri" w:eastAsia="Calibri" w:hAnsi="Calibri" w:cs="Calibri"/>
                      <w:color w:val="000000"/>
                    </w:rPr>
                  </w:pPr>
                  <w:r>
                    <w:rPr>
                      <w:rFonts w:ascii="Calibri" w:hAnsi="Calibri" w:cs="Calibri"/>
                      <w:b/>
                      <w:bCs/>
                      <w:color w:val="000000"/>
                    </w:rPr>
                    <w:t>Warehouse Management System</w:t>
                  </w:r>
                  <w:r w:rsidR="00362F3E">
                    <w:rPr>
                      <w:rFonts w:ascii="Calibri" w:hAnsi="Calibri" w:cs="Calibri"/>
                      <w:b/>
                      <w:bCs/>
                      <w:color w:val="000000"/>
                    </w:rPr>
                    <w:t xml:space="preserve"> </w:t>
                  </w:r>
                  <w:r w:rsidR="00362F3E">
                    <w:rPr>
                      <w:rFonts w:ascii="Calibri" w:hAnsi="Calibri" w:cs="Calibri"/>
                      <w:color w:val="000000"/>
                    </w:rPr>
                    <w:t>(May 2023 – November – 2023)</w:t>
                  </w:r>
                </w:p>
              </w:tc>
            </w:tr>
            <w:tr w:rsidR="00A819A5" w14:paraId="0FEA687D" w14:textId="77777777" w:rsidTr="00256C8A">
              <w:tc>
                <w:tcPr>
                  <w:tcW w:w="2086" w:type="dxa"/>
                </w:tcPr>
                <w:p w14:paraId="4D11A746" w14:textId="0692D56F" w:rsidR="00A819A5" w:rsidRPr="00A819A5" w:rsidRDefault="00A819A5" w:rsidP="00A819A5">
                  <w:pPr>
                    <w:pStyle w:val="Normal1"/>
                    <w:rPr>
                      <w:rFonts w:ascii="Calibri" w:eastAsia="Calibri" w:hAnsi="Calibri" w:cs="Calibri"/>
                      <w:b/>
                      <w:color w:val="000000"/>
                    </w:rPr>
                  </w:pPr>
                  <w:r w:rsidRPr="00A819A5">
                    <w:rPr>
                      <w:rFonts w:ascii="Calibri" w:eastAsia="Calibri" w:hAnsi="Calibri" w:cs="Calibri"/>
                      <w:b/>
                      <w:color w:val="000000"/>
                    </w:rPr>
                    <w:t xml:space="preserve">Client: </w:t>
                  </w:r>
                </w:p>
              </w:tc>
              <w:tc>
                <w:tcPr>
                  <w:tcW w:w="8663" w:type="dxa"/>
                </w:tcPr>
                <w:p w14:paraId="394B117B" w14:textId="65D89FF5" w:rsidR="00A819A5" w:rsidRDefault="00A819A5" w:rsidP="00A819A5">
                  <w:pPr>
                    <w:pStyle w:val="Normal1"/>
                    <w:rPr>
                      <w:rFonts w:ascii="Calibri" w:eastAsia="Calibri" w:hAnsi="Calibri" w:cs="Calibri"/>
                      <w:bCs/>
                      <w:color w:val="000000"/>
                    </w:rPr>
                  </w:pPr>
                  <w:r>
                    <w:rPr>
                      <w:rFonts w:ascii="Calibri" w:eastAsia="Calibri" w:hAnsi="Calibri" w:cs="Calibri"/>
                      <w:bCs/>
                      <w:color w:val="000000"/>
                    </w:rPr>
                    <w:t>Track Trans (</w:t>
                  </w:r>
                  <w:proofErr w:type="spellStart"/>
                  <w:r>
                    <w:rPr>
                      <w:rFonts w:ascii="Calibri" w:eastAsia="Calibri" w:hAnsi="Calibri" w:cs="Calibri"/>
                      <w:bCs/>
                      <w:color w:val="000000"/>
                    </w:rPr>
                    <w:t>Neebal</w:t>
                  </w:r>
                  <w:proofErr w:type="spellEnd"/>
                  <w:r>
                    <w:rPr>
                      <w:rFonts w:ascii="Calibri" w:eastAsia="Calibri" w:hAnsi="Calibri" w:cs="Calibri"/>
                      <w:bCs/>
                      <w:color w:val="000000"/>
                    </w:rPr>
                    <w:t xml:space="preserve"> Technologies Client)</w:t>
                  </w:r>
                </w:p>
              </w:tc>
            </w:tr>
            <w:tr w:rsidR="00A819A5" w14:paraId="3925B3F0" w14:textId="77777777" w:rsidTr="00256C8A">
              <w:tc>
                <w:tcPr>
                  <w:tcW w:w="2086" w:type="dxa"/>
                </w:tcPr>
                <w:p w14:paraId="2EB73DDB" w14:textId="15FD999C" w:rsidR="00A819A5" w:rsidRDefault="00A819A5" w:rsidP="00A819A5">
                  <w:pPr>
                    <w:pStyle w:val="Normal1"/>
                    <w:rPr>
                      <w:rFonts w:ascii="Calibri" w:eastAsia="Calibri" w:hAnsi="Calibri" w:cs="Calibri"/>
                      <w:bCs/>
                      <w:color w:val="000000"/>
                    </w:rPr>
                  </w:pPr>
                  <w:r w:rsidRPr="006503A5">
                    <w:rPr>
                      <w:rFonts w:ascii="Calibri" w:eastAsia="Calibri" w:hAnsi="Calibri" w:cs="Calibri"/>
                      <w:b/>
                      <w:color w:val="000000"/>
                    </w:rPr>
                    <w:t>Description</w:t>
                  </w:r>
                  <w:r>
                    <w:rPr>
                      <w:rFonts w:ascii="Calibri" w:eastAsia="Calibri" w:hAnsi="Calibri" w:cs="Calibri"/>
                      <w:bCs/>
                      <w:color w:val="000000"/>
                    </w:rPr>
                    <w:t>:</w:t>
                  </w:r>
                </w:p>
              </w:tc>
              <w:tc>
                <w:tcPr>
                  <w:tcW w:w="8663" w:type="dxa"/>
                </w:tcPr>
                <w:p w14:paraId="46CCC81C" w14:textId="0DBC36CF" w:rsidR="00A819A5" w:rsidRDefault="00362F3E" w:rsidP="00A819A5">
                  <w:pPr>
                    <w:pStyle w:val="Normal1"/>
                    <w:rPr>
                      <w:rFonts w:ascii="Calibri" w:eastAsia="Calibri" w:hAnsi="Calibri" w:cs="Calibri"/>
                      <w:bCs/>
                      <w:color w:val="000000"/>
                    </w:rPr>
                  </w:pPr>
                  <w:r>
                    <w:rPr>
                      <w:rFonts w:ascii="Calibri" w:eastAsia="Calibri" w:hAnsi="Calibri" w:cs="Calibri"/>
                      <w:bCs/>
                      <w:color w:val="000000"/>
                    </w:rPr>
                    <w:t>I</w:t>
                  </w:r>
                  <w:r w:rsidRPr="00362F3E">
                    <w:rPr>
                      <w:rFonts w:ascii="Calibri" w:eastAsia="Calibri" w:hAnsi="Calibri" w:cs="Calibri"/>
                      <w:bCs/>
                      <w:color w:val="000000"/>
                    </w:rPr>
                    <w:t xml:space="preserve"> ha</w:t>
                  </w:r>
                  <w:r>
                    <w:rPr>
                      <w:rFonts w:ascii="Calibri" w:eastAsia="Calibri" w:hAnsi="Calibri" w:cs="Calibri"/>
                      <w:bCs/>
                      <w:color w:val="000000"/>
                    </w:rPr>
                    <w:t>d</w:t>
                  </w:r>
                  <w:r w:rsidRPr="00362F3E">
                    <w:rPr>
                      <w:rFonts w:ascii="Calibri" w:eastAsia="Calibri" w:hAnsi="Calibri" w:cs="Calibri"/>
                      <w:bCs/>
                      <w:color w:val="000000"/>
                    </w:rPr>
                    <w:t xml:space="preserve"> to develop their WMS(Warehouse management system) to track stocks, reports and returns, transfers to different warehouses for H3g</w:t>
                  </w:r>
                  <w:r>
                    <w:rPr>
                      <w:rFonts w:ascii="Calibri" w:eastAsia="Calibri" w:hAnsi="Calibri" w:cs="Calibri"/>
                      <w:bCs/>
                      <w:color w:val="000000"/>
                    </w:rPr>
                    <w:t xml:space="preserve"> Company</w:t>
                  </w:r>
                  <w:r w:rsidRPr="00362F3E">
                    <w:rPr>
                      <w:rFonts w:ascii="Calibri" w:eastAsia="Calibri" w:hAnsi="Calibri" w:cs="Calibri"/>
                      <w:bCs/>
                      <w:color w:val="000000"/>
                    </w:rPr>
                    <w:t xml:space="preserve"> &amp; Virgin Media clients to track the drums and packing of the stocks after a successful change of plans ,stealing stocks from same warehouse/jobs and adding it to the current job which required some of the logical based object building integration to </w:t>
                  </w:r>
                  <w:proofErr w:type="spellStart"/>
                  <w:r w:rsidRPr="00362F3E">
                    <w:rPr>
                      <w:rFonts w:ascii="Calibri" w:eastAsia="Calibri" w:hAnsi="Calibri" w:cs="Calibri"/>
                      <w:bCs/>
                      <w:color w:val="000000"/>
                    </w:rPr>
                    <w:t>apis</w:t>
                  </w:r>
                  <w:proofErr w:type="spellEnd"/>
                  <w:r w:rsidRPr="00362F3E">
                    <w:rPr>
                      <w:rFonts w:ascii="Calibri" w:eastAsia="Calibri" w:hAnsi="Calibri" w:cs="Calibri"/>
                      <w:bCs/>
                      <w:color w:val="000000"/>
                    </w:rPr>
                    <w:t xml:space="preserve"> with required payload and show the read-only or editable according to the access provided to the respective user, implementing translations for different regions across UK to all the components, use of re-usable components like modals, popover, </w:t>
                  </w:r>
                  <w:proofErr w:type="spellStart"/>
                  <w:r w:rsidRPr="00362F3E">
                    <w:rPr>
                      <w:rFonts w:ascii="Calibri" w:eastAsia="Calibri" w:hAnsi="Calibri" w:cs="Calibri"/>
                      <w:bCs/>
                      <w:color w:val="000000"/>
                    </w:rPr>
                    <w:t>api</w:t>
                  </w:r>
                  <w:proofErr w:type="spellEnd"/>
                  <w:r w:rsidRPr="00362F3E">
                    <w:rPr>
                      <w:rFonts w:ascii="Calibri" w:eastAsia="Calibri" w:hAnsi="Calibri" w:cs="Calibri"/>
                      <w:bCs/>
                      <w:color w:val="000000"/>
                    </w:rPr>
                    <w:t xml:space="preserve"> calls for component under re-usability and then display UI. Daily Reports on scrum.</w:t>
                  </w:r>
                </w:p>
              </w:tc>
            </w:tr>
            <w:tr w:rsidR="00A819A5" w14:paraId="67B8C774" w14:textId="77777777" w:rsidTr="00256C8A">
              <w:tc>
                <w:tcPr>
                  <w:tcW w:w="2086" w:type="dxa"/>
                </w:tcPr>
                <w:p w14:paraId="7674C8E3" w14:textId="462D0B18" w:rsidR="00A819A5" w:rsidRPr="006503A5" w:rsidRDefault="00A819A5" w:rsidP="00A819A5">
                  <w:pPr>
                    <w:pStyle w:val="Normal1"/>
                    <w:rPr>
                      <w:rFonts w:ascii="Calibri" w:eastAsia="Calibri" w:hAnsi="Calibri" w:cs="Calibri"/>
                      <w:b/>
                      <w:color w:val="000000"/>
                    </w:rPr>
                  </w:pPr>
                  <w:r w:rsidRPr="006503A5">
                    <w:rPr>
                      <w:rFonts w:ascii="Calibri" w:eastAsia="Calibri" w:hAnsi="Calibri" w:cs="Calibri"/>
                      <w:b/>
                      <w:color w:val="000000"/>
                    </w:rPr>
                    <w:t>Responsibilities</w:t>
                  </w:r>
                </w:p>
              </w:tc>
              <w:tc>
                <w:tcPr>
                  <w:tcW w:w="8663" w:type="dxa"/>
                </w:tcPr>
                <w:p w14:paraId="1735BC0C" w14:textId="44161A95" w:rsidR="00A819A5" w:rsidRDefault="00362F3E" w:rsidP="00362F3E">
                  <w:pPr>
                    <w:pStyle w:val="Normal1"/>
                    <w:numPr>
                      <w:ilvl w:val="0"/>
                      <w:numId w:val="15"/>
                    </w:numPr>
                    <w:rPr>
                      <w:rFonts w:ascii="Calibri" w:eastAsia="Calibri" w:hAnsi="Calibri" w:cs="Calibri"/>
                      <w:bCs/>
                      <w:color w:val="000000"/>
                    </w:rPr>
                  </w:pPr>
                  <w:r>
                    <w:rPr>
                      <w:rFonts w:ascii="Calibri" w:eastAsia="Calibri" w:hAnsi="Calibri" w:cs="Calibri"/>
                      <w:bCs/>
                      <w:color w:val="000000"/>
                    </w:rPr>
                    <w:t>Alignment to the Tickets in Gazelle Tool developed by client to track the task status of a task and maintain agile methodology</w:t>
                  </w:r>
                </w:p>
                <w:p w14:paraId="312C21A6" w14:textId="77777777" w:rsidR="00362F3E" w:rsidRDefault="00362F3E" w:rsidP="00362F3E">
                  <w:pPr>
                    <w:pStyle w:val="Normal1"/>
                    <w:numPr>
                      <w:ilvl w:val="0"/>
                      <w:numId w:val="15"/>
                    </w:numPr>
                    <w:rPr>
                      <w:rFonts w:ascii="Calibri" w:eastAsia="Calibri" w:hAnsi="Calibri" w:cs="Calibri"/>
                      <w:bCs/>
                      <w:color w:val="000000"/>
                    </w:rPr>
                  </w:pPr>
                  <w:r>
                    <w:rPr>
                      <w:rFonts w:ascii="Calibri" w:eastAsia="Calibri" w:hAnsi="Calibri" w:cs="Calibri"/>
                      <w:bCs/>
                      <w:color w:val="000000"/>
                    </w:rPr>
                    <w:t>Check for Possible bugs and resolve them according to tickets for Warehouse management system (WMS)</w:t>
                  </w:r>
                </w:p>
                <w:p w14:paraId="1F738FF7" w14:textId="7665AD7C" w:rsidR="00362F3E" w:rsidRDefault="00362F3E" w:rsidP="00362F3E">
                  <w:pPr>
                    <w:pStyle w:val="Normal1"/>
                    <w:numPr>
                      <w:ilvl w:val="0"/>
                      <w:numId w:val="15"/>
                    </w:numPr>
                    <w:rPr>
                      <w:rFonts w:ascii="Calibri" w:eastAsia="Calibri" w:hAnsi="Calibri" w:cs="Calibri"/>
                      <w:bCs/>
                      <w:color w:val="000000"/>
                    </w:rPr>
                  </w:pPr>
                  <w:r>
                    <w:rPr>
                      <w:rFonts w:ascii="Calibri" w:eastAsia="Calibri" w:hAnsi="Calibri" w:cs="Calibri"/>
                      <w:bCs/>
                      <w:color w:val="000000"/>
                    </w:rPr>
                    <w:t xml:space="preserve">Develop Important features like Returns and </w:t>
                  </w:r>
                  <w:proofErr w:type="gramStart"/>
                  <w:r>
                    <w:rPr>
                      <w:rFonts w:ascii="Calibri" w:eastAsia="Calibri" w:hAnsi="Calibri" w:cs="Calibri"/>
                      <w:bCs/>
                      <w:color w:val="000000"/>
                    </w:rPr>
                    <w:t>Transfers ,</w:t>
                  </w:r>
                  <w:proofErr w:type="gramEnd"/>
                  <w:r>
                    <w:rPr>
                      <w:rFonts w:ascii="Calibri" w:eastAsia="Calibri" w:hAnsi="Calibri" w:cs="Calibri"/>
                      <w:bCs/>
                      <w:color w:val="000000"/>
                    </w:rPr>
                    <w:t xml:space="preserve"> Pick and D</w:t>
                  </w:r>
                  <w:r w:rsidR="002D1934">
                    <w:rPr>
                      <w:rFonts w:ascii="Calibri" w:eastAsia="Calibri" w:hAnsi="Calibri" w:cs="Calibri"/>
                      <w:bCs/>
                      <w:color w:val="000000"/>
                    </w:rPr>
                    <w:t>i</w:t>
                  </w:r>
                  <w:r>
                    <w:rPr>
                      <w:rFonts w:ascii="Calibri" w:eastAsia="Calibri" w:hAnsi="Calibri" w:cs="Calibri"/>
                      <w:bCs/>
                      <w:color w:val="000000"/>
                    </w:rPr>
                    <w:t>spatch, Despatch, Pick and Addition of Stocks to the system/ warehouse</w:t>
                  </w:r>
                  <w:r w:rsidR="00A52A83">
                    <w:rPr>
                      <w:rFonts w:ascii="Calibri" w:eastAsia="Calibri" w:hAnsi="Calibri" w:cs="Calibri"/>
                      <w:bCs/>
                      <w:color w:val="000000"/>
                    </w:rPr>
                    <w:t xml:space="preserve"> for 2 companies (H3G,  Virgin Media)</w:t>
                  </w:r>
                </w:p>
                <w:p w14:paraId="72114AAA" w14:textId="77777777" w:rsidR="00362F3E" w:rsidRDefault="00362F3E" w:rsidP="00362F3E">
                  <w:pPr>
                    <w:pStyle w:val="Normal1"/>
                    <w:numPr>
                      <w:ilvl w:val="0"/>
                      <w:numId w:val="15"/>
                    </w:numPr>
                    <w:rPr>
                      <w:rFonts w:ascii="Calibri" w:eastAsia="Calibri" w:hAnsi="Calibri" w:cs="Calibri"/>
                      <w:bCs/>
                      <w:color w:val="000000"/>
                    </w:rPr>
                  </w:pPr>
                  <w:r w:rsidRPr="00362F3E">
                    <w:rPr>
                      <w:rFonts w:ascii="Calibri" w:eastAsia="Calibri" w:hAnsi="Calibri" w:cs="Calibri"/>
                      <w:b/>
                      <w:color w:val="000000"/>
                    </w:rPr>
                    <w:t>Returns and Transfers</w:t>
                  </w:r>
                  <w:r>
                    <w:rPr>
                      <w:rFonts w:ascii="Calibri" w:eastAsia="Calibri" w:hAnsi="Calibri" w:cs="Calibri"/>
                      <w:bCs/>
                      <w:color w:val="000000"/>
                    </w:rPr>
                    <w:t xml:space="preserve">: In a Return/Transfer you can be able to pick the stocks from system/ Job and then either </w:t>
                  </w:r>
                  <w:proofErr w:type="gramStart"/>
                  <w:r>
                    <w:rPr>
                      <w:rFonts w:ascii="Calibri" w:eastAsia="Calibri" w:hAnsi="Calibri" w:cs="Calibri"/>
                      <w:bCs/>
                      <w:color w:val="000000"/>
                    </w:rPr>
                    <w:t>Return</w:t>
                  </w:r>
                  <w:proofErr w:type="gramEnd"/>
                  <w:r>
                    <w:rPr>
                      <w:rFonts w:ascii="Calibri" w:eastAsia="Calibri" w:hAnsi="Calibri" w:cs="Calibri"/>
                      <w:bCs/>
                      <w:color w:val="000000"/>
                    </w:rPr>
                    <w:t xml:space="preserve"> it or you can dispatch to any other warehouse but those should be accompanied with the access as each person has a different access of warehouses and they could only see their returns. Maintaining the backend payload or each </w:t>
                  </w:r>
                  <w:proofErr w:type="gramStart"/>
                  <w:r>
                    <w:rPr>
                      <w:rFonts w:ascii="Calibri" w:eastAsia="Calibri" w:hAnsi="Calibri" w:cs="Calibri"/>
                      <w:bCs/>
                      <w:color w:val="000000"/>
                    </w:rPr>
                    <w:t>stocks</w:t>
                  </w:r>
                  <w:proofErr w:type="gramEnd"/>
                  <w:r>
                    <w:rPr>
                      <w:rFonts w:ascii="Calibri" w:eastAsia="Calibri" w:hAnsi="Calibri" w:cs="Calibri"/>
                      <w:bCs/>
                      <w:color w:val="000000"/>
                    </w:rPr>
                    <w:t xml:space="preserve"> and understanding of the parameterized value for each of the payload key.</w:t>
                  </w:r>
                </w:p>
                <w:p w14:paraId="3B924928" w14:textId="77777777" w:rsidR="00362F3E" w:rsidRDefault="00362F3E" w:rsidP="00362F3E">
                  <w:pPr>
                    <w:pStyle w:val="Normal1"/>
                    <w:numPr>
                      <w:ilvl w:val="0"/>
                      <w:numId w:val="15"/>
                    </w:numPr>
                    <w:rPr>
                      <w:rFonts w:ascii="Calibri" w:eastAsia="Calibri" w:hAnsi="Calibri" w:cs="Calibri"/>
                      <w:bCs/>
                      <w:color w:val="000000"/>
                    </w:rPr>
                  </w:pPr>
                  <w:r w:rsidRPr="00362F3E">
                    <w:rPr>
                      <w:rFonts w:ascii="Calibri" w:eastAsia="Calibri" w:hAnsi="Calibri" w:cs="Calibri"/>
                      <w:b/>
                      <w:color w:val="000000"/>
                    </w:rPr>
                    <w:t xml:space="preserve">Pick and </w:t>
                  </w:r>
                  <w:proofErr w:type="gramStart"/>
                  <w:r w:rsidRPr="00362F3E">
                    <w:rPr>
                      <w:rFonts w:ascii="Calibri" w:eastAsia="Calibri" w:hAnsi="Calibri" w:cs="Calibri"/>
                      <w:b/>
                      <w:color w:val="000000"/>
                    </w:rPr>
                    <w:t>D</w:t>
                  </w:r>
                  <w:r w:rsidR="002D1934">
                    <w:rPr>
                      <w:rFonts w:ascii="Calibri" w:eastAsia="Calibri" w:hAnsi="Calibri" w:cs="Calibri"/>
                      <w:b/>
                      <w:color w:val="000000"/>
                    </w:rPr>
                    <w:t>i</w:t>
                  </w:r>
                  <w:r w:rsidRPr="00362F3E">
                    <w:rPr>
                      <w:rFonts w:ascii="Calibri" w:eastAsia="Calibri" w:hAnsi="Calibri" w:cs="Calibri"/>
                      <w:b/>
                      <w:color w:val="000000"/>
                    </w:rPr>
                    <w:t>spatch</w:t>
                  </w:r>
                  <w:r>
                    <w:rPr>
                      <w:rFonts w:ascii="Calibri" w:eastAsia="Calibri" w:hAnsi="Calibri" w:cs="Calibri"/>
                      <w:bCs/>
                      <w:color w:val="000000"/>
                    </w:rPr>
                    <w:t xml:space="preserve"> :</w:t>
                  </w:r>
                  <w:proofErr w:type="gramEnd"/>
                  <w:r>
                    <w:rPr>
                      <w:rFonts w:ascii="Calibri" w:eastAsia="Calibri" w:hAnsi="Calibri" w:cs="Calibri"/>
                      <w:bCs/>
                      <w:color w:val="000000"/>
                    </w:rPr>
                    <w:t xml:space="preserve"> User can pick stocks and steal from any job if the quantity is less while despatching after picking stocks</w:t>
                  </w:r>
                </w:p>
                <w:p w14:paraId="24226ECA" w14:textId="2BAEE2D1" w:rsidR="002D1934" w:rsidRDefault="002D1934" w:rsidP="00362F3E">
                  <w:pPr>
                    <w:pStyle w:val="Normal1"/>
                    <w:numPr>
                      <w:ilvl w:val="0"/>
                      <w:numId w:val="15"/>
                    </w:numPr>
                    <w:rPr>
                      <w:rFonts w:ascii="Calibri" w:eastAsia="Calibri" w:hAnsi="Calibri" w:cs="Calibri"/>
                      <w:bCs/>
                      <w:color w:val="000000"/>
                    </w:rPr>
                  </w:pPr>
                  <w:r>
                    <w:rPr>
                      <w:rFonts w:ascii="Calibri" w:eastAsia="Calibri" w:hAnsi="Calibri" w:cs="Calibri"/>
                      <w:bCs/>
                      <w:color w:val="000000"/>
                    </w:rPr>
                    <w:t xml:space="preserve">Addition to UI changes for columns in each table and modals for downloading excel file and </w:t>
                  </w:r>
                  <w:proofErr w:type="spellStart"/>
                  <w:r>
                    <w:rPr>
                      <w:rFonts w:ascii="Calibri" w:eastAsia="Calibri" w:hAnsi="Calibri" w:cs="Calibri"/>
                      <w:bCs/>
                      <w:color w:val="000000"/>
                    </w:rPr>
                    <w:t>onClick</w:t>
                  </w:r>
                  <w:proofErr w:type="spellEnd"/>
                  <w:r>
                    <w:rPr>
                      <w:rFonts w:ascii="Calibri" w:eastAsia="Calibri" w:hAnsi="Calibri" w:cs="Calibri"/>
                      <w:bCs/>
                      <w:color w:val="000000"/>
                    </w:rPr>
                    <w:t xml:space="preserve"> events on the table that is a re-usable component and being used in 15-16 components – we are just sending columns and rows data for the same.</w:t>
                  </w:r>
                </w:p>
                <w:p w14:paraId="749BFD7D" w14:textId="77777777" w:rsidR="002D1934" w:rsidRDefault="002D1934" w:rsidP="00362F3E">
                  <w:pPr>
                    <w:pStyle w:val="Normal1"/>
                    <w:numPr>
                      <w:ilvl w:val="0"/>
                      <w:numId w:val="15"/>
                    </w:numPr>
                    <w:rPr>
                      <w:rFonts w:ascii="Calibri" w:eastAsia="Calibri" w:hAnsi="Calibri" w:cs="Calibri"/>
                      <w:bCs/>
                      <w:color w:val="000000"/>
                    </w:rPr>
                  </w:pPr>
                  <w:r>
                    <w:rPr>
                      <w:rFonts w:ascii="Calibri" w:eastAsia="Calibri" w:hAnsi="Calibri" w:cs="Calibri"/>
                      <w:bCs/>
                      <w:color w:val="000000"/>
                    </w:rPr>
                    <w:t xml:space="preserve">Using TypeScript to write high order re-usable functions to handle </w:t>
                  </w:r>
                  <w:proofErr w:type="spellStart"/>
                  <w:r>
                    <w:rPr>
                      <w:rFonts w:ascii="Calibri" w:eastAsia="Calibri" w:hAnsi="Calibri" w:cs="Calibri"/>
                      <w:bCs/>
                      <w:color w:val="000000"/>
                    </w:rPr>
                    <w:t>api</w:t>
                  </w:r>
                  <w:proofErr w:type="spellEnd"/>
                  <w:r>
                    <w:rPr>
                      <w:rFonts w:ascii="Calibri" w:eastAsia="Calibri" w:hAnsi="Calibri" w:cs="Calibri"/>
                      <w:bCs/>
                      <w:color w:val="000000"/>
                    </w:rPr>
                    <w:t xml:space="preserve"> calls and load table data for all the components</w:t>
                  </w:r>
                </w:p>
                <w:p w14:paraId="6F19F1F0" w14:textId="77777777" w:rsidR="002D1934" w:rsidRDefault="002D1934" w:rsidP="00362F3E">
                  <w:pPr>
                    <w:pStyle w:val="Normal1"/>
                    <w:numPr>
                      <w:ilvl w:val="0"/>
                      <w:numId w:val="15"/>
                    </w:numPr>
                    <w:rPr>
                      <w:rFonts w:ascii="Calibri" w:eastAsia="Calibri" w:hAnsi="Calibri" w:cs="Calibri"/>
                      <w:bCs/>
                      <w:color w:val="000000"/>
                    </w:rPr>
                  </w:pPr>
                  <w:r>
                    <w:rPr>
                      <w:rFonts w:ascii="Calibri" w:eastAsia="Calibri" w:hAnsi="Calibri" w:cs="Calibri"/>
                      <w:bCs/>
                      <w:color w:val="000000"/>
                    </w:rPr>
                    <w:t>Each of the table consisted of 10k-20k data all columns / row re-usable with input boxes with respective properties</w:t>
                  </w:r>
                </w:p>
                <w:p w14:paraId="33E2A3B6" w14:textId="77777777" w:rsidR="002D1934" w:rsidRDefault="002D1934" w:rsidP="00362F3E">
                  <w:pPr>
                    <w:pStyle w:val="Normal1"/>
                    <w:numPr>
                      <w:ilvl w:val="0"/>
                      <w:numId w:val="15"/>
                    </w:numPr>
                    <w:rPr>
                      <w:rFonts w:ascii="Calibri" w:eastAsia="Calibri" w:hAnsi="Calibri" w:cs="Calibri"/>
                      <w:bCs/>
                      <w:color w:val="000000"/>
                    </w:rPr>
                  </w:pPr>
                  <w:r>
                    <w:rPr>
                      <w:rFonts w:ascii="Calibri" w:eastAsia="Calibri" w:hAnsi="Calibri" w:cs="Calibri"/>
                      <w:bCs/>
                      <w:color w:val="000000"/>
                    </w:rPr>
                    <w:t xml:space="preserve">Integration of REST </w:t>
                  </w:r>
                  <w:proofErr w:type="gramStart"/>
                  <w:r>
                    <w:rPr>
                      <w:rFonts w:ascii="Calibri" w:eastAsia="Calibri" w:hAnsi="Calibri" w:cs="Calibri"/>
                      <w:bCs/>
                      <w:color w:val="000000"/>
                    </w:rPr>
                    <w:t>API  to</w:t>
                  </w:r>
                  <w:proofErr w:type="gramEnd"/>
                  <w:r>
                    <w:rPr>
                      <w:rFonts w:ascii="Calibri" w:eastAsia="Calibri" w:hAnsi="Calibri" w:cs="Calibri"/>
                      <w:bCs/>
                      <w:color w:val="000000"/>
                    </w:rPr>
                    <w:t xml:space="preserve"> the application to handle data change and values</w:t>
                  </w:r>
                </w:p>
                <w:p w14:paraId="1C9CFA80" w14:textId="77777777" w:rsidR="002D1934" w:rsidRDefault="002D1934" w:rsidP="00362F3E">
                  <w:pPr>
                    <w:pStyle w:val="Normal1"/>
                    <w:numPr>
                      <w:ilvl w:val="0"/>
                      <w:numId w:val="15"/>
                    </w:numPr>
                    <w:rPr>
                      <w:rFonts w:ascii="Calibri" w:eastAsia="Calibri" w:hAnsi="Calibri" w:cs="Calibri"/>
                      <w:bCs/>
                      <w:color w:val="000000"/>
                    </w:rPr>
                  </w:pPr>
                  <w:r>
                    <w:rPr>
                      <w:rFonts w:ascii="Calibri" w:eastAsia="Calibri" w:hAnsi="Calibri" w:cs="Calibri"/>
                      <w:bCs/>
                      <w:color w:val="000000"/>
                    </w:rPr>
                    <w:lastRenderedPageBreak/>
                    <w:t xml:space="preserve">Popover Elements in UI, Read- only Access, </w:t>
                  </w:r>
                  <w:proofErr w:type="gramStart"/>
                  <w:r>
                    <w:rPr>
                      <w:rFonts w:ascii="Calibri" w:eastAsia="Calibri" w:hAnsi="Calibri" w:cs="Calibri"/>
                      <w:bCs/>
                      <w:color w:val="000000"/>
                    </w:rPr>
                    <w:t>Edit</w:t>
                  </w:r>
                  <w:proofErr w:type="gramEnd"/>
                  <w:r>
                    <w:rPr>
                      <w:rFonts w:ascii="Calibri" w:eastAsia="Calibri" w:hAnsi="Calibri" w:cs="Calibri"/>
                      <w:bCs/>
                      <w:color w:val="000000"/>
                    </w:rPr>
                    <w:t xml:space="preserve"> only access, Access Specifier, were also some of the things which I worked on</w:t>
                  </w:r>
                </w:p>
                <w:p w14:paraId="794BB056" w14:textId="63806C7D" w:rsidR="002D1934" w:rsidRDefault="002D1934" w:rsidP="00362F3E">
                  <w:pPr>
                    <w:pStyle w:val="Normal1"/>
                    <w:numPr>
                      <w:ilvl w:val="0"/>
                      <w:numId w:val="15"/>
                    </w:numPr>
                    <w:rPr>
                      <w:rFonts w:ascii="Calibri" w:eastAsia="Calibri" w:hAnsi="Calibri" w:cs="Calibri"/>
                      <w:bCs/>
                      <w:color w:val="000000"/>
                    </w:rPr>
                  </w:pPr>
                  <w:r>
                    <w:rPr>
                      <w:rFonts w:ascii="Calibri" w:eastAsia="Calibri" w:hAnsi="Calibri" w:cs="Calibri"/>
                      <w:bCs/>
                      <w:color w:val="000000"/>
                    </w:rPr>
                    <w:t xml:space="preserve">Translations were provided with the help of i18n for each of the variables in al the </w:t>
                  </w:r>
                  <w:proofErr w:type="spellStart"/>
                  <w:r>
                    <w:rPr>
                      <w:rFonts w:ascii="Calibri" w:eastAsia="Calibri" w:hAnsi="Calibri" w:cs="Calibri"/>
                      <w:bCs/>
                      <w:color w:val="000000"/>
                    </w:rPr>
                    <w:t>compoenents</w:t>
                  </w:r>
                  <w:proofErr w:type="spellEnd"/>
                </w:p>
              </w:tc>
            </w:tr>
            <w:tr w:rsidR="00A819A5" w14:paraId="3F84B646" w14:textId="77777777" w:rsidTr="00256C8A">
              <w:tc>
                <w:tcPr>
                  <w:tcW w:w="2086" w:type="dxa"/>
                </w:tcPr>
                <w:p w14:paraId="36C8A2DB" w14:textId="2628FE19" w:rsidR="00A819A5" w:rsidRPr="006503A5" w:rsidRDefault="00A819A5" w:rsidP="00A819A5">
                  <w:pPr>
                    <w:pStyle w:val="Normal1"/>
                    <w:rPr>
                      <w:rFonts w:ascii="Calibri" w:eastAsia="Calibri" w:hAnsi="Calibri" w:cs="Calibri"/>
                      <w:b/>
                      <w:color w:val="000000"/>
                    </w:rPr>
                  </w:pPr>
                  <w:r w:rsidRPr="006503A5">
                    <w:rPr>
                      <w:rFonts w:ascii="Calibri" w:eastAsia="Calibri" w:hAnsi="Calibri" w:cs="Calibri"/>
                      <w:b/>
                      <w:color w:val="000000"/>
                    </w:rPr>
                    <w:lastRenderedPageBreak/>
                    <w:t>Team Size</w:t>
                  </w:r>
                </w:p>
              </w:tc>
              <w:tc>
                <w:tcPr>
                  <w:tcW w:w="8663" w:type="dxa"/>
                </w:tcPr>
                <w:p w14:paraId="4A1C6CBF" w14:textId="6D9305D4" w:rsidR="00A819A5" w:rsidRDefault="002D1934" w:rsidP="00A819A5">
                  <w:pPr>
                    <w:pStyle w:val="Normal1"/>
                    <w:rPr>
                      <w:rFonts w:ascii="Calibri" w:eastAsia="Calibri" w:hAnsi="Calibri" w:cs="Calibri"/>
                      <w:bCs/>
                      <w:color w:val="000000"/>
                    </w:rPr>
                  </w:pPr>
                  <w:r>
                    <w:rPr>
                      <w:rFonts w:ascii="Calibri" w:eastAsia="Calibri" w:hAnsi="Calibri" w:cs="Calibri"/>
                      <w:bCs/>
                      <w:color w:val="000000"/>
                    </w:rPr>
                    <w:t>2</w:t>
                  </w:r>
                </w:p>
              </w:tc>
            </w:tr>
            <w:tr w:rsidR="00A819A5" w14:paraId="06547893" w14:textId="77777777" w:rsidTr="00256C8A">
              <w:tc>
                <w:tcPr>
                  <w:tcW w:w="2086" w:type="dxa"/>
                </w:tcPr>
                <w:p w14:paraId="615181EE" w14:textId="53F44A5C" w:rsidR="00A819A5" w:rsidRPr="006503A5" w:rsidRDefault="00A819A5" w:rsidP="00A819A5">
                  <w:pPr>
                    <w:pStyle w:val="Normal1"/>
                    <w:rPr>
                      <w:rFonts w:ascii="Calibri" w:eastAsia="Calibri" w:hAnsi="Calibri" w:cs="Calibri"/>
                      <w:b/>
                      <w:color w:val="000000"/>
                    </w:rPr>
                  </w:pPr>
                  <w:r w:rsidRPr="006503A5">
                    <w:rPr>
                      <w:rFonts w:ascii="Calibri" w:eastAsia="Calibri" w:hAnsi="Calibri" w:cs="Calibri"/>
                      <w:b/>
                      <w:color w:val="000000"/>
                    </w:rPr>
                    <w:t>Technical Stack</w:t>
                  </w:r>
                </w:p>
              </w:tc>
              <w:tc>
                <w:tcPr>
                  <w:tcW w:w="8663" w:type="dxa"/>
                </w:tcPr>
                <w:p w14:paraId="0EF273E3" w14:textId="72F52A08" w:rsidR="00A819A5" w:rsidRDefault="002D1934" w:rsidP="00A819A5">
                  <w:pPr>
                    <w:pStyle w:val="Normal1"/>
                    <w:rPr>
                      <w:rFonts w:ascii="Calibri" w:eastAsia="Calibri" w:hAnsi="Calibri" w:cs="Calibri"/>
                      <w:bCs/>
                      <w:color w:val="000000"/>
                    </w:rPr>
                  </w:pPr>
                  <w:r>
                    <w:rPr>
                      <w:rFonts w:ascii="Calibri" w:eastAsia="Calibri" w:hAnsi="Calibri" w:cs="Calibri"/>
                      <w:bCs/>
                      <w:color w:val="000000"/>
                    </w:rPr>
                    <w:t xml:space="preserve">React.js, </w:t>
                  </w:r>
                  <w:proofErr w:type="gramStart"/>
                  <w:r>
                    <w:rPr>
                      <w:rFonts w:ascii="Calibri" w:eastAsia="Calibri" w:hAnsi="Calibri" w:cs="Calibri"/>
                      <w:bCs/>
                      <w:color w:val="000000"/>
                    </w:rPr>
                    <w:t>TypeScript,  Sass</w:t>
                  </w:r>
                  <w:proofErr w:type="gramEnd"/>
                  <w:r>
                    <w:rPr>
                      <w:rFonts w:ascii="Calibri" w:eastAsia="Calibri" w:hAnsi="Calibri" w:cs="Calibri"/>
                      <w:bCs/>
                      <w:color w:val="000000"/>
                    </w:rPr>
                    <w:t xml:space="preserve">, </w:t>
                  </w:r>
                  <w:r w:rsidR="00CE44AE">
                    <w:rPr>
                      <w:rFonts w:ascii="Calibri" w:eastAsia="Calibri" w:hAnsi="Calibri" w:cs="Calibri"/>
                      <w:bCs/>
                      <w:color w:val="000000"/>
                    </w:rPr>
                    <w:t xml:space="preserve"> </w:t>
                  </w:r>
                  <w:r>
                    <w:rPr>
                      <w:rFonts w:ascii="Calibri" w:eastAsia="Calibri" w:hAnsi="Calibri" w:cs="Calibri"/>
                      <w:bCs/>
                      <w:color w:val="000000"/>
                    </w:rPr>
                    <w:t xml:space="preserve">JavaScript, </w:t>
                  </w:r>
                  <w:r w:rsidR="00CE44AE">
                    <w:rPr>
                      <w:rFonts w:ascii="Calibri" w:eastAsia="Calibri" w:hAnsi="Calibri" w:cs="Calibri"/>
                      <w:bCs/>
                      <w:color w:val="000000"/>
                    </w:rPr>
                    <w:t xml:space="preserve">React strap, </w:t>
                  </w:r>
                  <w:r>
                    <w:rPr>
                      <w:rFonts w:ascii="Calibri" w:eastAsia="Calibri" w:hAnsi="Calibri" w:cs="Calibri"/>
                      <w:bCs/>
                      <w:color w:val="000000"/>
                    </w:rPr>
                    <w:t xml:space="preserve">i18n , </w:t>
                  </w:r>
                  <w:r w:rsidR="00256C8A">
                    <w:rPr>
                      <w:rFonts w:ascii="Calibri" w:eastAsia="Calibri" w:hAnsi="Calibri" w:cs="Calibri"/>
                      <w:bCs/>
                      <w:color w:val="000000"/>
                    </w:rPr>
                    <w:t>Agile Methodology</w:t>
                  </w:r>
                  <w:r w:rsidR="00790F88">
                    <w:rPr>
                      <w:rFonts w:ascii="Calibri" w:eastAsia="Calibri" w:hAnsi="Calibri" w:cs="Calibri"/>
                      <w:bCs/>
                      <w:color w:val="000000"/>
                    </w:rPr>
                    <w:t xml:space="preserve">, Restful API, </w:t>
                  </w:r>
                  <w:proofErr w:type="spellStart"/>
                  <w:r w:rsidR="00790F88">
                    <w:rPr>
                      <w:rFonts w:ascii="Calibri" w:eastAsia="Calibri" w:hAnsi="Calibri" w:cs="Calibri"/>
                      <w:bCs/>
                      <w:color w:val="000000"/>
                    </w:rPr>
                    <w:t>RestAPI</w:t>
                  </w:r>
                  <w:proofErr w:type="spellEnd"/>
                </w:p>
              </w:tc>
            </w:tr>
          </w:tbl>
          <w:p w14:paraId="16F5EF1B" w14:textId="77777777" w:rsidR="00A819A5" w:rsidRDefault="00A819A5" w:rsidP="00A819A5">
            <w:pPr>
              <w:pStyle w:val="Normal1"/>
              <w:rPr>
                <w:rFonts w:ascii="Calibri" w:eastAsia="Calibri" w:hAnsi="Calibri" w:cs="Calibri"/>
                <w:bCs/>
                <w:color w:val="000000"/>
              </w:rPr>
            </w:pPr>
          </w:p>
          <w:p w14:paraId="502B4BC9" w14:textId="77777777" w:rsidR="00256C8A" w:rsidRDefault="00256C8A" w:rsidP="00A819A5">
            <w:pPr>
              <w:pStyle w:val="Normal1"/>
              <w:rPr>
                <w:rFonts w:ascii="Calibri" w:eastAsia="Calibri" w:hAnsi="Calibri" w:cs="Calibri"/>
                <w:bCs/>
                <w:color w:val="000000"/>
              </w:rPr>
            </w:pPr>
          </w:p>
          <w:p w14:paraId="39EAEE17" w14:textId="77777777" w:rsidR="00256C8A" w:rsidRDefault="00256C8A" w:rsidP="00A819A5">
            <w:pPr>
              <w:pStyle w:val="Normal1"/>
              <w:rPr>
                <w:rFonts w:ascii="Calibri" w:eastAsia="Calibri" w:hAnsi="Calibri" w:cs="Calibri"/>
                <w:bCs/>
                <w:color w:val="000000"/>
              </w:rPr>
            </w:pPr>
          </w:p>
          <w:p w14:paraId="5A27B62D" w14:textId="77777777" w:rsidR="00256C8A" w:rsidRDefault="00256C8A" w:rsidP="00A819A5">
            <w:pPr>
              <w:pStyle w:val="Normal1"/>
              <w:rPr>
                <w:rFonts w:ascii="Calibri" w:eastAsia="Calibri" w:hAnsi="Calibri" w:cs="Calibri"/>
                <w:bCs/>
                <w:color w:val="000000"/>
              </w:rPr>
            </w:pPr>
          </w:p>
          <w:p w14:paraId="4219B566" w14:textId="77777777" w:rsidR="00256C8A" w:rsidRDefault="00256C8A" w:rsidP="00A819A5">
            <w:pPr>
              <w:pStyle w:val="Normal1"/>
              <w:rPr>
                <w:rFonts w:ascii="Calibri" w:eastAsia="Calibri" w:hAnsi="Calibri" w:cs="Calibri"/>
                <w:bCs/>
                <w:color w:val="000000"/>
              </w:rPr>
            </w:pPr>
          </w:p>
          <w:p w14:paraId="0B6C2F14" w14:textId="77777777" w:rsidR="00256C8A" w:rsidRDefault="00256C8A" w:rsidP="00A819A5">
            <w:pPr>
              <w:pStyle w:val="Normal1"/>
              <w:rPr>
                <w:rFonts w:ascii="Calibri" w:eastAsia="Calibri" w:hAnsi="Calibri" w:cs="Calibri"/>
                <w:bCs/>
                <w:color w:val="000000"/>
              </w:rPr>
            </w:pPr>
          </w:p>
          <w:p w14:paraId="0C28489F" w14:textId="77777777" w:rsidR="00256C8A" w:rsidRDefault="00256C8A" w:rsidP="00A819A5">
            <w:pPr>
              <w:pStyle w:val="Normal1"/>
              <w:rPr>
                <w:rFonts w:ascii="Calibri" w:eastAsia="Calibri" w:hAnsi="Calibri" w:cs="Calibri"/>
                <w:bCs/>
                <w:color w:val="000000"/>
              </w:rPr>
            </w:pPr>
          </w:p>
          <w:p w14:paraId="25A81970" w14:textId="77777777" w:rsidR="00256C8A" w:rsidRDefault="00256C8A" w:rsidP="00A819A5">
            <w:pPr>
              <w:pStyle w:val="Normal1"/>
              <w:rPr>
                <w:rFonts w:ascii="Calibri" w:eastAsia="Calibri" w:hAnsi="Calibri" w:cs="Calibri"/>
                <w:bCs/>
                <w:color w:val="000000"/>
              </w:rPr>
            </w:pPr>
          </w:p>
          <w:tbl>
            <w:tblPr>
              <w:tblStyle w:val="TableGrid"/>
              <w:tblW w:w="0" w:type="auto"/>
              <w:tblLayout w:type="fixed"/>
              <w:tblLook w:val="04A0" w:firstRow="1" w:lastRow="0" w:firstColumn="1" w:lastColumn="0" w:noHBand="0" w:noVBand="1"/>
            </w:tblPr>
            <w:tblGrid>
              <w:gridCol w:w="2391"/>
              <w:gridCol w:w="8358"/>
            </w:tblGrid>
            <w:tr w:rsidR="00CE44AE" w14:paraId="1ABC48A5" w14:textId="77777777" w:rsidTr="00CE44AE">
              <w:tc>
                <w:tcPr>
                  <w:tcW w:w="2391" w:type="dxa"/>
                </w:tcPr>
                <w:p w14:paraId="108794A9" w14:textId="75CE7E09" w:rsidR="00CE44AE" w:rsidRDefault="00CE44AE" w:rsidP="00CE44AE">
                  <w:pPr>
                    <w:pStyle w:val="Normal1"/>
                    <w:rPr>
                      <w:rFonts w:ascii="Calibri" w:eastAsia="Calibri" w:hAnsi="Calibri" w:cs="Calibri"/>
                      <w:bCs/>
                      <w:color w:val="000000"/>
                    </w:rPr>
                  </w:pPr>
                  <w:r>
                    <w:rPr>
                      <w:rFonts w:ascii="Calibri" w:hAnsi="Calibri" w:cs="Calibri"/>
                      <w:b/>
                      <w:bCs/>
                      <w:color w:val="000000"/>
                    </w:rPr>
                    <w:t>Project 2:</w:t>
                  </w:r>
                </w:p>
              </w:tc>
              <w:tc>
                <w:tcPr>
                  <w:tcW w:w="8358" w:type="dxa"/>
                </w:tcPr>
                <w:p w14:paraId="3C5EC51A" w14:textId="7B348F11" w:rsidR="00CE44AE" w:rsidRDefault="00CE44AE" w:rsidP="00CE44AE">
                  <w:pPr>
                    <w:pStyle w:val="Normal1"/>
                    <w:rPr>
                      <w:rFonts w:ascii="Calibri" w:eastAsia="Calibri" w:hAnsi="Calibri" w:cs="Calibri"/>
                      <w:bCs/>
                      <w:color w:val="000000"/>
                    </w:rPr>
                  </w:pPr>
                  <w:r>
                    <w:rPr>
                      <w:rFonts w:ascii="Calibri" w:hAnsi="Calibri" w:cs="Calibri"/>
                      <w:b/>
                      <w:bCs/>
                      <w:color w:val="000000"/>
                    </w:rPr>
                    <w:t>Vizzhy</w:t>
                  </w:r>
                </w:p>
              </w:tc>
            </w:tr>
            <w:tr w:rsidR="00CE44AE" w14:paraId="4256E058" w14:textId="77777777" w:rsidTr="00CE44AE">
              <w:tc>
                <w:tcPr>
                  <w:tcW w:w="2391" w:type="dxa"/>
                </w:tcPr>
                <w:p w14:paraId="443B9F62" w14:textId="68B845E1" w:rsidR="00CE44AE" w:rsidRDefault="00CE44AE" w:rsidP="00CE44AE">
                  <w:pPr>
                    <w:pStyle w:val="Normal1"/>
                    <w:rPr>
                      <w:rFonts w:ascii="Calibri" w:eastAsia="Calibri" w:hAnsi="Calibri" w:cs="Calibri"/>
                      <w:bCs/>
                      <w:color w:val="000000"/>
                    </w:rPr>
                  </w:pPr>
                  <w:r>
                    <w:rPr>
                      <w:rFonts w:ascii="Calibri" w:hAnsi="Calibri" w:cs="Calibri"/>
                      <w:b/>
                      <w:bCs/>
                      <w:color w:val="000000"/>
                    </w:rPr>
                    <w:t>Client:</w:t>
                  </w:r>
                </w:p>
              </w:tc>
              <w:tc>
                <w:tcPr>
                  <w:tcW w:w="8358" w:type="dxa"/>
                </w:tcPr>
                <w:p w14:paraId="3E5E4A58" w14:textId="005DB77D" w:rsidR="00CE44AE" w:rsidRDefault="00CE44AE" w:rsidP="00CE44AE">
                  <w:pPr>
                    <w:pStyle w:val="Normal1"/>
                    <w:rPr>
                      <w:rFonts w:ascii="Calibri" w:eastAsia="Calibri" w:hAnsi="Calibri" w:cs="Calibri"/>
                      <w:bCs/>
                      <w:color w:val="000000"/>
                    </w:rPr>
                  </w:pPr>
                  <w:proofErr w:type="spellStart"/>
                  <w:r>
                    <w:rPr>
                      <w:rFonts w:ascii="Calibri" w:hAnsi="Calibri" w:cs="Calibri"/>
                      <w:b/>
                      <w:bCs/>
                      <w:color w:val="000000"/>
                    </w:rPr>
                    <w:t>Arcgen</w:t>
                  </w:r>
                  <w:proofErr w:type="spellEnd"/>
                  <w:r>
                    <w:rPr>
                      <w:rFonts w:ascii="Calibri" w:hAnsi="Calibri" w:cs="Calibri"/>
                      <w:b/>
                      <w:bCs/>
                      <w:color w:val="000000"/>
                    </w:rPr>
                    <w:t xml:space="preserve"> Consulting</w:t>
                  </w:r>
                </w:p>
              </w:tc>
            </w:tr>
            <w:tr w:rsidR="00CE44AE" w14:paraId="211A9F9F" w14:textId="77777777" w:rsidTr="00CE44AE">
              <w:tc>
                <w:tcPr>
                  <w:tcW w:w="2391" w:type="dxa"/>
                </w:tcPr>
                <w:p w14:paraId="19E969A9" w14:textId="2EE97C89" w:rsidR="00CE44AE" w:rsidRDefault="00CE44AE" w:rsidP="00CE44AE">
                  <w:pPr>
                    <w:pStyle w:val="Normal1"/>
                    <w:rPr>
                      <w:rFonts w:ascii="Calibri" w:eastAsia="Calibri" w:hAnsi="Calibri" w:cs="Calibri"/>
                      <w:bCs/>
                      <w:color w:val="000000"/>
                    </w:rPr>
                  </w:pPr>
                  <w:r>
                    <w:rPr>
                      <w:rFonts w:ascii="Calibri" w:hAnsi="Calibri" w:cs="Calibri"/>
                      <w:b/>
                      <w:bCs/>
                      <w:color w:val="000000"/>
                    </w:rPr>
                    <w:t>Description:</w:t>
                  </w:r>
                </w:p>
              </w:tc>
              <w:tc>
                <w:tcPr>
                  <w:tcW w:w="8358" w:type="dxa"/>
                </w:tcPr>
                <w:p w14:paraId="4E5B71F4" w14:textId="77777777" w:rsidR="00CE44AE" w:rsidRDefault="00CE44AE" w:rsidP="00CE44AE">
                  <w:pPr>
                    <w:pStyle w:val="NormalWeb"/>
                    <w:spacing w:before="0" w:beforeAutospacing="0" w:after="0" w:afterAutospacing="0"/>
                  </w:pPr>
                  <w:r>
                    <w:rPr>
                      <w:rFonts w:ascii="Calibri" w:hAnsi="Calibri" w:cs="Calibri"/>
                      <w:color w:val="000000"/>
                    </w:rPr>
                    <w:t>This project is a Dashboard based on roles for Doctors/Dietician/Caregiver/</w:t>
                  </w:r>
                  <w:proofErr w:type="gramStart"/>
                  <w:r>
                    <w:rPr>
                      <w:rFonts w:ascii="Calibri" w:hAnsi="Calibri" w:cs="Calibri"/>
                      <w:color w:val="000000"/>
                    </w:rPr>
                    <w:t>Patient .</w:t>
                  </w:r>
                  <w:proofErr w:type="gramEnd"/>
                  <w:r>
                    <w:rPr>
                      <w:rFonts w:ascii="Calibri" w:hAnsi="Calibri" w:cs="Calibri"/>
                      <w:color w:val="000000"/>
                    </w:rPr>
                    <w:t xml:space="preserve"> Different dashboard have different functionalities according to the role they are assigned </w:t>
                  </w:r>
                  <w:proofErr w:type="spellStart"/>
                  <w:proofErr w:type="gramStart"/>
                  <w:r>
                    <w:rPr>
                      <w:rFonts w:ascii="Calibri" w:hAnsi="Calibri" w:cs="Calibri"/>
                      <w:color w:val="000000"/>
                    </w:rPr>
                    <w:t>to.If</w:t>
                  </w:r>
                  <w:proofErr w:type="spellEnd"/>
                  <w:proofErr w:type="gramEnd"/>
                  <w:r>
                    <w:rPr>
                      <w:rFonts w:ascii="Calibri" w:hAnsi="Calibri" w:cs="Calibri"/>
                      <w:color w:val="000000"/>
                    </w:rPr>
                    <w:t xml:space="preserve"> we speak about the doctor dashboard it is a dashboard through which they have to check patient’s health according to the data provided by </w:t>
                  </w:r>
                  <w:proofErr w:type="spellStart"/>
                  <w:r>
                    <w:rPr>
                      <w:rFonts w:ascii="Calibri" w:hAnsi="Calibri" w:cs="Calibri"/>
                      <w:color w:val="000000"/>
                    </w:rPr>
                    <w:t>patients.Patients</w:t>
                  </w:r>
                  <w:proofErr w:type="spellEnd"/>
                  <w:r>
                    <w:rPr>
                      <w:rFonts w:ascii="Calibri" w:hAnsi="Calibri" w:cs="Calibri"/>
                      <w:color w:val="000000"/>
                    </w:rPr>
                    <w:t xml:space="preserve"> are defined a care plan by doctors and are rated as per the patient follows it </w:t>
                  </w:r>
                  <w:proofErr w:type="spellStart"/>
                  <w:r>
                    <w:rPr>
                      <w:rFonts w:ascii="Calibri" w:hAnsi="Calibri" w:cs="Calibri"/>
                      <w:color w:val="000000"/>
                    </w:rPr>
                    <w:t>everyday</w:t>
                  </w:r>
                  <w:proofErr w:type="spellEnd"/>
                  <w:r>
                    <w:rPr>
                      <w:rFonts w:ascii="Calibri" w:hAnsi="Calibri" w:cs="Calibri"/>
                      <w:color w:val="000000"/>
                    </w:rPr>
                    <w:t xml:space="preserve"> .Doctor is set to prescribe to the patient during an appointment. </w:t>
                  </w:r>
                </w:p>
                <w:p w14:paraId="252F83D8" w14:textId="77777777" w:rsidR="00CE44AE" w:rsidRDefault="00CE44AE" w:rsidP="00CE44AE"/>
                <w:p w14:paraId="2A873C22" w14:textId="2AE1C605" w:rsidR="00CE44AE" w:rsidRDefault="00CE44AE" w:rsidP="00CE44AE">
                  <w:pPr>
                    <w:pStyle w:val="Normal1"/>
                    <w:rPr>
                      <w:rFonts w:ascii="Calibri" w:eastAsia="Calibri" w:hAnsi="Calibri" w:cs="Calibri"/>
                      <w:bCs/>
                      <w:color w:val="000000"/>
                    </w:rPr>
                  </w:pPr>
                  <w:proofErr w:type="gramStart"/>
                  <w:r>
                    <w:rPr>
                      <w:rFonts w:ascii="Calibri" w:hAnsi="Calibri" w:cs="Calibri"/>
                      <w:color w:val="000000"/>
                    </w:rPr>
                    <w:t>Secondly ,in</w:t>
                  </w:r>
                  <w:proofErr w:type="gramEnd"/>
                  <w:r>
                    <w:rPr>
                      <w:rFonts w:ascii="Calibri" w:hAnsi="Calibri" w:cs="Calibri"/>
                      <w:color w:val="000000"/>
                    </w:rPr>
                    <w:t xml:space="preserve"> the patient dashboard the patient can upload their vitals and check the prescription provided by doctors. They can also upload their meals according to which doctor will give them health rating and adherence rating.</w:t>
                  </w:r>
                </w:p>
              </w:tc>
            </w:tr>
            <w:tr w:rsidR="00CE44AE" w14:paraId="2D0C67D4" w14:textId="77777777" w:rsidTr="00CE44AE">
              <w:tc>
                <w:tcPr>
                  <w:tcW w:w="2391" w:type="dxa"/>
                </w:tcPr>
                <w:p w14:paraId="156A643E" w14:textId="34CE9620" w:rsidR="00CE44AE" w:rsidRDefault="00CE44AE" w:rsidP="00CE44AE">
                  <w:pPr>
                    <w:pStyle w:val="Normal1"/>
                    <w:rPr>
                      <w:rFonts w:ascii="Calibri" w:eastAsia="Calibri" w:hAnsi="Calibri" w:cs="Calibri"/>
                      <w:bCs/>
                      <w:color w:val="000000"/>
                    </w:rPr>
                  </w:pPr>
                  <w:proofErr w:type="gramStart"/>
                  <w:r>
                    <w:rPr>
                      <w:rFonts w:ascii="Calibri" w:hAnsi="Calibri" w:cs="Calibri"/>
                      <w:b/>
                      <w:bCs/>
                      <w:color w:val="000000"/>
                    </w:rPr>
                    <w:t>Responsibilities :</w:t>
                  </w:r>
                  <w:proofErr w:type="gramEnd"/>
                </w:p>
              </w:tc>
              <w:tc>
                <w:tcPr>
                  <w:tcW w:w="8358" w:type="dxa"/>
                </w:tcPr>
                <w:p w14:paraId="74622230" w14:textId="77777777" w:rsidR="00CE44AE" w:rsidRDefault="00CE44AE" w:rsidP="00CE44AE">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 xml:space="preserve">Create a React App with Routing V6 version with help of </w:t>
                  </w:r>
                  <w:proofErr w:type="gramStart"/>
                  <w:r>
                    <w:rPr>
                      <w:rFonts w:ascii="Calibri" w:hAnsi="Calibri" w:cs="Calibri"/>
                      <w:color w:val="000000"/>
                    </w:rPr>
                    <w:t>role based</w:t>
                  </w:r>
                  <w:proofErr w:type="gramEnd"/>
                  <w:r>
                    <w:rPr>
                      <w:rFonts w:ascii="Calibri" w:hAnsi="Calibri" w:cs="Calibri"/>
                      <w:color w:val="000000"/>
                    </w:rPr>
                    <w:t xml:space="preserve"> login to each dashboards.</w:t>
                  </w:r>
                </w:p>
                <w:p w14:paraId="73C68019" w14:textId="77777777" w:rsidR="00CE44AE" w:rsidRDefault="00CE44AE" w:rsidP="00CE44AE">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In Doctor Dashboard - Doctor Dashboard component which has the lists of today’s appointment and things which are scheduled for today like health check for some patient or etc</w:t>
                  </w:r>
                </w:p>
                <w:p w14:paraId="212D383E" w14:textId="77777777" w:rsidR="00CE44AE" w:rsidRDefault="00CE44AE" w:rsidP="00CE44AE">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In Doctor Dashboard - Doctor Appointment component which comprises of all the appointments which are scheduled with the doctor helping him to track each one of them</w:t>
                  </w:r>
                </w:p>
                <w:p w14:paraId="5ED3716C" w14:textId="77777777" w:rsidR="00CE44AE" w:rsidRDefault="00CE44AE" w:rsidP="00CE44AE">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In Doctor Dashboard - Patient Overview component which will show the data of a particular patient and care plan assigned to them.</w:t>
                  </w:r>
                </w:p>
                <w:p w14:paraId="70B32056" w14:textId="77777777" w:rsidR="00CE44AE" w:rsidRDefault="00CE44AE" w:rsidP="00CE44AE">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In Patient Dashboard - Patient vitals and appointments if there are any for today</w:t>
                  </w:r>
                </w:p>
                <w:p w14:paraId="22EC76DC" w14:textId="77777777" w:rsidR="00CE44AE" w:rsidRDefault="00CE44AE" w:rsidP="00CE44AE">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 xml:space="preserve">In Patient Dashboard- Patient profile component which </w:t>
                  </w:r>
                  <w:proofErr w:type="gramStart"/>
                  <w:r>
                    <w:rPr>
                      <w:rFonts w:ascii="Calibri" w:hAnsi="Calibri" w:cs="Calibri"/>
                      <w:color w:val="000000"/>
                    </w:rPr>
                    <w:t>has  Diabetes</w:t>
                  </w:r>
                  <w:proofErr w:type="gramEnd"/>
                  <w:r>
                    <w:rPr>
                      <w:rFonts w:ascii="Calibri" w:hAnsi="Calibri" w:cs="Calibri"/>
                      <w:color w:val="000000"/>
                    </w:rPr>
                    <w:t xml:space="preserve"> questionnaire, Vitals , doctors connected to the patient</w:t>
                  </w:r>
                </w:p>
                <w:p w14:paraId="649893E3" w14:textId="77777777" w:rsidR="00CE44AE" w:rsidRDefault="00CE44AE" w:rsidP="00CE44AE">
                  <w:pPr>
                    <w:pStyle w:val="Norm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 xml:space="preserve">In Patient Dashboard- Patient messages component which </w:t>
                  </w:r>
                  <w:proofErr w:type="gramStart"/>
                  <w:r>
                    <w:rPr>
                      <w:rFonts w:ascii="Calibri" w:hAnsi="Calibri" w:cs="Calibri"/>
                      <w:color w:val="000000"/>
                    </w:rPr>
                    <w:t>has  chat</w:t>
                  </w:r>
                  <w:proofErr w:type="gramEnd"/>
                  <w:r>
                    <w:rPr>
                      <w:rFonts w:ascii="Calibri" w:hAnsi="Calibri" w:cs="Calibri"/>
                      <w:color w:val="000000"/>
                    </w:rPr>
                    <w:t xml:space="preserve"> feature with the doctor via web sockets</w:t>
                  </w:r>
                </w:p>
                <w:p w14:paraId="2D944AF5" w14:textId="4C6E4D9F" w:rsidR="00CE44AE" w:rsidRDefault="00CE44AE" w:rsidP="00CE44AE">
                  <w:pPr>
                    <w:pStyle w:val="Normal1"/>
                    <w:rPr>
                      <w:rFonts w:ascii="Calibri" w:eastAsia="Calibri" w:hAnsi="Calibri" w:cs="Calibri"/>
                      <w:bCs/>
                      <w:color w:val="000000"/>
                    </w:rPr>
                  </w:pPr>
                  <w:r>
                    <w:rPr>
                      <w:rFonts w:ascii="Calibri" w:hAnsi="Calibri" w:cs="Calibri"/>
                      <w:color w:val="000000"/>
                    </w:rPr>
                    <w:t>In Patient Dashboard- Patient appointment component which patient uses for booking an appointment after selecting a doctor and particular doctor slots defined by doctor. Cancel any appointments</w:t>
                  </w:r>
                </w:p>
              </w:tc>
            </w:tr>
            <w:tr w:rsidR="00CE44AE" w14:paraId="545A2C03" w14:textId="77777777" w:rsidTr="00CE44AE">
              <w:tc>
                <w:tcPr>
                  <w:tcW w:w="2391" w:type="dxa"/>
                </w:tcPr>
                <w:p w14:paraId="4FF80D27" w14:textId="45D86E1B" w:rsidR="00CE44AE" w:rsidRDefault="00CE44AE" w:rsidP="00CE44AE">
                  <w:pPr>
                    <w:pStyle w:val="Normal1"/>
                    <w:rPr>
                      <w:rFonts w:ascii="Calibri" w:eastAsia="Calibri" w:hAnsi="Calibri" w:cs="Calibri"/>
                      <w:bCs/>
                      <w:color w:val="000000"/>
                    </w:rPr>
                  </w:pPr>
                  <w:r>
                    <w:rPr>
                      <w:rFonts w:ascii="Calibri" w:hAnsi="Calibri" w:cs="Calibri"/>
                      <w:b/>
                      <w:bCs/>
                      <w:color w:val="000000"/>
                    </w:rPr>
                    <w:t>Team Size</w:t>
                  </w:r>
                </w:p>
              </w:tc>
              <w:tc>
                <w:tcPr>
                  <w:tcW w:w="8358" w:type="dxa"/>
                </w:tcPr>
                <w:p w14:paraId="7A1D6289" w14:textId="1B04D2CF" w:rsidR="00CE44AE" w:rsidRDefault="00CE44AE" w:rsidP="00CE44AE">
                  <w:pPr>
                    <w:pStyle w:val="Normal1"/>
                    <w:rPr>
                      <w:rFonts w:ascii="Calibri" w:eastAsia="Calibri" w:hAnsi="Calibri" w:cs="Calibri"/>
                      <w:bCs/>
                      <w:color w:val="000000"/>
                    </w:rPr>
                  </w:pPr>
                  <w:r>
                    <w:rPr>
                      <w:rFonts w:ascii="Calibri" w:hAnsi="Calibri" w:cs="Calibri"/>
                      <w:color w:val="000000"/>
                    </w:rPr>
                    <w:t>4</w:t>
                  </w:r>
                </w:p>
              </w:tc>
            </w:tr>
            <w:tr w:rsidR="00CE44AE" w14:paraId="3AEDD287" w14:textId="77777777" w:rsidTr="00CE44AE">
              <w:tc>
                <w:tcPr>
                  <w:tcW w:w="2391" w:type="dxa"/>
                </w:tcPr>
                <w:p w14:paraId="22574DE0" w14:textId="6AC4BB9C" w:rsidR="00CE44AE" w:rsidRDefault="00CE44AE" w:rsidP="00CE44AE">
                  <w:pPr>
                    <w:pStyle w:val="Normal1"/>
                    <w:rPr>
                      <w:rFonts w:ascii="Calibri" w:eastAsia="Calibri" w:hAnsi="Calibri" w:cs="Calibri"/>
                      <w:bCs/>
                      <w:color w:val="000000"/>
                    </w:rPr>
                  </w:pPr>
                  <w:r>
                    <w:rPr>
                      <w:rFonts w:ascii="Calibri" w:hAnsi="Calibri" w:cs="Calibri"/>
                      <w:b/>
                      <w:bCs/>
                      <w:color w:val="000000"/>
                    </w:rPr>
                    <w:t>Technical Stack</w:t>
                  </w:r>
                </w:p>
              </w:tc>
              <w:tc>
                <w:tcPr>
                  <w:tcW w:w="8358" w:type="dxa"/>
                </w:tcPr>
                <w:p w14:paraId="0A535B9A" w14:textId="185E447D" w:rsidR="00CE44AE" w:rsidRDefault="00CE44AE" w:rsidP="00CE44AE">
                  <w:pPr>
                    <w:pStyle w:val="Normal1"/>
                    <w:rPr>
                      <w:rFonts w:ascii="Calibri" w:eastAsia="Calibri" w:hAnsi="Calibri" w:cs="Calibri"/>
                      <w:bCs/>
                      <w:color w:val="000000"/>
                    </w:rPr>
                  </w:pPr>
                  <w:r>
                    <w:rPr>
                      <w:rFonts w:ascii="Calibri" w:hAnsi="Calibri" w:cs="Calibri"/>
                      <w:color w:val="000000"/>
                    </w:rPr>
                    <w:t>React.js, Axios, React-Router-v</w:t>
                  </w:r>
                  <w:proofErr w:type="gramStart"/>
                  <w:r>
                    <w:rPr>
                      <w:rFonts w:ascii="Calibri" w:hAnsi="Calibri" w:cs="Calibri"/>
                      <w:color w:val="000000"/>
                    </w:rPr>
                    <w:t>6,Tailwind</w:t>
                  </w:r>
                  <w:proofErr w:type="gramEnd"/>
                  <w:r>
                    <w:rPr>
                      <w:rFonts w:ascii="Calibri" w:hAnsi="Calibri" w:cs="Calibri"/>
                      <w:color w:val="000000"/>
                    </w:rPr>
                    <w:t>-css</w:t>
                  </w:r>
                </w:p>
              </w:tc>
            </w:tr>
          </w:tbl>
          <w:p w14:paraId="63F483AD" w14:textId="77777777" w:rsidR="00CE44AE" w:rsidRDefault="00CE44AE" w:rsidP="00A819A5">
            <w:pPr>
              <w:pStyle w:val="Normal1"/>
              <w:rPr>
                <w:rFonts w:ascii="Calibri" w:eastAsia="Calibri" w:hAnsi="Calibri" w:cs="Calibri"/>
                <w:bCs/>
                <w:color w:val="000000"/>
              </w:rPr>
            </w:pPr>
          </w:p>
          <w:p w14:paraId="7BC7FBC1" w14:textId="77777777" w:rsidR="00CE44AE" w:rsidRDefault="00CE44AE" w:rsidP="00A819A5">
            <w:pPr>
              <w:pStyle w:val="Normal1"/>
              <w:rPr>
                <w:rFonts w:ascii="Calibri" w:eastAsia="Calibri" w:hAnsi="Calibri" w:cs="Calibri"/>
                <w:bCs/>
                <w:color w:val="000000"/>
              </w:rPr>
            </w:pPr>
          </w:p>
          <w:tbl>
            <w:tblPr>
              <w:tblStyle w:val="TableGrid"/>
              <w:tblW w:w="0" w:type="auto"/>
              <w:tblLayout w:type="fixed"/>
              <w:tblLook w:val="04A0" w:firstRow="1" w:lastRow="0" w:firstColumn="1" w:lastColumn="0" w:noHBand="0" w:noVBand="1"/>
            </w:tblPr>
            <w:tblGrid>
              <w:gridCol w:w="2391"/>
              <w:gridCol w:w="8363"/>
            </w:tblGrid>
            <w:tr w:rsidR="00CE44AE" w14:paraId="6F646EF1" w14:textId="77777777" w:rsidTr="00CE44AE">
              <w:tc>
                <w:tcPr>
                  <w:tcW w:w="2391" w:type="dxa"/>
                </w:tcPr>
                <w:p w14:paraId="1C135CA2" w14:textId="15C4DFB1" w:rsidR="00CE44AE" w:rsidRDefault="00CE44AE" w:rsidP="00CE44AE">
                  <w:pPr>
                    <w:pStyle w:val="Normal1"/>
                    <w:rPr>
                      <w:rFonts w:ascii="Calibri" w:eastAsia="Calibri" w:hAnsi="Calibri" w:cs="Calibri"/>
                      <w:bCs/>
                      <w:color w:val="000000"/>
                    </w:rPr>
                  </w:pPr>
                  <w:r>
                    <w:rPr>
                      <w:rFonts w:ascii="Calibri" w:hAnsi="Calibri" w:cs="Calibri"/>
                      <w:b/>
                      <w:bCs/>
                      <w:color w:val="000000"/>
                    </w:rPr>
                    <w:t>Project 3:</w:t>
                  </w:r>
                </w:p>
              </w:tc>
              <w:tc>
                <w:tcPr>
                  <w:tcW w:w="8363" w:type="dxa"/>
                </w:tcPr>
                <w:p w14:paraId="2DD56A86" w14:textId="2F9C3F2D" w:rsidR="00CE44AE" w:rsidRDefault="00CE44AE" w:rsidP="00CE44AE">
                  <w:pPr>
                    <w:pStyle w:val="Normal1"/>
                    <w:rPr>
                      <w:rFonts w:ascii="Calibri" w:eastAsia="Calibri" w:hAnsi="Calibri" w:cs="Calibri"/>
                      <w:bCs/>
                      <w:color w:val="000000"/>
                    </w:rPr>
                  </w:pPr>
                  <w:proofErr w:type="spellStart"/>
                  <w:r>
                    <w:rPr>
                      <w:rFonts w:ascii="Calibri" w:hAnsi="Calibri" w:cs="Calibri"/>
                      <w:b/>
                      <w:bCs/>
                      <w:color w:val="000000"/>
                    </w:rPr>
                    <w:t>Wellyfe</w:t>
                  </w:r>
                  <w:proofErr w:type="spellEnd"/>
                  <w:r>
                    <w:rPr>
                      <w:rFonts w:ascii="Calibri" w:hAnsi="Calibri" w:cs="Calibri"/>
                      <w:b/>
                      <w:bCs/>
                      <w:color w:val="000000"/>
                    </w:rPr>
                    <w:t xml:space="preserve"> Patient</w:t>
                  </w:r>
                </w:p>
              </w:tc>
            </w:tr>
            <w:tr w:rsidR="00CE44AE" w14:paraId="2F6AA1E3" w14:textId="77777777" w:rsidTr="00CE44AE">
              <w:tc>
                <w:tcPr>
                  <w:tcW w:w="2391" w:type="dxa"/>
                </w:tcPr>
                <w:p w14:paraId="7B0112B3" w14:textId="02BACFA5" w:rsidR="00CE44AE" w:rsidRDefault="00CE44AE" w:rsidP="00CE44AE">
                  <w:pPr>
                    <w:pStyle w:val="Normal1"/>
                    <w:rPr>
                      <w:rFonts w:ascii="Calibri" w:eastAsia="Calibri" w:hAnsi="Calibri" w:cs="Calibri"/>
                      <w:bCs/>
                      <w:color w:val="000000"/>
                    </w:rPr>
                  </w:pPr>
                  <w:r>
                    <w:rPr>
                      <w:rFonts w:ascii="Calibri" w:hAnsi="Calibri" w:cs="Calibri"/>
                      <w:b/>
                      <w:bCs/>
                      <w:color w:val="000000"/>
                    </w:rPr>
                    <w:t>Client:</w:t>
                  </w:r>
                </w:p>
              </w:tc>
              <w:tc>
                <w:tcPr>
                  <w:tcW w:w="8363" w:type="dxa"/>
                </w:tcPr>
                <w:p w14:paraId="733766AB" w14:textId="53BCA716" w:rsidR="00CE44AE" w:rsidRDefault="00CE44AE" w:rsidP="00CE44AE">
                  <w:pPr>
                    <w:pStyle w:val="Normal1"/>
                    <w:rPr>
                      <w:rFonts w:ascii="Calibri" w:eastAsia="Calibri" w:hAnsi="Calibri" w:cs="Calibri"/>
                      <w:bCs/>
                      <w:color w:val="000000"/>
                    </w:rPr>
                  </w:pPr>
                  <w:proofErr w:type="spellStart"/>
                  <w:r>
                    <w:rPr>
                      <w:rFonts w:ascii="Calibri" w:hAnsi="Calibri" w:cs="Calibri"/>
                      <w:b/>
                      <w:bCs/>
                      <w:color w:val="000000"/>
                    </w:rPr>
                    <w:t>Arcgen</w:t>
                  </w:r>
                  <w:proofErr w:type="spellEnd"/>
                  <w:r>
                    <w:rPr>
                      <w:rFonts w:ascii="Calibri" w:hAnsi="Calibri" w:cs="Calibri"/>
                      <w:b/>
                      <w:bCs/>
                      <w:color w:val="000000"/>
                    </w:rPr>
                    <w:t xml:space="preserve"> Consulting</w:t>
                  </w:r>
                </w:p>
              </w:tc>
            </w:tr>
            <w:tr w:rsidR="00CE44AE" w14:paraId="78A6E373" w14:textId="77777777" w:rsidTr="00CE44AE">
              <w:tc>
                <w:tcPr>
                  <w:tcW w:w="2391" w:type="dxa"/>
                </w:tcPr>
                <w:p w14:paraId="28D14D5E" w14:textId="467AA089" w:rsidR="00CE44AE" w:rsidRDefault="00CE44AE" w:rsidP="00CE44AE">
                  <w:pPr>
                    <w:pStyle w:val="Normal1"/>
                    <w:rPr>
                      <w:rFonts w:ascii="Calibri" w:eastAsia="Calibri" w:hAnsi="Calibri" w:cs="Calibri"/>
                      <w:bCs/>
                      <w:color w:val="000000"/>
                    </w:rPr>
                  </w:pPr>
                  <w:r>
                    <w:rPr>
                      <w:rFonts w:ascii="Calibri" w:hAnsi="Calibri" w:cs="Calibri"/>
                      <w:b/>
                      <w:bCs/>
                      <w:color w:val="000000"/>
                    </w:rPr>
                    <w:t>Description:</w:t>
                  </w:r>
                </w:p>
              </w:tc>
              <w:tc>
                <w:tcPr>
                  <w:tcW w:w="8363" w:type="dxa"/>
                </w:tcPr>
                <w:p w14:paraId="0091E911" w14:textId="696D8221" w:rsidR="00CE44AE" w:rsidRDefault="00CE44AE" w:rsidP="00CE44AE">
                  <w:pPr>
                    <w:pStyle w:val="Normal1"/>
                    <w:rPr>
                      <w:rFonts w:ascii="Calibri" w:eastAsia="Calibri" w:hAnsi="Calibri" w:cs="Calibri"/>
                      <w:bCs/>
                      <w:color w:val="000000"/>
                    </w:rPr>
                  </w:pPr>
                  <w:r>
                    <w:rPr>
                      <w:rFonts w:ascii="Calibri" w:hAnsi="Calibri" w:cs="Calibri"/>
                      <w:color w:val="000000"/>
                    </w:rPr>
                    <w:t xml:space="preserve">This project </w:t>
                  </w:r>
                  <w:proofErr w:type="gramStart"/>
                  <w:r>
                    <w:rPr>
                      <w:rFonts w:ascii="Calibri" w:hAnsi="Calibri" w:cs="Calibri"/>
                      <w:color w:val="000000"/>
                    </w:rPr>
                    <w:t>is  a</w:t>
                  </w:r>
                  <w:proofErr w:type="gramEnd"/>
                  <w:r>
                    <w:rPr>
                      <w:rFonts w:ascii="Calibri" w:hAnsi="Calibri" w:cs="Calibri"/>
                      <w:color w:val="000000"/>
                    </w:rPr>
                    <w:t xml:space="preserve"> patient dashboard where patients can login to their dashboards and attend/book </w:t>
                  </w:r>
                  <w:proofErr w:type="spellStart"/>
                  <w:r>
                    <w:rPr>
                      <w:rFonts w:ascii="Calibri" w:hAnsi="Calibri" w:cs="Calibri"/>
                      <w:color w:val="000000"/>
                    </w:rPr>
                    <w:t>appointments.They</w:t>
                  </w:r>
                  <w:proofErr w:type="spellEnd"/>
                  <w:r>
                    <w:rPr>
                      <w:rFonts w:ascii="Calibri" w:hAnsi="Calibri" w:cs="Calibri"/>
                      <w:color w:val="000000"/>
                    </w:rPr>
                    <w:t xml:space="preserve"> can upload their vitals and medical records which can be accessed by the </w:t>
                  </w:r>
                  <w:proofErr w:type="spellStart"/>
                  <w:r>
                    <w:rPr>
                      <w:rFonts w:ascii="Calibri" w:hAnsi="Calibri" w:cs="Calibri"/>
                      <w:color w:val="000000"/>
                    </w:rPr>
                    <w:t>doctor.They</w:t>
                  </w:r>
                  <w:proofErr w:type="spellEnd"/>
                  <w:r>
                    <w:rPr>
                      <w:rFonts w:ascii="Calibri" w:hAnsi="Calibri" w:cs="Calibri"/>
                      <w:color w:val="000000"/>
                    </w:rPr>
                    <w:t xml:space="preserve"> have medications which are prescribed to them by </w:t>
                  </w:r>
                  <w:proofErr w:type="spellStart"/>
                  <w:r>
                    <w:rPr>
                      <w:rFonts w:ascii="Calibri" w:hAnsi="Calibri" w:cs="Calibri"/>
                      <w:color w:val="000000"/>
                    </w:rPr>
                    <w:t>doctors.They</w:t>
                  </w:r>
                  <w:proofErr w:type="spellEnd"/>
                  <w:r>
                    <w:rPr>
                      <w:rFonts w:ascii="Calibri" w:hAnsi="Calibri" w:cs="Calibri"/>
                      <w:color w:val="000000"/>
                    </w:rPr>
                    <w:t xml:space="preserve"> can check the prescription provided by the doctor along with advises and lab investigations.</w:t>
                  </w:r>
                </w:p>
              </w:tc>
            </w:tr>
            <w:tr w:rsidR="00CE44AE" w14:paraId="2AACD3B4" w14:textId="77777777" w:rsidTr="00CE44AE">
              <w:tc>
                <w:tcPr>
                  <w:tcW w:w="2391" w:type="dxa"/>
                </w:tcPr>
                <w:p w14:paraId="3570AE69" w14:textId="112ADCD9" w:rsidR="00CE44AE" w:rsidRDefault="00CE44AE" w:rsidP="00CE44AE">
                  <w:pPr>
                    <w:pStyle w:val="Normal1"/>
                    <w:rPr>
                      <w:rFonts w:ascii="Calibri" w:eastAsia="Calibri" w:hAnsi="Calibri" w:cs="Calibri"/>
                      <w:bCs/>
                      <w:color w:val="000000"/>
                    </w:rPr>
                  </w:pPr>
                  <w:proofErr w:type="gramStart"/>
                  <w:r>
                    <w:rPr>
                      <w:rFonts w:ascii="Calibri" w:hAnsi="Calibri" w:cs="Calibri"/>
                      <w:b/>
                      <w:bCs/>
                      <w:color w:val="000000"/>
                    </w:rPr>
                    <w:t>Responsibilities :</w:t>
                  </w:r>
                  <w:proofErr w:type="gramEnd"/>
                </w:p>
              </w:tc>
              <w:tc>
                <w:tcPr>
                  <w:tcW w:w="8363" w:type="dxa"/>
                </w:tcPr>
                <w:p w14:paraId="34673CF6" w14:textId="77777777" w:rsidR="00CE44AE" w:rsidRDefault="00CE44AE" w:rsidP="00CE44AE">
                  <w:pPr>
                    <w:pStyle w:val="NormalWeb"/>
                    <w:numPr>
                      <w:ilvl w:val="0"/>
                      <w:numId w:val="17"/>
                    </w:numPr>
                    <w:spacing w:before="0" w:beforeAutospacing="0" w:after="0" w:afterAutospacing="0"/>
                    <w:textAlignment w:val="baseline"/>
                    <w:rPr>
                      <w:rFonts w:ascii="Calibri" w:hAnsi="Calibri" w:cs="Calibri"/>
                      <w:color w:val="000000"/>
                    </w:rPr>
                  </w:pPr>
                  <w:r>
                    <w:rPr>
                      <w:rFonts w:ascii="Calibri" w:hAnsi="Calibri" w:cs="Calibri"/>
                      <w:color w:val="000000"/>
                    </w:rPr>
                    <w:t xml:space="preserve">Patient Dashboard consists of their vitals, past appointments vie get </w:t>
                  </w:r>
                  <w:proofErr w:type="spellStart"/>
                  <w:r>
                    <w:rPr>
                      <w:rFonts w:ascii="Calibri" w:hAnsi="Calibri" w:cs="Calibri"/>
                      <w:color w:val="000000"/>
                    </w:rPr>
                    <w:t>api</w:t>
                  </w:r>
                  <w:proofErr w:type="spellEnd"/>
                  <w:r>
                    <w:rPr>
                      <w:rFonts w:ascii="Calibri" w:hAnsi="Calibri" w:cs="Calibri"/>
                      <w:color w:val="000000"/>
                    </w:rPr>
                    <w:t xml:space="preserve"> and upcoming appointments via filtration which had to be developed using React</w:t>
                  </w:r>
                </w:p>
                <w:p w14:paraId="779A71D2" w14:textId="77777777" w:rsidR="00CE44AE" w:rsidRDefault="00CE44AE" w:rsidP="00CE44AE">
                  <w:pPr>
                    <w:pStyle w:val="NormalWeb"/>
                    <w:numPr>
                      <w:ilvl w:val="0"/>
                      <w:numId w:val="17"/>
                    </w:numPr>
                    <w:spacing w:before="0" w:beforeAutospacing="0" w:after="0" w:afterAutospacing="0"/>
                    <w:textAlignment w:val="baseline"/>
                    <w:rPr>
                      <w:rFonts w:ascii="Calibri" w:hAnsi="Calibri" w:cs="Calibri"/>
                      <w:color w:val="000000"/>
                    </w:rPr>
                  </w:pPr>
                  <w:r>
                    <w:rPr>
                      <w:rFonts w:ascii="Calibri" w:hAnsi="Calibri" w:cs="Calibri"/>
                      <w:color w:val="000000"/>
                    </w:rPr>
                    <w:t>Patient dashboard also has a sidebar for routing through multiple routes.</w:t>
                  </w:r>
                </w:p>
                <w:p w14:paraId="7B0D77ED" w14:textId="77777777" w:rsidR="00CE44AE" w:rsidRDefault="00CE44AE" w:rsidP="00CE44AE">
                  <w:pPr>
                    <w:pStyle w:val="NormalWeb"/>
                    <w:numPr>
                      <w:ilvl w:val="0"/>
                      <w:numId w:val="17"/>
                    </w:numPr>
                    <w:spacing w:before="0" w:beforeAutospacing="0" w:after="0" w:afterAutospacing="0"/>
                    <w:textAlignment w:val="baseline"/>
                    <w:rPr>
                      <w:rFonts w:ascii="Calibri" w:hAnsi="Calibri" w:cs="Calibri"/>
                      <w:color w:val="000000"/>
                    </w:rPr>
                  </w:pPr>
                  <w:r>
                    <w:rPr>
                      <w:rFonts w:ascii="Calibri" w:hAnsi="Calibri" w:cs="Calibri"/>
                      <w:color w:val="000000"/>
                    </w:rPr>
                    <w:t xml:space="preserve">Patient can upload their vitals which has to be integrated to post </w:t>
                  </w:r>
                  <w:proofErr w:type="spellStart"/>
                  <w:r>
                    <w:rPr>
                      <w:rFonts w:ascii="Calibri" w:hAnsi="Calibri" w:cs="Calibri"/>
                      <w:color w:val="000000"/>
                    </w:rPr>
                    <w:t>api</w:t>
                  </w:r>
                  <w:proofErr w:type="spellEnd"/>
                  <w:r>
                    <w:rPr>
                      <w:rFonts w:ascii="Calibri" w:hAnsi="Calibri" w:cs="Calibri"/>
                      <w:color w:val="000000"/>
                    </w:rPr>
                    <w:t xml:space="preserve"> and that can be accessed from doctor</w:t>
                  </w:r>
                </w:p>
                <w:p w14:paraId="4EBEBC01" w14:textId="77777777" w:rsidR="00CE44AE" w:rsidRDefault="00CE44AE" w:rsidP="00CE44AE">
                  <w:pPr>
                    <w:pStyle w:val="NormalWeb"/>
                    <w:numPr>
                      <w:ilvl w:val="0"/>
                      <w:numId w:val="17"/>
                    </w:numPr>
                    <w:spacing w:before="0" w:beforeAutospacing="0" w:after="0" w:afterAutospacing="0"/>
                    <w:textAlignment w:val="baseline"/>
                    <w:rPr>
                      <w:rFonts w:ascii="Calibri" w:hAnsi="Calibri" w:cs="Calibri"/>
                      <w:color w:val="000000"/>
                    </w:rPr>
                  </w:pPr>
                  <w:r>
                    <w:rPr>
                      <w:rFonts w:ascii="Calibri" w:hAnsi="Calibri" w:cs="Calibri"/>
                      <w:color w:val="000000"/>
                    </w:rPr>
                    <w:t>Patients can upload their medical records and past medical history so that the doctor is aware of their conditions</w:t>
                  </w:r>
                </w:p>
                <w:p w14:paraId="063F446A" w14:textId="77777777" w:rsidR="00CE44AE" w:rsidRDefault="00CE44AE" w:rsidP="00CE44AE">
                  <w:pPr>
                    <w:pStyle w:val="NormalWeb"/>
                    <w:numPr>
                      <w:ilvl w:val="0"/>
                      <w:numId w:val="17"/>
                    </w:numPr>
                    <w:spacing w:before="0" w:beforeAutospacing="0" w:after="0" w:afterAutospacing="0"/>
                    <w:textAlignment w:val="baseline"/>
                    <w:rPr>
                      <w:rFonts w:ascii="Calibri" w:hAnsi="Calibri" w:cs="Calibri"/>
                      <w:color w:val="000000"/>
                    </w:rPr>
                  </w:pPr>
                  <w:r>
                    <w:rPr>
                      <w:rFonts w:ascii="Calibri" w:hAnsi="Calibri" w:cs="Calibri"/>
                      <w:color w:val="000000"/>
                    </w:rPr>
                    <w:t>Patients can read the prescription provided by the doctor and refer to it whenever in need.</w:t>
                  </w:r>
                </w:p>
                <w:p w14:paraId="3EDFCC49" w14:textId="44304603" w:rsidR="00CE44AE" w:rsidRDefault="00CE44AE" w:rsidP="00CE44AE">
                  <w:pPr>
                    <w:pStyle w:val="Normal1"/>
                    <w:rPr>
                      <w:rFonts w:ascii="Calibri" w:eastAsia="Calibri" w:hAnsi="Calibri" w:cs="Calibri"/>
                      <w:bCs/>
                      <w:color w:val="000000"/>
                    </w:rPr>
                  </w:pPr>
                  <w:r>
                    <w:rPr>
                      <w:rFonts w:ascii="Calibri" w:hAnsi="Calibri" w:cs="Calibri"/>
                      <w:color w:val="000000"/>
                    </w:rPr>
                    <w:t xml:space="preserve">Whenever a patient select start appointment - patient </w:t>
                  </w:r>
                  <w:proofErr w:type="gramStart"/>
                  <w:r>
                    <w:rPr>
                      <w:rFonts w:ascii="Calibri" w:hAnsi="Calibri" w:cs="Calibri"/>
                      <w:color w:val="000000"/>
                    </w:rPr>
                    <w:t>has to</w:t>
                  </w:r>
                  <w:proofErr w:type="gramEnd"/>
                  <w:r>
                    <w:rPr>
                      <w:rFonts w:ascii="Calibri" w:hAnsi="Calibri" w:cs="Calibri"/>
                      <w:color w:val="000000"/>
                    </w:rPr>
                    <w:t xml:space="preserve"> enter the room number provided by </w:t>
                  </w:r>
                  <w:proofErr w:type="spellStart"/>
                  <w:r>
                    <w:rPr>
                      <w:rFonts w:ascii="Calibri" w:hAnsi="Calibri" w:cs="Calibri"/>
                      <w:color w:val="000000"/>
                    </w:rPr>
                    <w:t>msg</w:t>
                  </w:r>
                  <w:proofErr w:type="spellEnd"/>
                  <w:r>
                    <w:rPr>
                      <w:rFonts w:ascii="Calibri" w:hAnsi="Calibri" w:cs="Calibri"/>
                      <w:color w:val="000000"/>
                    </w:rPr>
                    <w:t xml:space="preserve"> to them via the doctor and then join the consultation room created by the doctor.</w:t>
                  </w:r>
                </w:p>
              </w:tc>
            </w:tr>
            <w:tr w:rsidR="00CE44AE" w14:paraId="381F98E9" w14:textId="77777777" w:rsidTr="00CE44AE">
              <w:tc>
                <w:tcPr>
                  <w:tcW w:w="2391" w:type="dxa"/>
                </w:tcPr>
                <w:p w14:paraId="4342694C" w14:textId="37710A20" w:rsidR="00CE44AE" w:rsidRDefault="00CE44AE" w:rsidP="00CE44AE">
                  <w:pPr>
                    <w:pStyle w:val="Normal1"/>
                    <w:rPr>
                      <w:rFonts w:ascii="Calibri" w:eastAsia="Calibri" w:hAnsi="Calibri" w:cs="Calibri"/>
                      <w:bCs/>
                      <w:color w:val="000000"/>
                    </w:rPr>
                  </w:pPr>
                  <w:r>
                    <w:rPr>
                      <w:rFonts w:ascii="Calibri" w:hAnsi="Calibri" w:cs="Calibri"/>
                      <w:b/>
                      <w:bCs/>
                      <w:color w:val="000000"/>
                    </w:rPr>
                    <w:t>Team Size</w:t>
                  </w:r>
                </w:p>
              </w:tc>
              <w:tc>
                <w:tcPr>
                  <w:tcW w:w="8363" w:type="dxa"/>
                </w:tcPr>
                <w:p w14:paraId="65CE5855" w14:textId="069E40F3" w:rsidR="00CE44AE" w:rsidRDefault="00CE44AE" w:rsidP="00CE44AE">
                  <w:pPr>
                    <w:pStyle w:val="Normal1"/>
                    <w:rPr>
                      <w:rFonts w:ascii="Calibri" w:eastAsia="Calibri" w:hAnsi="Calibri" w:cs="Calibri"/>
                      <w:bCs/>
                      <w:color w:val="000000"/>
                    </w:rPr>
                  </w:pPr>
                  <w:r>
                    <w:rPr>
                      <w:rFonts w:ascii="Calibri" w:hAnsi="Calibri" w:cs="Calibri"/>
                      <w:color w:val="000000"/>
                    </w:rPr>
                    <w:t>2</w:t>
                  </w:r>
                </w:p>
              </w:tc>
            </w:tr>
            <w:tr w:rsidR="00CE44AE" w14:paraId="187D60C6" w14:textId="77777777" w:rsidTr="00CE44AE">
              <w:tc>
                <w:tcPr>
                  <w:tcW w:w="2391" w:type="dxa"/>
                </w:tcPr>
                <w:p w14:paraId="2F39E8EE" w14:textId="002E5D28" w:rsidR="00CE44AE" w:rsidRDefault="00CE44AE" w:rsidP="00CE44AE">
                  <w:pPr>
                    <w:pStyle w:val="Normal1"/>
                    <w:rPr>
                      <w:rFonts w:ascii="Calibri" w:eastAsia="Calibri" w:hAnsi="Calibri" w:cs="Calibri"/>
                      <w:bCs/>
                      <w:color w:val="000000"/>
                    </w:rPr>
                  </w:pPr>
                  <w:r>
                    <w:rPr>
                      <w:rFonts w:ascii="Calibri" w:hAnsi="Calibri" w:cs="Calibri"/>
                      <w:b/>
                      <w:bCs/>
                      <w:color w:val="000000"/>
                    </w:rPr>
                    <w:t>Technical Stack</w:t>
                  </w:r>
                </w:p>
              </w:tc>
              <w:tc>
                <w:tcPr>
                  <w:tcW w:w="8363" w:type="dxa"/>
                </w:tcPr>
                <w:p w14:paraId="5BA9B479" w14:textId="0DB887D3" w:rsidR="00CE44AE" w:rsidRDefault="00CE44AE" w:rsidP="00CE44AE">
                  <w:pPr>
                    <w:pStyle w:val="Normal1"/>
                    <w:rPr>
                      <w:rFonts w:ascii="Calibri" w:eastAsia="Calibri" w:hAnsi="Calibri" w:cs="Calibri"/>
                      <w:bCs/>
                      <w:color w:val="000000"/>
                    </w:rPr>
                  </w:pPr>
                  <w:r>
                    <w:rPr>
                      <w:rFonts w:ascii="Calibri" w:hAnsi="Calibri" w:cs="Calibri"/>
                      <w:color w:val="000000"/>
                    </w:rPr>
                    <w:t xml:space="preserve">Vue.js, </w:t>
                  </w:r>
                  <w:proofErr w:type="spellStart"/>
                  <w:r>
                    <w:rPr>
                      <w:rFonts w:ascii="Calibri" w:hAnsi="Calibri" w:cs="Calibri"/>
                      <w:color w:val="000000"/>
                    </w:rPr>
                    <w:t>Vuetify</w:t>
                  </w:r>
                  <w:proofErr w:type="spellEnd"/>
                  <w:r>
                    <w:rPr>
                      <w:rFonts w:ascii="Calibri" w:hAnsi="Calibri" w:cs="Calibri"/>
                      <w:color w:val="000000"/>
                    </w:rPr>
                    <w:t xml:space="preserve">, </w:t>
                  </w:r>
                  <w:proofErr w:type="spellStart"/>
                  <w:r>
                    <w:rPr>
                      <w:rFonts w:ascii="Calibri" w:hAnsi="Calibri" w:cs="Calibri"/>
                      <w:color w:val="000000"/>
                    </w:rPr>
                    <w:t>VueX</w:t>
                  </w:r>
                  <w:proofErr w:type="spellEnd"/>
                  <w:r>
                    <w:rPr>
                      <w:rFonts w:ascii="Calibri" w:hAnsi="Calibri" w:cs="Calibri"/>
                      <w:color w:val="000000"/>
                    </w:rPr>
                    <w:t xml:space="preserve">, </w:t>
                  </w:r>
                  <w:proofErr w:type="spellStart"/>
                  <w:proofErr w:type="gramStart"/>
                  <w:r>
                    <w:rPr>
                      <w:rFonts w:ascii="Calibri" w:hAnsi="Calibri" w:cs="Calibri"/>
                      <w:color w:val="000000"/>
                    </w:rPr>
                    <w:t>Nuxt.js,Tailwind</w:t>
                  </w:r>
                  <w:proofErr w:type="spellEnd"/>
                  <w:proofErr w:type="gramEnd"/>
                  <w:r>
                    <w:rPr>
                      <w:rFonts w:ascii="Calibri" w:hAnsi="Calibri" w:cs="Calibri"/>
                      <w:color w:val="000000"/>
                    </w:rPr>
                    <w:t xml:space="preserve"> </w:t>
                  </w:r>
                  <w:proofErr w:type="spellStart"/>
                  <w:r>
                    <w:rPr>
                      <w:rFonts w:ascii="Calibri" w:hAnsi="Calibri" w:cs="Calibri"/>
                      <w:color w:val="000000"/>
                    </w:rPr>
                    <w:t>css</w:t>
                  </w:r>
                  <w:proofErr w:type="spellEnd"/>
                </w:p>
              </w:tc>
            </w:tr>
          </w:tbl>
          <w:p w14:paraId="78E1954A" w14:textId="77777777" w:rsidR="00256C8A" w:rsidRDefault="00256C8A" w:rsidP="00A819A5">
            <w:pPr>
              <w:pStyle w:val="Normal1"/>
              <w:rPr>
                <w:rFonts w:ascii="Calibri" w:eastAsia="Calibri" w:hAnsi="Calibri" w:cs="Calibri"/>
                <w:bCs/>
                <w:color w:val="000000"/>
              </w:rPr>
            </w:pPr>
          </w:p>
          <w:p w14:paraId="04BD93E4" w14:textId="77777777" w:rsidR="00317633" w:rsidRDefault="00317633" w:rsidP="00A819A5">
            <w:pPr>
              <w:pStyle w:val="Normal1"/>
              <w:rPr>
                <w:rFonts w:ascii="Calibri" w:eastAsia="Calibri" w:hAnsi="Calibri" w:cs="Calibri"/>
                <w:bCs/>
                <w:color w:val="000000"/>
              </w:rPr>
            </w:pPr>
          </w:p>
          <w:tbl>
            <w:tblPr>
              <w:tblW w:w="10757" w:type="dxa"/>
              <w:tblLayout w:type="fixed"/>
              <w:tblCellMar>
                <w:top w:w="15" w:type="dxa"/>
                <w:left w:w="15" w:type="dxa"/>
                <w:bottom w:w="15" w:type="dxa"/>
                <w:right w:w="15" w:type="dxa"/>
              </w:tblCellMar>
              <w:tblLook w:val="04A0" w:firstRow="1" w:lastRow="0" w:firstColumn="1" w:lastColumn="0" w:noHBand="0" w:noVBand="1"/>
            </w:tblPr>
            <w:tblGrid>
              <w:gridCol w:w="16"/>
              <w:gridCol w:w="2561"/>
              <w:gridCol w:w="8180"/>
            </w:tblGrid>
            <w:tr w:rsidR="00CE44AE" w14:paraId="55AF7E95" w14:textId="77777777" w:rsidTr="00317633">
              <w:tc>
                <w:tcPr>
                  <w:tcW w:w="25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8E035" w14:textId="71A5981A" w:rsidR="00CE44AE" w:rsidRDefault="00CE44AE" w:rsidP="00CE44AE">
                  <w:pPr>
                    <w:pStyle w:val="NormalWeb"/>
                    <w:spacing w:before="0" w:beforeAutospacing="0" w:after="0" w:afterAutospacing="0"/>
                    <w:rPr>
                      <w:lang w:val="en-US" w:eastAsia="en-US"/>
                    </w:rPr>
                  </w:pPr>
                  <w:r>
                    <w:rPr>
                      <w:rFonts w:ascii="Calibri" w:hAnsi="Calibri" w:cs="Calibri"/>
                      <w:b/>
                      <w:bCs/>
                      <w:color w:val="000000"/>
                    </w:rPr>
                    <w:t xml:space="preserve">Project </w:t>
                  </w:r>
                  <w:r w:rsidR="006503A5">
                    <w:rPr>
                      <w:rFonts w:ascii="Calibri" w:hAnsi="Calibri" w:cs="Calibri"/>
                      <w:b/>
                      <w:bCs/>
                      <w:color w:val="000000"/>
                    </w:rPr>
                    <w:t>4</w:t>
                  </w:r>
                  <w:r>
                    <w:rPr>
                      <w:rFonts w:ascii="Calibri" w:hAnsi="Calibri" w:cs="Calibri"/>
                      <w:b/>
                      <w:bCs/>
                      <w:color w:val="000000"/>
                    </w:rPr>
                    <w:t>:</w:t>
                  </w:r>
                </w:p>
              </w:tc>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E43E5" w14:textId="77777777" w:rsidR="00CE44AE" w:rsidRDefault="00CE44AE" w:rsidP="00CE44AE">
                  <w:pPr>
                    <w:pStyle w:val="NormalWeb"/>
                    <w:spacing w:before="0" w:beforeAutospacing="0" w:after="0" w:afterAutospacing="0"/>
                  </w:pPr>
                  <w:proofErr w:type="spellStart"/>
                  <w:r>
                    <w:rPr>
                      <w:rFonts w:ascii="Calibri" w:hAnsi="Calibri" w:cs="Calibri"/>
                      <w:b/>
                      <w:bCs/>
                      <w:color w:val="000000"/>
                    </w:rPr>
                    <w:t>Wellyfe</w:t>
                  </w:r>
                  <w:proofErr w:type="spellEnd"/>
                  <w:r>
                    <w:rPr>
                      <w:rFonts w:ascii="Calibri" w:hAnsi="Calibri" w:cs="Calibri"/>
                      <w:b/>
                      <w:bCs/>
                      <w:color w:val="000000"/>
                    </w:rPr>
                    <w:t xml:space="preserve"> Doctor</w:t>
                  </w:r>
                </w:p>
              </w:tc>
            </w:tr>
            <w:tr w:rsidR="00CE44AE" w14:paraId="15129C6F" w14:textId="77777777" w:rsidTr="00317633">
              <w:tc>
                <w:tcPr>
                  <w:tcW w:w="25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80487" w14:textId="77777777" w:rsidR="00CE44AE" w:rsidRDefault="00CE44AE" w:rsidP="00CE44AE">
                  <w:pPr>
                    <w:pStyle w:val="NormalWeb"/>
                    <w:spacing w:before="0" w:beforeAutospacing="0" w:after="0" w:afterAutospacing="0"/>
                  </w:pPr>
                  <w:r>
                    <w:rPr>
                      <w:rFonts w:ascii="Calibri" w:hAnsi="Calibri" w:cs="Calibri"/>
                      <w:b/>
                      <w:bCs/>
                      <w:color w:val="000000"/>
                    </w:rPr>
                    <w:t>Client:</w:t>
                  </w:r>
                </w:p>
              </w:tc>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28630" w14:textId="77777777" w:rsidR="00CE44AE" w:rsidRDefault="00CE44AE" w:rsidP="00CE44AE">
                  <w:pPr>
                    <w:pStyle w:val="NormalWeb"/>
                    <w:spacing w:before="0" w:beforeAutospacing="0" w:after="0" w:afterAutospacing="0"/>
                  </w:pPr>
                  <w:proofErr w:type="spellStart"/>
                  <w:r>
                    <w:rPr>
                      <w:rFonts w:ascii="Calibri" w:hAnsi="Calibri" w:cs="Calibri"/>
                      <w:b/>
                      <w:bCs/>
                      <w:color w:val="000000"/>
                    </w:rPr>
                    <w:t>Arcgen</w:t>
                  </w:r>
                  <w:proofErr w:type="spellEnd"/>
                  <w:r>
                    <w:rPr>
                      <w:rFonts w:ascii="Calibri" w:hAnsi="Calibri" w:cs="Calibri"/>
                      <w:b/>
                      <w:bCs/>
                      <w:color w:val="000000"/>
                    </w:rPr>
                    <w:t xml:space="preserve"> Consulting</w:t>
                  </w:r>
                </w:p>
              </w:tc>
            </w:tr>
            <w:tr w:rsidR="00CE44AE" w14:paraId="740AB3EB" w14:textId="77777777" w:rsidTr="00317633">
              <w:trPr>
                <w:gridBefore w:val="1"/>
                <w:wBefore w:w="16" w:type="dxa"/>
              </w:trPr>
              <w:tc>
                <w:tcPr>
                  <w:tcW w:w="2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7FC42" w14:textId="77777777" w:rsidR="00CE44AE" w:rsidRDefault="00CE44AE" w:rsidP="00CE44AE">
                  <w:pPr>
                    <w:pStyle w:val="NormalWeb"/>
                    <w:spacing w:before="0" w:beforeAutospacing="0" w:after="0" w:afterAutospacing="0"/>
                  </w:pPr>
                  <w:r>
                    <w:rPr>
                      <w:rFonts w:ascii="Calibri" w:hAnsi="Calibri" w:cs="Calibri"/>
                      <w:b/>
                      <w:bCs/>
                      <w:color w:val="000000"/>
                    </w:rPr>
                    <w:t>Description:</w:t>
                  </w:r>
                </w:p>
              </w:tc>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530B6" w14:textId="77777777" w:rsidR="00CE44AE" w:rsidRDefault="00CE44AE" w:rsidP="00CE44AE">
                  <w:pPr>
                    <w:pStyle w:val="NormalWeb"/>
                    <w:spacing w:before="0" w:beforeAutospacing="0" w:after="0" w:afterAutospacing="0"/>
                  </w:pPr>
                  <w:r>
                    <w:rPr>
                      <w:rFonts w:ascii="Calibri" w:hAnsi="Calibri" w:cs="Calibri"/>
                      <w:color w:val="000000"/>
                    </w:rPr>
                    <w:t>This Project is based on a Doctor Dashboard where a doctor can attend their appointments via video-</w:t>
                  </w:r>
                  <w:proofErr w:type="spellStart"/>
                  <w:proofErr w:type="gramStart"/>
                  <w:r>
                    <w:rPr>
                      <w:rFonts w:ascii="Calibri" w:hAnsi="Calibri" w:cs="Calibri"/>
                      <w:color w:val="000000"/>
                    </w:rPr>
                    <w:t>call,in</w:t>
                  </w:r>
                  <w:proofErr w:type="spellEnd"/>
                  <w:proofErr w:type="gramEnd"/>
                  <w:r>
                    <w:rPr>
                      <w:rFonts w:ascii="Calibri" w:hAnsi="Calibri" w:cs="Calibri"/>
                      <w:color w:val="000000"/>
                    </w:rPr>
                    <w:t xml:space="preserve"> person/on-call -  which is made by their linked patients, Doctors can prescribe them medicines and diagnostics to make their patients feel better. Doctors can also check their </w:t>
                  </w:r>
                  <w:proofErr w:type="gramStart"/>
                  <w:r>
                    <w:rPr>
                      <w:rFonts w:ascii="Calibri" w:hAnsi="Calibri" w:cs="Calibri"/>
                      <w:color w:val="000000"/>
                    </w:rPr>
                    <w:t>day to day</w:t>
                  </w:r>
                  <w:proofErr w:type="gramEnd"/>
                  <w:r>
                    <w:rPr>
                      <w:rFonts w:ascii="Calibri" w:hAnsi="Calibri" w:cs="Calibri"/>
                      <w:color w:val="000000"/>
                    </w:rPr>
                    <w:t xml:space="preserve"> Vitals and medical records which are shared by the patient.</w:t>
                  </w:r>
                </w:p>
              </w:tc>
            </w:tr>
            <w:tr w:rsidR="00CE44AE" w14:paraId="5999D5A7" w14:textId="77777777" w:rsidTr="00317633">
              <w:tc>
                <w:tcPr>
                  <w:tcW w:w="25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53DAC" w14:textId="77777777" w:rsidR="00CE44AE" w:rsidRDefault="00CE44AE" w:rsidP="00CE44AE">
                  <w:pPr>
                    <w:pStyle w:val="NormalWeb"/>
                    <w:spacing w:before="48" w:beforeAutospacing="0" w:after="0" w:afterAutospacing="0"/>
                    <w:ind w:right="-90"/>
                  </w:pPr>
                  <w:proofErr w:type="gramStart"/>
                  <w:r>
                    <w:rPr>
                      <w:rFonts w:ascii="Calibri" w:hAnsi="Calibri" w:cs="Calibri"/>
                      <w:b/>
                      <w:bCs/>
                      <w:color w:val="000000"/>
                    </w:rPr>
                    <w:t>Responsibilities :</w:t>
                  </w:r>
                  <w:proofErr w:type="gramEnd"/>
                </w:p>
              </w:tc>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BE0B4" w14:textId="77777777" w:rsidR="00CE44AE" w:rsidRDefault="00CE44AE" w:rsidP="00CE44AE">
                  <w:pPr>
                    <w:pStyle w:val="NormalWeb"/>
                    <w:numPr>
                      <w:ilvl w:val="0"/>
                      <w:numId w:val="18"/>
                    </w:numPr>
                    <w:spacing w:before="0" w:beforeAutospacing="0" w:after="0" w:afterAutospacing="0"/>
                    <w:textAlignment w:val="baseline"/>
                    <w:rPr>
                      <w:rFonts w:ascii="Calibri" w:hAnsi="Calibri" w:cs="Calibri"/>
                      <w:color w:val="000000"/>
                    </w:rPr>
                  </w:pPr>
                  <w:r>
                    <w:rPr>
                      <w:rFonts w:ascii="Calibri" w:hAnsi="Calibri" w:cs="Calibri"/>
                      <w:color w:val="000000"/>
                    </w:rPr>
                    <w:t xml:space="preserve">Create a doctor dashboard where we </w:t>
                  </w:r>
                  <w:proofErr w:type="gramStart"/>
                  <w:r>
                    <w:rPr>
                      <w:rFonts w:ascii="Calibri" w:hAnsi="Calibri" w:cs="Calibri"/>
                      <w:color w:val="000000"/>
                    </w:rPr>
                    <w:t>have to</w:t>
                  </w:r>
                  <w:proofErr w:type="gramEnd"/>
                  <w:r>
                    <w:rPr>
                      <w:rFonts w:ascii="Calibri" w:hAnsi="Calibri" w:cs="Calibri"/>
                      <w:color w:val="000000"/>
                    </w:rPr>
                    <w:t xml:space="preserve"> fetch 2 </w:t>
                  </w:r>
                  <w:proofErr w:type="spellStart"/>
                  <w:r>
                    <w:rPr>
                      <w:rFonts w:ascii="Calibri" w:hAnsi="Calibri" w:cs="Calibri"/>
                      <w:color w:val="000000"/>
                    </w:rPr>
                    <w:t>api’s</w:t>
                  </w:r>
                  <w:proofErr w:type="spellEnd"/>
                  <w:r>
                    <w:rPr>
                      <w:rFonts w:ascii="Calibri" w:hAnsi="Calibri" w:cs="Calibri"/>
                      <w:color w:val="000000"/>
                    </w:rPr>
                    <w:t xml:space="preserve"> </w:t>
                  </w:r>
                  <w:proofErr w:type="spellStart"/>
                  <w:r>
                    <w:rPr>
                      <w:rFonts w:ascii="Calibri" w:hAnsi="Calibri" w:cs="Calibri"/>
                      <w:color w:val="000000"/>
                    </w:rPr>
                    <w:t>for get</w:t>
                  </w:r>
                  <w:proofErr w:type="spellEnd"/>
                  <w:r>
                    <w:rPr>
                      <w:rFonts w:ascii="Calibri" w:hAnsi="Calibri" w:cs="Calibri"/>
                      <w:color w:val="000000"/>
                    </w:rPr>
                    <w:t xml:space="preserve"> and show their current day appointments and appointment overview which is a card which opens when you select a particular appointment</w:t>
                  </w:r>
                </w:p>
                <w:p w14:paraId="1B281E7A" w14:textId="77777777" w:rsidR="00CE44AE" w:rsidRDefault="00CE44AE" w:rsidP="00CE44AE">
                  <w:pPr>
                    <w:pStyle w:val="NormalWeb"/>
                    <w:numPr>
                      <w:ilvl w:val="0"/>
                      <w:numId w:val="18"/>
                    </w:numPr>
                    <w:spacing w:before="0" w:beforeAutospacing="0" w:after="0" w:afterAutospacing="0"/>
                    <w:textAlignment w:val="baseline"/>
                    <w:rPr>
                      <w:rFonts w:ascii="Calibri" w:hAnsi="Calibri" w:cs="Calibri"/>
                      <w:color w:val="000000"/>
                    </w:rPr>
                  </w:pPr>
                  <w:r>
                    <w:rPr>
                      <w:rFonts w:ascii="Calibri" w:hAnsi="Calibri" w:cs="Calibri"/>
                      <w:color w:val="000000"/>
                    </w:rPr>
                    <w:t>Dashboard consists of a sidebar which is basically for routing between multiple components.</w:t>
                  </w:r>
                </w:p>
                <w:p w14:paraId="6D25F3ED" w14:textId="77777777" w:rsidR="00CE44AE" w:rsidRDefault="00CE44AE" w:rsidP="00CE44AE">
                  <w:pPr>
                    <w:pStyle w:val="NormalWeb"/>
                    <w:numPr>
                      <w:ilvl w:val="0"/>
                      <w:numId w:val="18"/>
                    </w:numPr>
                    <w:spacing w:before="0" w:beforeAutospacing="0" w:after="0" w:afterAutospacing="0"/>
                    <w:textAlignment w:val="baseline"/>
                    <w:rPr>
                      <w:rFonts w:ascii="Calibri" w:hAnsi="Calibri" w:cs="Calibri"/>
                      <w:color w:val="000000"/>
                    </w:rPr>
                  </w:pPr>
                  <w:r>
                    <w:rPr>
                      <w:rFonts w:ascii="Calibri" w:hAnsi="Calibri" w:cs="Calibri"/>
                      <w:color w:val="000000"/>
                    </w:rPr>
                    <w:t>Patient Overview Component was made so that if doctor wants to check a patient’s overview like vitals and other medical records which are uploaded by the patient through their dashboard</w:t>
                  </w:r>
                </w:p>
                <w:p w14:paraId="640BC17C" w14:textId="77777777" w:rsidR="00CE44AE" w:rsidRDefault="00CE44AE" w:rsidP="00CE44AE">
                  <w:pPr>
                    <w:pStyle w:val="NormalWeb"/>
                    <w:numPr>
                      <w:ilvl w:val="0"/>
                      <w:numId w:val="18"/>
                    </w:numPr>
                    <w:spacing w:before="0" w:beforeAutospacing="0" w:after="0" w:afterAutospacing="0"/>
                    <w:textAlignment w:val="baseline"/>
                    <w:rPr>
                      <w:rFonts w:ascii="Calibri" w:hAnsi="Calibri" w:cs="Calibri"/>
                      <w:color w:val="000000"/>
                    </w:rPr>
                  </w:pPr>
                  <w:r>
                    <w:rPr>
                      <w:rFonts w:ascii="Calibri" w:hAnsi="Calibri" w:cs="Calibri"/>
                      <w:color w:val="000000"/>
                    </w:rPr>
                    <w:t>When the Doctor clicks on start consultation and if the consultation type is online then a video call room will be generated which will be shared to the patient via message then the patient can join the meeting with the room id provided to them.</w:t>
                  </w:r>
                </w:p>
                <w:p w14:paraId="320A8B96" w14:textId="77777777" w:rsidR="00CE44AE" w:rsidRDefault="00CE44AE" w:rsidP="00CE44AE">
                  <w:pPr>
                    <w:pStyle w:val="NormalWeb"/>
                    <w:numPr>
                      <w:ilvl w:val="0"/>
                      <w:numId w:val="18"/>
                    </w:numPr>
                    <w:spacing w:before="0" w:beforeAutospacing="0" w:after="0" w:afterAutospacing="0"/>
                    <w:textAlignment w:val="baseline"/>
                    <w:rPr>
                      <w:rFonts w:ascii="Calibri" w:hAnsi="Calibri" w:cs="Calibri"/>
                      <w:color w:val="000000"/>
                    </w:rPr>
                  </w:pPr>
                  <w:r>
                    <w:rPr>
                      <w:rFonts w:ascii="Calibri" w:hAnsi="Calibri" w:cs="Calibri"/>
                      <w:color w:val="000000"/>
                    </w:rPr>
                    <w:lastRenderedPageBreak/>
                    <w:t xml:space="preserve">When a doctor is prescribing a patient then he can hit save and attend to other patients and when he gets back to the prescription all his saved data is as it is. When he is done </w:t>
                  </w:r>
                  <w:proofErr w:type="gramStart"/>
                  <w:r>
                    <w:rPr>
                      <w:rFonts w:ascii="Calibri" w:hAnsi="Calibri" w:cs="Calibri"/>
                      <w:color w:val="000000"/>
                    </w:rPr>
                    <w:t>prescribing</w:t>
                  </w:r>
                  <w:proofErr w:type="gramEnd"/>
                  <w:r>
                    <w:rPr>
                      <w:rFonts w:ascii="Calibri" w:hAnsi="Calibri" w:cs="Calibri"/>
                      <w:color w:val="000000"/>
                    </w:rPr>
                    <w:t xml:space="preserve"> he clicks on submit button which turns to be a final submission of the prescription and there after the prescription cannot be edited again.</w:t>
                  </w:r>
                </w:p>
              </w:tc>
            </w:tr>
            <w:tr w:rsidR="00CE44AE" w14:paraId="54957A8C" w14:textId="77777777" w:rsidTr="00317633">
              <w:tc>
                <w:tcPr>
                  <w:tcW w:w="25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6518A" w14:textId="77777777" w:rsidR="00CE44AE" w:rsidRDefault="00CE44AE" w:rsidP="00CE44AE">
                  <w:pPr>
                    <w:pStyle w:val="NormalWeb"/>
                    <w:spacing w:before="82" w:beforeAutospacing="0" w:after="0" w:afterAutospacing="0"/>
                    <w:ind w:left="110" w:right="398"/>
                  </w:pPr>
                  <w:r>
                    <w:rPr>
                      <w:rFonts w:ascii="Calibri" w:hAnsi="Calibri" w:cs="Calibri"/>
                      <w:b/>
                      <w:bCs/>
                      <w:color w:val="000000"/>
                    </w:rPr>
                    <w:lastRenderedPageBreak/>
                    <w:t>Team Size</w:t>
                  </w:r>
                </w:p>
              </w:tc>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30E38" w14:textId="77777777" w:rsidR="00CE44AE" w:rsidRDefault="00CE44AE" w:rsidP="00CE44AE">
                  <w:pPr>
                    <w:pStyle w:val="NormalWeb"/>
                    <w:spacing w:before="0" w:beforeAutospacing="0" w:after="0" w:afterAutospacing="0"/>
                  </w:pPr>
                  <w:r>
                    <w:rPr>
                      <w:rFonts w:ascii="Calibri" w:hAnsi="Calibri" w:cs="Calibri"/>
                      <w:color w:val="000000"/>
                    </w:rPr>
                    <w:t>2</w:t>
                  </w:r>
                </w:p>
              </w:tc>
            </w:tr>
            <w:tr w:rsidR="00CE44AE" w14:paraId="44806A3A" w14:textId="77777777" w:rsidTr="00317633">
              <w:tc>
                <w:tcPr>
                  <w:tcW w:w="25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E9C" w14:textId="77777777" w:rsidR="00CE44AE" w:rsidRDefault="00CE44AE" w:rsidP="00CE44AE">
                  <w:pPr>
                    <w:pStyle w:val="NormalWeb"/>
                    <w:spacing w:before="82" w:beforeAutospacing="0" w:after="0" w:afterAutospacing="0"/>
                    <w:ind w:left="110" w:right="398"/>
                  </w:pPr>
                  <w:r>
                    <w:rPr>
                      <w:rFonts w:ascii="Calibri" w:hAnsi="Calibri" w:cs="Calibri"/>
                      <w:b/>
                      <w:bCs/>
                      <w:color w:val="000000"/>
                    </w:rPr>
                    <w:t>Technical Stack</w:t>
                  </w:r>
                </w:p>
              </w:tc>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200AB" w14:textId="77777777" w:rsidR="00CE44AE" w:rsidRDefault="00CE44AE" w:rsidP="00CE44AE">
                  <w:pPr>
                    <w:pStyle w:val="NormalWeb"/>
                    <w:spacing w:before="0" w:beforeAutospacing="0" w:after="0" w:afterAutospacing="0"/>
                  </w:pPr>
                  <w:r>
                    <w:rPr>
                      <w:rFonts w:ascii="Calibri" w:hAnsi="Calibri" w:cs="Calibri"/>
                      <w:color w:val="000000"/>
                    </w:rPr>
                    <w:t xml:space="preserve">Vue.js, </w:t>
                  </w:r>
                  <w:proofErr w:type="spellStart"/>
                  <w:r>
                    <w:rPr>
                      <w:rFonts w:ascii="Calibri" w:hAnsi="Calibri" w:cs="Calibri"/>
                      <w:color w:val="000000"/>
                    </w:rPr>
                    <w:t>VueX</w:t>
                  </w:r>
                  <w:proofErr w:type="spellEnd"/>
                  <w:r>
                    <w:rPr>
                      <w:rFonts w:ascii="Calibri" w:hAnsi="Calibri" w:cs="Calibri"/>
                      <w:color w:val="000000"/>
                    </w:rPr>
                    <w:t xml:space="preserve">, Nuxt.js, </w:t>
                  </w:r>
                  <w:proofErr w:type="spellStart"/>
                  <w:proofErr w:type="gramStart"/>
                  <w:r>
                    <w:rPr>
                      <w:rFonts w:ascii="Calibri" w:hAnsi="Calibri" w:cs="Calibri"/>
                      <w:color w:val="000000"/>
                    </w:rPr>
                    <w:t>Vuetify,Tailwind</w:t>
                  </w:r>
                  <w:proofErr w:type="spellEnd"/>
                  <w:proofErr w:type="gramEnd"/>
                  <w:r>
                    <w:rPr>
                      <w:rFonts w:ascii="Calibri" w:hAnsi="Calibri" w:cs="Calibri"/>
                      <w:color w:val="000000"/>
                    </w:rPr>
                    <w:t xml:space="preserve"> </w:t>
                  </w:r>
                  <w:proofErr w:type="spellStart"/>
                  <w:r>
                    <w:rPr>
                      <w:rFonts w:ascii="Calibri" w:hAnsi="Calibri" w:cs="Calibri"/>
                      <w:color w:val="000000"/>
                    </w:rPr>
                    <w:t>css</w:t>
                  </w:r>
                  <w:proofErr w:type="spellEnd"/>
                </w:p>
              </w:tc>
            </w:tr>
          </w:tbl>
          <w:p w14:paraId="0D77FF33" w14:textId="77777777" w:rsidR="00CE44AE" w:rsidRDefault="00CE44AE" w:rsidP="00CE44AE">
            <w:pPr>
              <w:spacing w:after="240"/>
            </w:pPr>
          </w:p>
          <w:p w14:paraId="7F68BA37" w14:textId="77777777" w:rsidR="00317633" w:rsidRDefault="00317633" w:rsidP="00CE44AE">
            <w:pPr>
              <w:spacing w:after="240"/>
            </w:pPr>
          </w:p>
          <w:p w14:paraId="3AC1DEDB" w14:textId="77777777" w:rsidR="00317633" w:rsidRDefault="00317633" w:rsidP="00CE44AE">
            <w:pPr>
              <w:spacing w:after="240"/>
            </w:pPr>
          </w:p>
          <w:tbl>
            <w:tblPr>
              <w:tblW w:w="10491" w:type="dxa"/>
              <w:tblInd w:w="125" w:type="dxa"/>
              <w:tblLayout w:type="fixed"/>
              <w:tblCellMar>
                <w:top w:w="15" w:type="dxa"/>
                <w:left w:w="15" w:type="dxa"/>
                <w:bottom w:w="15" w:type="dxa"/>
                <w:right w:w="15" w:type="dxa"/>
              </w:tblCellMar>
              <w:tblLook w:val="04A0" w:firstRow="1" w:lastRow="0" w:firstColumn="1" w:lastColumn="0" w:noHBand="0" w:noVBand="1"/>
            </w:tblPr>
            <w:tblGrid>
              <w:gridCol w:w="2419"/>
              <w:gridCol w:w="8072"/>
            </w:tblGrid>
            <w:tr w:rsidR="00CE44AE" w14:paraId="18192F0C" w14:textId="77777777" w:rsidTr="00317633">
              <w:tc>
                <w:tcPr>
                  <w:tcW w:w="2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60FFB" w14:textId="57802FAB" w:rsidR="00CE44AE" w:rsidRDefault="00CE44AE" w:rsidP="00CE44AE">
                  <w:pPr>
                    <w:pStyle w:val="NormalWeb"/>
                    <w:spacing w:before="0" w:beforeAutospacing="0" w:after="0" w:afterAutospacing="0"/>
                  </w:pPr>
                  <w:r>
                    <w:rPr>
                      <w:rFonts w:ascii="Calibri" w:hAnsi="Calibri" w:cs="Calibri"/>
                      <w:b/>
                      <w:bCs/>
                      <w:color w:val="000000"/>
                    </w:rPr>
                    <w:t xml:space="preserve">Project </w:t>
                  </w:r>
                  <w:r w:rsidR="006503A5">
                    <w:rPr>
                      <w:rFonts w:ascii="Calibri" w:hAnsi="Calibri" w:cs="Calibri"/>
                      <w:b/>
                      <w:bCs/>
                      <w:color w:val="000000"/>
                    </w:rPr>
                    <w:t>5</w:t>
                  </w:r>
                  <w:r>
                    <w:rPr>
                      <w:rFonts w:ascii="Calibri" w:hAnsi="Calibri" w:cs="Calibri"/>
                      <w:b/>
                      <w:bCs/>
                      <w:color w:val="000000"/>
                    </w:rPr>
                    <w:t>:</w:t>
                  </w:r>
                </w:p>
              </w:tc>
              <w:tc>
                <w:tcPr>
                  <w:tcW w:w="8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002D2" w14:textId="77777777" w:rsidR="00CE44AE" w:rsidRDefault="00CE44AE" w:rsidP="00CE44AE">
                  <w:pPr>
                    <w:pStyle w:val="NormalWeb"/>
                    <w:spacing w:before="0" w:beforeAutospacing="0" w:after="0" w:afterAutospacing="0"/>
                  </w:pPr>
                  <w:r>
                    <w:rPr>
                      <w:rFonts w:ascii="Calibri" w:hAnsi="Calibri" w:cs="Calibri"/>
                      <w:b/>
                      <w:bCs/>
                      <w:color w:val="000000"/>
                    </w:rPr>
                    <w:t>Personality Utility</w:t>
                  </w:r>
                </w:p>
              </w:tc>
            </w:tr>
            <w:tr w:rsidR="00CE44AE" w14:paraId="6C413EBB" w14:textId="77777777" w:rsidTr="00317633">
              <w:tc>
                <w:tcPr>
                  <w:tcW w:w="2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EA366" w14:textId="77777777" w:rsidR="00CE44AE" w:rsidRDefault="00CE44AE" w:rsidP="00CE44AE">
                  <w:pPr>
                    <w:pStyle w:val="NormalWeb"/>
                    <w:spacing w:before="0" w:beforeAutospacing="0" w:after="0" w:afterAutospacing="0"/>
                  </w:pPr>
                  <w:r>
                    <w:rPr>
                      <w:rFonts w:ascii="Calibri" w:hAnsi="Calibri" w:cs="Calibri"/>
                      <w:b/>
                      <w:bCs/>
                      <w:color w:val="000000"/>
                    </w:rPr>
                    <w:t>Client</w:t>
                  </w:r>
                </w:p>
              </w:tc>
              <w:tc>
                <w:tcPr>
                  <w:tcW w:w="8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F30D6" w14:textId="77777777" w:rsidR="00CE44AE" w:rsidRDefault="00CE44AE" w:rsidP="00CE44AE">
                  <w:pPr>
                    <w:pStyle w:val="NormalWeb"/>
                    <w:spacing w:before="0" w:beforeAutospacing="0" w:after="0" w:afterAutospacing="0"/>
                  </w:pPr>
                  <w:r>
                    <w:rPr>
                      <w:rFonts w:ascii="Calibri" w:hAnsi="Calibri" w:cs="Calibri"/>
                      <w:b/>
                      <w:bCs/>
                      <w:color w:val="000000"/>
                    </w:rPr>
                    <w:t>Miko</w:t>
                  </w:r>
                </w:p>
              </w:tc>
            </w:tr>
            <w:tr w:rsidR="00CE44AE" w14:paraId="050DAF52" w14:textId="77777777" w:rsidTr="00317633">
              <w:tc>
                <w:tcPr>
                  <w:tcW w:w="2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8698" w14:textId="77777777" w:rsidR="00CE44AE" w:rsidRDefault="00CE44AE" w:rsidP="00CE44AE">
                  <w:pPr>
                    <w:pStyle w:val="NormalWeb"/>
                    <w:spacing w:before="0" w:beforeAutospacing="0" w:after="0" w:afterAutospacing="0"/>
                  </w:pPr>
                  <w:r>
                    <w:rPr>
                      <w:rFonts w:ascii="Calibri" w:hAnsi="Calibri" w:cs="Calibri"/>
                      <w:b/>
                      <w:bCs/>
                      <w:color w:val="000000"/>
                    </w:rPr>
                    <w:t>Description:</w:t>
                  </w:r>
                </w:p>
              </w:tc>
              <w:tc>
                <w:tcPr>
                  <w:tcW w:w="8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3607" w14:textId="77777777" w:rsidR="00CE44AE" w:rsidRDefault="00CE44AE" w:rsidP="00CE44AE">
                  <w:pPr>
                    <w:pStyle w:val="NormalWeb"/>
                    <w:spacing w:before="0" w:beforeAutospacing="0" w:after="0" w:afterAutospacing="0"/>
                  </w:pPr>
                  <w:r>
                    <w:rPr>
                      <w:rFonts w:ascii="Calibri" w:hAnsi="Calibri" w:cs="Calibri"/>
                      <w:color w:val="000000"/>
                    </w:rPr>
                    <w:t xml:space="preserve">This project was based on answers which a bot will give to a child when a particular question is asked from a </w:t>
                  </w:r>
                  <w:proofErr w:type="spellStart"/>
                  <w:r>
                    <w:rPr>
                      <w:rFonts w:ascii="Calibri" w:hAnsi="Calibri" w:cs="Calibri"/>
                      <w:color w:val="000000"/>
                    </w:rPr>
                    <w:t>bot.UI</w:t>
                  </w:r>
                  <w:proofErr w:type="spellEnd"/>
                  <w:r>
                    <w:rPr>
                      <w:rFonts w:ascii="Calibri" w:hAnsi="Calibri" w:cs="Calibri"/>
                      <w:color w:val="000000"/>
                    </w:rPr>
                    <w:t xml:space="preserve"> was customized in such a way that multiple answers are there for a particular question/set of questions and it consists of different voices/expressions for the bot and all the answers goes to the bot through a medium that is a block expression which is made when we save an answer for a particular question/ set of questions for an intent.</w:t>
                  </w:r>
                </w:p>
              </w:tc>
            </w:tr>
            <w:tr w:rsidR="00CE44AE" w14:paraId="6240E2FD" w14:textId="77777777" w:rsidTr="00317633">
              <w:tc>
                <w:tcPr>
                  <w:tcW w:w="2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8B2B" w14:textId="77777777" w:rsidR="00CE44AE" w:rsidRDefault="00CE44AE" w:rsidP="00CE44AE">
                  <w:pPr>
                    <w:pStyle w:val="NormalWeb"/>
                    <w:spacing w:before="48" w:beforeAutospacing="0" w:after="0" w:afterAutospacing="0"/>
                    <w:ind w:right="-90"/>
                  </w:pPr>
                  <w:proofErr w:type="gramStart"/>
                  <w:r>
                    <w:rPr>
                      <w:rFonts w:ascii="Calibri" w:hAnsi="Calibri" w:cs="Calibri"/>
                      <w:b/>
                      <w:bCs/>
                      <w:color w:val="000000"/>
                    </w:rPr>
                    <w:t>Responsibilities :</w:t>
                  </w:r>
                  <w:proofErr w:type="gramEnd"/>
                </w:p>
              </w:tc>
              <w:tc>
                <w:tcPr>
                  <w:tcW w:w="8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6DB2B" w14:textId="77777777" w:rsidR="00CE44AE" w:rsidRDefault="00CE44AE" w:rsidP="00CE44AE">
                  <w:pPr>
                    <w:pStyle w:val="NormalWeb"/>
                    <w:numPr>
                      <w:ilvl w:val="0"/>
                      <w:numId w:val="19"/>
                    </w:numPr>
                    <w:spacing w:before="0" w:beforeAutospacing="0" w:after="0" w:afterAutospacing="0"/>
                    <w:textAlignment w:val="baseline"/>
                    <w:rPr>
                      <w:rFonts w:ascii="Calibri" w:hAnsi="Calibri" w:cs="Calibri"/>
                      <w:b/>
                      <w:bCs/>
                      <w:color w:val="000000"/>
                    </w:rPr>
                  </w:pPr>
                  <w:r>
                    <w:rPr>
                      <w:rFonts w:ascii="Calibri" w:hAnsi="Calibri" w:cs="Calibri"/>
                      <w:color w:val="000000"/>
                    </w:rPr>
                    <w:t>Create a table through API data such that if there are 50 intents coming up then there will be 50 rows of data which would be in pagination</w:t>
                  </w:r>
                </w:p>
                <w:p w14:paraId="1572E5DA" w14:textId="77777777" w:rsidR="00CE44AE" w:rsidRDefault="00CE44AE" w:rsidP="00CE44AE">
                  <w:pPr>
                    <w:pStyle w:val="NormalWeb"/>
                    <w:numPr>
                      <w:ilvl w:val="0"/>
                      <w:numId w:val="19"/>
                    </w:numPr>
                    <w:spacing w:before="0" w:beforeAutospacing="0" w:after="0" w:afterAutospacing="0"/>
                    <w:textAlignment w:val="baseline"/>
                    <w:rPr>
                      <w:rFonts w:ascii="Calibri" w:hAnsi="Calibri" w:cs="Calibri"/>
                      <w:color w:val="000000"/>
                    </w:rPr>
                  </w:pPr>
                  <w:r>
                    <w:rPr>
                      <w:rFonts w:ascii="Calibri" w:hAnsi="Calibri" w:cs="Calibri"/>
                      <w:color w:val="000000"/>
                    </w:rPr>
                    <w:t xml:space="preserve">Each intent consisted of </w:t>
                  </w:r>
                  <w:proofErr w:type="spellStart"/>
                  <w:proofErr w:type="gramStart"/>
                  <w:r>
                    <w:rPr>
                      <w:rFonts w:ascii="Calibri" w:hAnsi="Calibri" w:cs="Calibri"/>
                      <w:color w:val="000000"/>
                    </w:rPr>
                    <w:t>age,question</w:t>
                  </w:r>
                  <w:proofErr w:type="gramEnd"/>
                  <w:r>
                    <w:rPr>
                      <w:rFonts w:ascii="Calibri" w:hAnsi="Calibri" w:cs="Calibri"/>
                      <w:color w:val="000000"/>
                    </w:rPr>
                    <w:t>,answer,menu</w:t>
                  </w:r>
                  <w:proofErr w:type="spellEnd"/>
                  <w:r>
                    <w:rPr>
                      <w:rFonts w:ascii="Calibri" w:hAnsi="Calibri" w:cs="Calibri"/>
                      <w:color w:val="000000"/>
                    </w:rPr>
                    <w:t xml:space="preserve"> of options and respective buttons according to intent status/review status which had to be operational or either integrated by an API</w:t>
                  </w:r>
                </w:p>
                <w:p w14:paraId="73E89EE1" w14:textId="77777777" w:rsidR="00CE44AE" w:rsidRDefault="00CE44AE" w:rsidP="00CE44AE">
                  <w:pPr>
                    <w:pStyle w:val="NormalWeb"/>
                    <w:numPr>
                      <w:ilvl w:val="0"/>
                      <w:numId w:val="19"/>
                    </w:numPr>
                    <w:spacing w:before="0" w:beforeAutospacing="0" w:after="0" w:afterAutospacing="0"/>
                    <w:textAlignment w:val="baseline"/>
                    <w:rPr>
                      <w:rFonts w:ascii="Calibri" w:hAnsi="Calibri" w:cs="Calibri"/>
                      <w:color w:val="000000"/>
                    </w:rPr>
                  </w:pPr>
                  <w:r>
                    <w:rPr>
                      <w:rFonts w:ascii="Calibri" w:hAnsi="Calibri" w:cs="Calibri"/>
                      <w:color w:val="000000"/>
                    </w:rPr>
                    <w:t xml:space="preserve">Each intent was opened in create mode where we can edit, </w:t>
                  </w:r>
                  <w:proofErr w:type="gramStart"/>
                  <w:r>
                    <w:rPr>
                      <w:rFonts w:ascii="Calibri" w:hAnsi="Calibri" w:cs="Calibri"/>
                      <w:color w:val="000000"/>
                    </w:rPr>
                    <w:t>save</w:t>
                  </w:r>
                  <w:proofErr w:type="gramEnd"/>
                  <w:r>
                    <w:rPr>
                      <w:rFonts w:ascii="Calibri" w:hAnsi="Calibri" w:cs="Calibri"/>
                      <w:color w:val="000000"/>
                    </w:rPr>
                    <w:t xml:space="preserve"> and send the saved information via web socket connection to the bot</w:t>
                  </w:r>
                </w:p>
                <w:p w14:paraId="3E2410E7" w14:textId="77777777" w:rsidR="00CE44AE" w:rsidRDefault="00CE44AE" w:rsidP="00CE44AE">
                  <w:pPr>
                    <w:pStyle w:val="NormalWeb"/>
                    <w:numPr>
                      <w:ilvl w:val="0"/>
                      <w:numId w:val="19"/>
                    </w:numPr>
                    <w:spacing w:before="0" w:beforeAutospacing="0" w:after="0" w:afterAutospacing="0"/>
                    <w:textAlignment w:val="baseline"/>
                    <w:rPr>
                      <w:rFonts w:ascii="Calibri" w:hAnsi="Calibri" w:cs="Calibri"/>
                      <w:color w:val="000000"/>
                    </w:rPr>
                  </w:pPr>
                  <w:proofErr w:type="gramStart"/>
                  <w:r>
                    <w:rPr>
                      <w:rFonts w:ascii="Calibri" w:hAnsi="Calibri" w:cs="Calibri"/>
                      <w:color w:val="000000"/>
                    </w:rPr>
                    <w:t>Each and every</w:t>
                  </w:r>
                  <w:proofErr w:type="gramEnd"/>
                  <w:r>
                    <w:rPr>
                      <w:rFonts w:ascii="Calibri" w:hAnsi="Calibri" w:cs="Calibri"/>
                      <w:color w:val="000000"/>
                    </w:rPr>
                    <w:t xml:space="preserve"> field has to be integrated by an </w:t>
                  </w:r>
                  <w:proofErr w:type="spellStart"/>
                  <w:r>
                    <w:rPr>
                      <w:rFonts w:ascii="Calibri" w:hAnsi="Calibri" w:cs="Calibri"/>
                      <w:color w:val="000000"/>
                    </w:rPr>
                    <w:t>api</w:t>
                  </w:r>
                  <w:proofErr w:type="spellEnd"/>
                  <w:r>
                    <w:rPr>
                      <w:rFonts w:ascii="Calibri" w:hAnsi="Calibri" w:cs="Calibri"/>
                      <w:color w:val="000000"/>
                    </w:rPr>
                    <w:t xml:space="preserve"> and search selections were implemented in them</w:t>
                  </w:r>
                </w:p>
                <w:p w14:paraId="08A94ECE" w14:textId="77777777" w:rsidR="00CE44AE" w:rsidRDefault="00CE44AE" w:rsidP="00CE44AE">
                  <w:pPr>
                    <w:pStyle w:val="NormalWeb"/>
                    <w:numPr>
                      <w:ilvl w:val="0"/>
                      <w:numId w:val="19"/>
                    </w:numPr>
                    <w:spacing w:before="0" w:beforeAutospacing="0" w:after="0" w:afterAutospacing="0"/>
                    <w:textAlignment w:val="baseline"/>
                    <w:rPr>
                      <w:rFonts w:ascii="Calibri" w:hAnsi="Calibri" w:cs="Calibri"/>
                      <w:color w:val="000000"/>
                    </w:rPr>
                  </w:pPr>
                  <w:r>
                    <w:rPr>
                      <w:rFonts w:ascii="Calibri" w:hAnsi="Calibri" w:cs="Calibri"/>
                      <w:color w:val="000000"/>
                    </w:rPr>
                    <w:t xml:space="preserve">We used </w:t>
                  </w:r>
                  <w:proofErr w:type="gramStart"/>
                  <w:r>
                    <w:rPr>
                      <w:rFonts w:ascii="Calibri" w:hAnsi="Calibri" w:cs="Calibri"/>
                      <w:color w:val="000000"/>
                    </w:rPr>
                    <w:t>react</w:t>
                  </w:r>
                  <w:proofErr w:type="gramEnd"/>
                  <w:r>
                    <w:rPr>
                      <w:rFonts w:ascii="Calibri" w:hAnsi="Calibri" w:cs="Calibri"/>
                      <w:color w:val="000000"/>
                    </w:rPr>
                    <w:t xml:space="preserve"> hook form in order to </w:t>
                  </w:r>
                  <w:proofErr w:type="spellStart"/>
                  <w:r>
                    <w:rPr>
                      <w:rFonts w:ascii="Calibri" w:hAnsi="Calibri" w:cs="Calibri"/>
                      <w:color w:val="000000"/>
                    </w:rPr>
                    <w:t>setValue</w:t>
                  </w:r>
                  <w:proofErr w:type="spellEnd"/>
                  <w:r>
                    <w:rPr>
                      <w:rFonts w:ascii="Calibri" w:hAnsi="Calibri" w:cs="Calibri"/>
                      <w:color w:val="000000"/>
                    </w:rPr>
                    <w:t xml:space="preserve"> when changes happen and then fetch those data via </w:t>
                  </w:r>
                  <w:proofErr w:type="spellStart"/>
                  <w:r>
                    <w:rPr>
                      <w:rFonts w:ascii="Calibri" w:hAnsi="Calibri" w:cs="Calibri"/>
                      <w:color w:val="000000"/>
                    </w:rPr>
                    <w:t>getValues</w:t>
                  </w:r>
                  <w:proofErr w:type="spellEnd"/>
                  <w:r>
                    <w:rPr>
                      <w:rFonts w:ascii="Calibri" w:hAnsi="Calibri" w:cs="Calibri"/>
                      <w:color w:val="000000"/>
                    </w:rPr>
                    <w:t xml:space="preserve"> when we have to save it and send to Bot</w:t>
                  </w:r>
                </w:p>
              </w:tc>
            </w:tr>
            <w:tr w:rsidR="00CE44AE" w14:paraId="46B606EA" w14:textId="77777777" w:rsidTr="00317633">
              <w:tc>
                <w:tcPr>
                  <w:tcW w:w="2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FFEA" w14:textId="77777777" w:rsidR="00CE44AE" w:rsidRDefault="00CE44AE" w:rsidP="00CE44AE">
                  <w:pPr>
                    <w:pStyle w:val="NormalWeb"/>
                    <w:spacing w:before="82" w:beforeAutospacing="0" w:after="0" w:afterAutospacing="0"/>
                    <w:ind w:left="110" w:right="398"/>
                  </w:pPr>
                  <w:r>
                    <w:rPr>
                      <w:rFonts w:ascii="Calibri" w:hAnsi="Calibri" w:cs="Calibri"/>
                      <w:b/>
                      <w:bCs/>
                      <w:color w:val="000000"/>
                    </w:rPr>
                    <w:t>Team Size</w:t>
                  </w:r>
                </w:p>
              </w:tc>
              <w:tc>
                <w:tcPr>
                  <w:tcW w:w="8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6A573" w14:textId="77777777" w:rsidR="00CE44AE" w:rsidRDefault="00CE44AE" w:rsidP="00CE44AE">
                  <w:pPr>
                    <w:pStyle w:val="NormalWeb"/>
                    <w:spacing w:before="0" w:beforeAutospacing="0" w:after="0" w:afterAutospacing="0"/>
                  </w:pPr>
                  <w:r>
                    <w:rPr>
                      <w:rFonts w:ascii="Calibri" w:hAnsi="Calibri" w:cs="Calibri"/>
                      <w:color w:val="000000"/>
                    </w:rPr>
                    <w:t>2</w:t>
                  </w:r>
                </w:p>
              </w:tc>
            </w:tr>
            <w:tr w:rsidR="00CE44AE" w14:paraId="56520D7F" w14:textId="77777777" w:rsidTr="00317633">
              <w:tc>
                <w:tcPr>
                  <w:tcW w:w="2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42C8D" w14:textId="77777777" w:rsidR="00CE44AE" w:rsidRDefault="00CE44AE" w:rsidP="00CE44AE">
                  <w:pPr>
                    <w:pStyle w:val="NormalWeb"/>
                    <w:spacing w:before="82" w:beforeAutospacing="0" w:after="0" w:afterAutospacing="0"/>
                    <w:ind w:left="110" w:right="398"/>
                  </w:pPr>
                  <w:r>
                    <w:rPr>
                      <w:rFonts w:ascii="Calibri" w:hAnsi="Calibri" w:cs="Calibri"/>
                      <w:b/>
                      <w:bCs/>
                      <w:color w:val="000000"/>
                    </w:rPr>
                    <w:t>Technical Stack</w:t>
                  </w:r>
                </w:p>
              </w:tc>
              <w:tc>
                <w:tcPr>
                  <w:tcW w:w="8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E0C7D" w14:textId="77777777" w:rsidR="00CE44AE" w:rsidRDefault="00CE44AE" w:rsidP="00CE44AE">
                  <w:pPr>
                    <w:pStyle w:val="NormalWeb"/>
                    <w:spacing w:before="0" w:beforeAutospacing="0" w:after="0" w:afterAutospacing="0"/>
                  </w:pPr>
                  <w:proofErr w:type="spellStart"/>
                  <w:r>
                    <w:rPr>
                      <w:rFonts w:ascii="Calibri" w:hAnsi="Calibri" w:cs="Calibri"/>
                      <w:color w:val="000000"/>
                    </w:rPr>
                    <w:t>React.Js</w:t>
                  </w:r>
                  <w:proofErr w:type="spellEnd"/>
                  <w:r>
                    <w:rPr>
                      <w:rFonts w:ascii="Calibri" w:hAnsi="Calibri" w:cs="Calibri"/>
                      <w:color w:val="000000"/>
                    </w:rPr>
                    <w:t>, Fluent-</w:t>
                  </w:r>
                  <w:proofErr w:type="gramStart"/>
                  <w:r>
                    <w:rPr>
                      <w:rFonts w:ascii="Calibri" w:hAnsi="Calibri" w:cs="Calibri"/>
                      <w:color w:val="000000"/>
                    </w:rPr>
                    <w:t>UI ,</w:t>
                  </w:r>
                  <w:proofErr w:type="gramEnd"/>
                  <w:r>
                    <w:rPr>
                      <w:rFonts w:ascii="Calibri" w:hAnsi="Calibri" w:cs="Calibri"/>
                      <w:color w:val="000000"/>
                    </w:rPr>
                    <w:t xml:space="preserve"> Material-UI, React-Hook-Forms, Web-Sockets</w:t>
                  </w:r>
                </w:p>
              </w:tc>
            </w:tr>
          </w:tbl>
          <w:tbl>
            <w:tblPr>
              <w:tblpPr w:leftFromText="180" w:rightFromText="180" w:vertAnchor="text" w:horzAnchor="margin" w:tblpXSpec="center" w:tblpY="1304"/>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0"/>
              <w:gridCol w:w="3006"/>
              <w:gridCol w:w="7499"/>
            </w:tblGrid>
            <w:tr w:rsidR="00317633" w14:paraId="293B5BC3" w14:textId="77777777" w:rsidTr="00317633">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D5E84" w14:textId="199B5B73" w:rsidR="00317633" w:rsidRDefault="00317633" w:rsidP="00317633">
                  <w:pPr>
                    <w:pStyle w:val="NormalWeb"/>
                    <w:spacing w:before="0" w:beforeAutospacing="0" w:after="0" w:afterAutospacing="0"/>
                  </w:pPr>
                  <w:r>
                    <w:rPr>
                      <w:rFonts w:ascii="Calibri" w:hAnsi="Calibri" w:cs="Calibri"/>
                      <w:b/>
                      <w:bCs/>
                      <w:color w:val="000000"/>
                    </w:rPr>
                    <w:t xml:space="preserve">Project </w:t>
                  </w:r>
                  <w:r w:rsidR="006503A5">
                    <w:rPr>
                      <w:rFonts w:ascii="Calibri" w:hAnsi="Calibri" w:cs="Calibri"/>
                      <w:b/>
                      <w:bCs/>
                      <w:color w:val="000000"/>
                    </w:rPr>
                    <w:t>6</w:t>
                  </w:r>
                  <w:r>
                    <w:rPr>
                      <w:rFonts w:ascii="Calibri" w:hAnsi="Calibri" w:cs="Calibri"/>
                      <w:b/>
                      <w:bCs/>
                      <w:color w:val="000000"/>
                    </w:rPr>
                    <w:t>:</w:t>
                  </w:r>
                </w:p>
              </w:tc>
              <w:tc>
                <w:tcPr>
                  <w:tcW w:w="7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FAA0C" w14:textId="77777777" w:rsidR="00317633" w:rsidRDefault="00317633" w:rsidP="00317633">
                  <w:pPr>
                    <w:pStyle w:val="NormalWeb"/>
                    <w:spacing w:before="0" w:beforeAutospacing="0" w:after="0" w:afterAutospacing="0"/>
                  </w:pPr>
                  <w:r>
                    <w:rPr>
                      <w:rFonts w:ascii="Calibri" w:hAnsi="Calibri" w:cs="Calibri"/>
                      <w:b/>
                      <w:bCs/>
                      <w:color w:val="000000"/>
                    </w:rPr>
                    <w:t>Debug Utility</w:t>
                  </w:r>
                </w:p>
              </w:tc>
            </w:tr>
            <w:tr w:rsidR="00317633" w14:paraId="304B1AF0" w14:textId="77777777" w:rsidTr="00317633">
              <w:trPr>
                <w:gridBefore w:val="1"/>
                <w:wBefore w:w="10" w:type="dxa"/>
              </w:trPr>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C13AA" w14:textId="77777777" w:rsidR="00317633" w:rsidRDefault="00317633" w:rsidP="00317633">
                  <w:pPr>
                    <w:pStyle w:val="NormalWeb"/>
                    <w:spacing w:before="0" w:beforeAutospacing="0" w:after="0" w:afterAutospacing="0"/>
                  </w:pPr>
                  <w:r>
                    <w:rPr>
                      <w:rFonts w:ascii="Calibri" w:hAnsi="Calibri" w:cs="Calibri"/>
                      <w:b/>
                      <w:bCs/>
                      <w:color w:val="000000"/>
                    </w:rPr>
                    <w:lastRenderedPageBreak/>
                    <w:t>Client</w:t>
                  </w:r>
                </w:p>
              </w:tc>
              <w:tc>
                <w:tcPr>
                  <w:tcW w:w="7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B5A11" w14:textId="77777777" w:rsidR="00317633" w:rsidRDefault="00317633" w:rsidP="00317633">
                  <w:pPr>
                    <w:pStyle w:val="NormalWeb"/>
                    <w:spacing w:before="0" w:beforeAutospacing="0" w:after="0" w:afterAutospacing="0"/>
                  </w:pPr>
                  <w:r>
                    <w:rPr>
                      <w:rFonts w:ascii="Calibri" w:hAnsi="Calibri" w:cs="Calibri"/>
                      <w:b/>
                      <w:bCs/>
                      <w:color w:val="000000"/>
                    </w:rPr>
                    <w:t>Miko</w:t>
                  </w:r>
                </w:p>
              </w:tc>
            </w:tr>
            <w:tr w:rsidR="00317633" w14:paraId="6E540B95" w14:textId="77777777" w:rsidTr="00317633">
              <w:trPr>
                <w:gridBefore w:val="1"/>
                <w:wBefore w:w="10" w:type="dxa"/>
              </w:trPr>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53E15" w14:textId="77777777" w:rsidR="00317633" w:rsidRDefault="00317633" w:rsidP="00317633">
                  <w:pPr>
                    <w:pStyle w:val="NormalWeb"/>
                    <w:spacing w:before="0" w:beforeAutospacing="0" w:after="0" w:afterAutospacing="0"/>
                  </w:pPr>
                  <w:r>
                    <w:rPr>
                      <w:rFonts w:ascii="Calibri" w:hAnsi="Calibri" w:cs="Calibri"/>
                      <w:b/>
                      <w:bCs/>
                      <w:color w:val="000000"/>
                    </w:rPr>
                    <w:t>Description:</w:t>
                  </w:r>
                </w:p>
              </w:tc>
              <w:tc>
                <w:tcPr>
                  <w:tcW w:w="7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B7DBF" w14:textId="77777777" w:rsidR="00317633" w:rsidRDefault="00317633" w:rsidP="00317633">
                  <w:pPr>
                    <w:pStyle w:val="NormalWeb"/>
                    <w:spacing w:before="0" w:beforeAutospacing="0" w:after="0" w:afterAutospacing="0"/>
                  </w:pPr>
                  <w:r>
                    <w:rPr>
                      <w:rFonts w:ascii="Calibri" w:hAnsi="Calibri" w:cs="Calibri"/>
                      <w:color w:val="000000"/>
                    </w:rPr>
                    <w:t>This project was made to receive debug logs from a Bot where we connected the bot via web sockets and user was able to receive logs form the bot</w:t>
                  </w:r>
                </w:p>
              </w:tc>
            </w:tr>
            <w:tr w:rsidR="00317633" w14:paraId="124AE862" w14:textId="77777777" w:rsidTr="00317633">
              <w:trPr>
                <w:gridBefore w:val="1"/>
                <w:wBefore w:w="10" w:type="dxa"/>
              </w:trPr>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D556E" w14:textId="77777777" w:rsidR="00317633" w:rsidRDefault="00317633" w:rsidP="00317633">
                  <w:pPr>
                    <w:pStyle w:val="NormalWeb"/>
                    <w:spacing w:before="48" w:beforeAutospacing="0" w:after="0" w:afterAutospacing="0"/>
                    <w:ind w:right="-90"/>
                  </w:pPr>
                  <w:proofErr w:type="gramStart"/>
                  <w:r>
                    <w:rPr>
                      <w:rFonts w:ascii="Calibri" w:hAnsi="Calibri" w:cs="Calibri"/>
                      <w:b/>
                      <w:bCs/>
                      <w:color w:val="000000"/>
                    </w:rPr>
                    <w:t>Responsibilities :</w:t>
                  </w:r>
                  <w:proofErr w:type="gramEnd"/>
                </w:p>
                <w:p w14:paraId="16D33202" w14:textId="77777777" w:rsidR="00317633" w:rsidRDefault="00317633" w:rsidP="00317633"/>
              </w:tc>
              <w:tc>
                <w:tcPr>
                  <w:tcW w:w="7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2306C" w14:textId="77777777" w:rsidR="00317633" w:rsidRDefault="00317633" w:rsidP="00317633">
                  <w:pPr>
                    <w:pStyle w:val="NormalWeb"/>
                    <w:numPr>
                      <w:ilvl w:val="0"/>
                      <w:numId w:val="20"/>
                    </w:numPr>
                    <w:spacing w:before="0" w:beforeAutospacing="0" w:after="0" w:afterAutospacing="0"/>
                    <w:textAlignment w:val="baseline"/>
                    <w:rPr>
                      <w:rFonts w:ascii="Calibri" w:hAnsi="Calibri" w:cs="Calibri"/>
                      <w:color w:val="000000"/>
                    </w:rPr>
                  </w:pPr>
                  <w:r>
                    <w:rPr>
                      <w:rFonts w:ascii="Calibri" w:hAnsi="Calibri" w:cs="Calibri"/>
                      <w:color w:val="000000"/>
                    </w:rPr>
                    <w:t>Create a login where we need to enter an IP with predefined strings and if the IP format was correct then we were able to login to the application through a port</w:t>
                  </w:r>
                </w:p>
                <w:p w14:paraId="037873D5" w14:textId="77777777" w:rsidR="00317633" w:rsidRDefault="00317633" w:rsidP="00317633">
                  <w:pPr>
                    <w:pStyle w:val="NormalWeb"/>
                    <w:numPr>
                      <w:ilvl w:val="0"/>
                      <w:numId w:val="20"/>
                    </w:numPr>
                    <w:spacing w:before="0" w:beforeAutospacing="0" w:after="0" w:afterAutospacing="0"/>
                    <w:textAlignment w:val="baseline"/>
                    <w:rPr>
                      <w:rFonts w:ascii="Calibri" w:hAnsi="Calibri" w:cs="Calibri"/>
                      <w:color w:val="000000"/>
                    </w:rPr>
                  </w:pPr>
                  <w:r>
                    <w:rPr>
                      <w:rFonts w:ascii="Calibri" w:hAnsi="Calibri" w:cs="Calibri"/>
                      <w:color w:val="000000"/>
                    </w:rPr>
                    <w:t>We need to select an application from the sidebar which has 3 options Install and Launch\Launch based on their status which was mapped via API</w:t>
                  </w:r>
                </w:p>
                <w:p w14:paraId="3F0068A1" w14:textId="77777777" w:rsidR="00317633" w:rsidRDefault="00317633" w:rsidP="00317633">
                  <w:pPr>
                    <w:pStyle w:val="NormalWeb"/>
                    <w:numPr>
                      <w:ilvl w:val="0"/>
                      <w:numId w:val="20"/>
                    </w:numPr>
                    <w:spacing w:before="0" w:beforeAutospacing="0" w:after="0" w:afterAutospacing="0"/>
                    <w:textAlignment w:val="baseline"/>
                    <w:rPr>
                      <w:rFonts w:ascii="Calibri" w:hAnsi="Calibri" w:cs="Calibri"/>
                      <w:color w:val="000000"/>
                    </w:rPr>
                  </w:pPr>
                  <w:r>
                    <w:rPr>
                      <w:rFonts w:ascii="Calibri" w:hAnsi="Calibri" w:cs="Calibri"/>
                      <w:color w:val="000000"/>
                    </w:rPr>
                    <w:t>When we select Install and launch send command should be used and a message should be sent in a port via web socket that this app is installed now and then when it launches it opens a black screen on the left where we can receive logs from the app/bot</w:t>
                  </w:r>
                </w:p>
                <w:p w14:paraId="0DBAAF73" w14:textId="77777777" w:rsidR="00317633" w:rsidRDefault="00317633" w:rsidP="00317633">
                  <w:pPr>
                    <w:pStyle w:val="NormalWeb"/>
                    <w:numPr>
                      <w:ilvl w:val="0"/>
                      <w:numId w:val="20"/>
                    </w:numPr>
                    <w:spacing w:before="0" w:beforeAutospacing="0" w:after="0" w:afterAutospacing="0"/>
                    <w:textAlignment w:val="baseline"/>
                    <w:rPr>
                      <w:rFonts w:ascii="Calibri" w:hAnsi="Calibri" w:cs="Calibri"/>
                      <w:color w:val="000000"/>
                    </w:rPr>
                  </w:pPr>
                  <w:r>
                    <w:rPr>
                      <w:rFonts w:ascii="Calibri" w:hAnsi="Calibri" w:cs="Calibri"/>
                      <w:color w:val="000000"/>
                    </w:rPr>
                    <w:t xml:space="preserve">The black screen was auto-scrollable to get to the latest log and there were three buttons for </w:t>
                  </w:r>
                  <w:proofErr w:type="gramStart"/>
                  <w:r>
                    <w:rPr>
                      <w:rFonts w:ascii="Calibri" w:hAnsi="Calibri" w:cs="Calibri"/>
                      <w:color w:val="000000"/>
                    </w:rPr>
                    <w:t>clear(</w:t>
                  </w:r>
                  <w:proofErr w:type="gramEnd"/>
                  <w:r>
                    <w:rPr>
                      <w:rFonts w:ascii="Calibri" w:hAnsi="Calibri" w:cs="Calibri"/>
                      <w:color w:val="000000"/>
                    </w:rPr>
                    <w:t>clearing the logs), Pause Scroll( to pause the auto-scroll feature and check the previous logs from top) and export logs which has predefined string as date and name of app for name of the file when it is exported</w:t>
                  </w:r>
                </w:p>
                <w:p w14:paraId="4DE982C7" w14:textId="77777777" w:rsidR="00317633" w:rsidRDefault="00317633" w:rsidP="00317633">
                  <w:pPr>
                    <w:pStyle w:val="NormalWeb"/>
                    <w:numPr>
                      <w:ilvl w:val="0"/>
                      <w:numId w:val="20"/>
                    </w:numPr>
                    <w:spacing w:before="0" w:beforeAutospacing="0" w:after="0" w:afterAutospacing="0"/>
                    <w:textAlignment w:val="baseline"/>
                    <w:rPr>
                      <w:rFonts w:ascii="Calibri" w:hAnsi="Calibri" w:cs="Calibri"/>
                      <w:color w:val="000000"/>
                    </w:rPr>
                  </w:pPr>
                  <w:r>
                    <w:rPr>
                      <w:rFonts w:ascii="Calibri" w:hAnsi="Calibri" w:cs="Calibri"/>
                      <w:color w:val="000000"/>
                    </w:rPr>
                    <w:t xml:space="preserve">At </w:t>
                  </w:r>
                  <w:proofErr w:type="gramStart"/>
                  <w:r>
                    <w:rPr>
                      <w:rFonts w:ascii="Calibri" w:hAnsi="Calibri" w:cs="Calibri"/>
                      <w:color w:val="000000"/>
                    </w:rPr>
                    <w:t>last</w:t>
                  </w:r>
                  <w:proofErr w:type="gramEnd"/>
                  <w:r>
                    <w:rPr>
                      <w:rFonts w:ascii="Calibri" w:hAnsi="Calibri" w:cs="Calibri"/>
                      <w:color w:val="000000"/>
                    </w:rPr>
                    <w:t xml:space="preserve"> we have disconnect button to stop connection with the bot/app</w:t>
                  </w:r>
                </w:p>
              </w:tc>
            </w:tr>
            <w:tr w:rsidR="00317633" w14:paraId="5E65B058" w14:textId="77777777" w:rsidTr="00317633">
              <w:trPr>
                <w:gridBefore w:val="1"/>
                <w:wBefore w:w="10" w:type="dxa"/>
              </w:trPr>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1B424" w14:textId="77777777" w:rsidR="00317633" w:rsidRDefault="00317633" w:rsidP="00317633">
                  <w:pPr>
                    <w:pStyle w:val="NormalWeb"/>
                    <w:spacing w:before="82" w:beforeAutospacing="0" w:after="0" w:afterAutospacing="0"/>
                    <w:ind w:left="110" w:right="398"/>
                  </w:pPr>
                  <w:r>
                    <w:rPr>
                      <w:rFonts w:ascii="Calibri" w:hAnsi="Calibri" w:cs="Calibri"/>
                      <w:b/>
                      <w:bCs/>
                      <w:color w:val="000000"/>
                    </w:rPr>
                    <w:t>Team Size</w:t>
                  </w:r>
                </w:p>
              </w:tc>
              <w:tc>
                <w:tcPr>
                  <w:tcW w:w="7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8C04A" w14:textId="77777777" w:rsidR="00317633" w:rsidRDefault="00317633" w:rsidP="00317633">
                  <w:pPr>
                    <w:pStyle w:val="NormalWeb"/>
                    <w:spacing w:before="0" w:beforeAutospacing="0" w:after="0" w:afterAutospacing="0"/>
                  </w:pPr>
                  <w:r>
                    <w:rPr>
                      <w:rFonts w:ascii="Calibri" w:hAnsi="Calibri" w:cs="Calibri"/>
                      <w:color w:val="000000"/>
                    </w:rPr>
                    <w:t>1</w:t>
                  </w:r>
                </w:p>
              </w:tc>
            </w:tr>
            <w:tr w:rsidR="00317633" w14:paraId="6437A633" w14:textId="77777777" w:rsidTr="00317633">
              <w:trPr>
                <w:gridBefore w:val="1"/>
                <w:wBefore w:w="10" w:type="dxa"/>
                <w:trHeight w:val="543"/>
              </w:trPr>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B1B86" w14:textId="77777777" w:rsidR="00317633" w:rsidRDefault="00317633" w:rsidP="00317633">
                  <w:pPr>
                    <w:pStyle w:val="NormalWeb"/>
                    <w:spacing w:before="82" w:beforeAutospacing="0" w:after="0" w:afterAutospacing="0"/>
                    <w:ind w:left="110" w:right="398"/>
                  </w:pPr>
                  <w:r>
                    <w:rPr>
                      <w:rFonts w:ascii="Calibri" w:hAnsi="Calibri" w:cs="Calibri"/>
                      <w:b/>
                      <w:bCs/>
                      <w:color w:val="000000"/>
                    </w:rPr>
                    <w:t>Technical Stack</w:t>
                  </w:r>
                </w:p>
              </w:tc>
              <w:tc>
                <w:tcPr>
                  <w:tcW w:w="7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BD1AC" w14:textId="77777777" w:rsidR="00317633" w:rsidRDefault="00317633" w:rsidP="00317633">
                  <w:pPr>
                    <w:pStyle w:val="NormalWeb"/>
                    <w:spacing w:before="0" w:beforeAutospacing="0" w:after="0" w:afterAutospacing="0"/>
                  </w:pPr>
                  <w:proofErr w:type="spellStart"/>
                  <w:r>
                    <w:rPr>
                      <w:rFonts w:ascii="Calibri" w:hAnsi="Calibri" w:cs="Calibri"/>
                      <w:color w:val="000000"/>
                    </w:rPr>
                    <w:t>React.Js</w:t>
                  </w:r>
                  <w:proofErr w:type="spellEnd"/>
                  <w:r>
                    <w:rPr>
                      <w:rFonts w:ascii="Calibri" w:hAnsi="Calibri" w:cs="Calibri"/>
                      <w:color w:val="000000"/>
                    </w:rPr>
                    <w:t>, Material-</w:t>
                  </w:r>
                  <w:proofErr w:type="spellStart"/>
                  <w:proofErr w:type="gramStart"/>
                  <w:r>
                    <w:rPr>
                      <w:rFonts w:ascii="Calibri" w:hAnsi="Calibri" w:cs="Calibri"/>
                      <w:color w:val="000000"/>
                    </w:rPr>
                    <w:t>UI,Web</w:t>
                  </w:r>
                  <w:proofErr w:type="spellEnd"/>
                  <w:proofErr w:type="gramEnd"/>
                  <w:r>
                    <w:rPr>
                      <w:rFonts w:ascii="Calibri" w:hAnsi="Calibri" w:cs="Calibri"/>
                      <w:color w:val="000000"/>
                    </w:rPr>
                    <w:t>-Sockets</w:t>
                  </w:r>
                </w:p>
              </w:tc>
            </w:tr>
          </w:tbl>
          <w:p w14:paraId="6D4123D0" w14:textId="0B2F0ACA" w:rsidR="00317633" w:rsidRDefault="00317633" w:rsidP="00317633">
            <w:pPr>
              <w:spacing w:after="240"/>
            </w:pPr>
          </w:p>
          <w:tbl>
            <w:tblPr>
              <w:tblW w:w="0" w:type="auto"/>
              <w:tblInd w:w="125" w:type="dxa"/>
              <w:tblLayout w:type="fixed"/>
              <w:tblCellMar>
                <w:top w:w="15" w:type="dxa"/>
                <w:left w:w="15" w:type="dxa"/>
                <w:bottom w:w="15" w:type="dxa"/>
                <w:right w:w="15" w:type="dxa"/>
              </w:tblCellMar>
              <w:tblLook w:val="04A0" w:firstRow="1" w:lastRow="0" w:firstColumn="1" w:lastColumn="0" w:noHBand="0" w:noVBand="1"/>
            </w:tblPr>
            <w:tblGrid>
              <w:gridCol w:w="2828"/>
              <w:gridCol w:w="7663"/>
            </w:tblGrid>
            <w:tr w:rsidR="00CE44AE" w14:paraId="411A9949" w14:textId="77777777" w:rsidTr="00317633">
              <w:trPr>
                <w:trHeight w:val="435"/>
              </w:trPr>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9B512" w14:textId="082EEC89" w:rsidR="00CE44AE" w:rsidRDefault="00CE44AE" w:rsidP="00CE44AE">
                  <w:pPr>
                    <w:pStyle w:val="NormalWeb"/>
                    <w:spacing w:beforeAutospacing="0" w:after="0" w:afterAutospacing="0"/>
                    <w:ind w:right="482"/>
                  </w:pPr>
                  <w:r>
                    <w:rPr>
                      <w:rFonts w:ascii="Calibri" w:hAnsi="Calibri" w:cs="Calibri"/>
                      <w:b/>
                      <w:bCs/>
                      <w:color w:val="000000"/>
                    </w:rPr>
                    <w:t xml:space="preserve">Project </w:t>
                  </w:r>
                  <w:r w:rsidR="006503A5">
                    <w:rPr>
                      <w:rFonts w:ascii="Calibri" w:hAnsi="Calibri" w:cs="Calibri"/>
                      <w:b/>
                      <w:bCs/>
                      <w:color w:val="000000"/>
                    </w:rPr>
                    <w:t>7:</w:t>
                  </w:r>
                </w:p>
              </w:tc>
              <w:tc>
                <w:tcPr>
                  <w:tcW w:w="7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437B9" w14:textId="77777777" w:rsidR="00CE44AE" w:rsidRDefault="00CE44AE" w:rsidP="00CE44AE">
                  <w:pPr>
                    <w:pStyle w:val="NormalWeb"/>
                    <w:shd w:val="clear" w:color="auto" w:fill="FFFFFF"/>
                    <w:spacing w:before="0" w:beforeAutospacing="0" w:after="80" w:afterAutospacing="0"/>
                    <w:ind w:right="520"/>
                  </w:pPr>
                  <w:r>
                    <w:rPr>
                      <w:rFonts w:ascii="Calibri" w:hAnsi="Calibri" w:cs="Calibri"/>
                      <w:color w:val="000000"/>
                    </w:rPr>
                    <w:t>NTTS (</w:t>
                  </w:r>
                  <w:proofErr w:type="spellStart"/>
                  <w:r>
                    <w:rPr>
                      <w:rFonts w:ascii="Calibri" w:hAnsi="Calibri" w:cs="Calibri"/>
                      <w:color w:val="000000"/>
                    </w:rPr>
                    <w:t>Nimap</w:t>
                  </w:r>
                  <w:proofErr w:type="spellEnd"/>
                  <w:r>
                    <w:rPr>
                      <w:rFonts w:ascii="Calibri" w:hAnsi="Calibri" w:cs="Calibri"/>
                      <w:color w:val="000000"/>
                    </w:rPr>
                    <w:t xml:space="preserve"> Talent Transformation System)</w:t>
                  </w:r>
                </w:p>
              </w:tc>
            </w:tr>
            <w:tr w:rsidR="00CE44AE" w14:paraId="677F2FD9" w14:textId="77777777" w:rsidTr="00317633">
              <w:trPr>
                <w:trHeight w:val="2340"/>
              </w:trPr>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760A2" w14:textId="77777777" w:rsidR="00CE44AE" w:rsidRDefault="00CE44AE" w:rsidP="00CE44AE">
                  <w:pPr>
                    <w:pStyle w:val="NormalWeb"/>
                    <w:spacing w:before="900" w:beforeAutospacing="0" w:after="0" w:afterAutospacing="0"/>
                  </w:pPr>
                  <w:r>
                    <w:rPr>
                      <w:rFonts w:ascii="Calibri" w:hAnsi="Calibri" w:cs="Calibri"/>
                      <w:b/>
                      <w:bCs/>
                      <w:color w:val="000000"/>
                    </w:rPr>
                    <w:t xml:space="preserve"> Description:</w:t>
                  </w:r>
                </w:p>
              </w:tc>
              <w:tc>
                <w:tcPr>
                  <w:tcW w:w="7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2FBE5" w14:textId="77777777" w:rsidR="00CE44AE" w:rsidRDefault="00CE44AE" w:rsidP="00CE44AE">
                  <w:pPr>
                    <w:pStyle w:val="NormalWeb"/>
                    <w:shd w:val="clear" w:color="auto" w:fill="FFFFFF"/>
                    <w:spacing w:before="360" w:beforeAutospacing="0" w:after="0" w:afterAutospacing="0" w:line="0" w:lineRule="auto"/>
                  </w:pPr>
                  <w:proofErr w:type="spellStart"/>
                  <w:r>
                    <w:rPr>
                      <w:rFonts w:ascii="Calibri" w:hAnsi="Calibri" w:cs="Calibri"/>
                      <w:color w:val="000000"/>
                    </w:rPr>
                    <w:t>Ntts</w:t>
                  </w:r>
                  <w:proofErr w:type="spellEnd"/>
                  <w:r>
                    <w:rPr>
                      <w:rFonts w:ascii="Calibri" w:hAnsi="Calibri" w:cs="Calibri"/>
                      <w:color w:val="000000"/>
                    </w:rPr>
                    <w:t xml:space="preserve"> website is an employee management website which is</w:t>
                  </w:r>
                </w:p>
                <w:p w14:paraId="6D46603F" w14:textId="77777777" w:rsidR="00CE44AE" w:rsidRDefault="00CE44AE" w:rsidP="00CE44AE">
                  <w:pPr>
                    <w:pStyle w:val="NormalWeb"/>
                    <w:shd w:val="clear" w:color="auto" w:fill="FFFFFF"/>
                    <w:spacing w:before="0" w:beforeAutospacing="0" w:afterAutospacing="0" w:line="0" w:lineRule="auto"/>
                  </w:pPr>
                  <w:r>
                    <w:rPr>
                      <w:rFonts w:ascii="Calibri" w:hAnsi="Calibri" w:cs="Calibri"/>
                      <w:color w:val="000000"/>
                    </w:rPr>
                    <w:t xml:space="preserve">based on React </w:t>
                  </w:r>
                  <w:proofErr w:type="spellStart"/>
                  <w:proofErr w:type="gramStart"/>
                  <w:r>
                    <w:rPr>
                      <w:rFonts w:ascii="Calibri" w:hAnsi="Calibri" w:cs="Calibri"/>
                      <w:color w:val="000000"/>
                    </w:rPr>
                    <w:t>JS,Redux</w:t>
                  </w:r>
                  <w:proofErr w:type="spellEnd"/>
                  <w:proofErr w:type="gramEnd"/>
                  <w:r>
                    <w:rPr>
                      <w:rFonts w:ascii="Calibri" w:hAnsi="Calibri" w:cs="Calibri"/>
                      <w:color w:val="000000"/>
                    </w:rPr>
                    <w:t xml:space="preserve"> ,Django and </w:t>
                  </w:r>
                  <w:proofErr w:type="spellStart"/>
                  <w:r>
                    <w:rPr>
                      <w:rFonts w:ascii="Calibri" w:hAnsi="Calibri" w:cs="Calibri"/>
                      <w:color w:val="000000"/>
                    </w:rPr>
                    <w:t>PostgreSQL.It</w:t>
                  </w:r>
                  <w:proofErr w:type="spellEnd"/>
                  <w:r>
                    <w:rPr>
                      <w:rFonts w:ascii="Calibri" w:hAnsi="Calibri" w:cs="Calibri"/>
                      <w:color w:val="000000"/>
                    </w:rPr>
                    <w:t xml:space="preserve"> consists of</w:t>
                  </w:r>
                </w:p>
                <w:p w14:paraId="3FE74BD8" w14:textId="77777777" w:rsidR="00CE44AE" w:rsidRDefault="00CE44AE" w:rsidP="00CE44AE">
                  <w:pPr>
                    <w:pStyle w:val="NormalWeb"/>
                    <w:numPr>
                      <w:ilvl w:val="0"/>
                      <w:numId w:val="21"/>
                    </w:numPr>
                    <w:shd w:val="clear" w:color="auto" w:fill="FFFFFF"/>
                    <w:spacing w:before="360" w:beforeAutospacing="0" w:after="0" w:afterAutospacing="0"/>
                    <w:textAlignment w:val="baseline"/>
                    <w:rPr>
                      <w:rFonts w:ascii="Calibri" w:hAnsi="Calibri" w:cs="Calibri"/>
                      <w:color w:val="000000"/>
                    </w:rPr>
                  </w:pPr>
                  <w:r>
                    <w:rPr>
                      <w:rFonts w:ascii="Calibri" w:hAnsi="Calibri" w:cs="Calibri"/>
                      <w:color w:val="000000"/>
                    </w:rPr>
                    <w:t xml:space="preserve">User Login Portal where user </w:t>
                  </w:r>
                  <w:proofErr w:type="gramStart"/>
                  <w:r>
                    <w:rPr>
                      <w:rFonts w:ascii="Calibri" w:hAnsi="Calibri" w:cs="Calibri"/>
                      <w:color w:val="000000"/>
                    </w:rPr>
                    <w:t>login ,</w:t>
                  </w:r>
                  <w:proofErr w:type="gramEnd"/>
                  <w:r>
                    <w:rPr>
                      <w:rFonts w:ascii="Calibri" w:hAnsi="Calibri" w:cs="Calibri"/>
                      <w:color w:val="000000"/>
                    </w:rPr>
                    <w:t xml:space="preserve"> update his task and assignment and then he can submit the assignment.</w:t>
                  </w:r>
                </w:p>
                <w:p w14:paraId="27557A28" w14:textId="77777777" w:rsidR="00CE44AE" w:rsidRDefault="00CE44AE" w:rsidP="00CE44AE">
                  <w:pPr>
                    <w:pStyle w:val="NormalWeb"/>
                    <w:numPr>
                      <w:ilvl w:val="0"/>
                      <w:numId w:val="21"/>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 xml:space="preserve">An Admin login section where admin can add a new </w:t>
                  </w:r>
                  <w:proofErr w:type="spellStart"/>
                  <w:proofErr w:type="gramStart"/>
                  <w:r>
                    <w:rPr>
                      <w:rFonts w:ascii="Calibri" w:hAnsi="Calibri" w:cs="Calibri"/>
                      <w:color w:val="000000"/>
                    </w:rPr>
                    <w:t>user,assign</w:t>
                  </w:r>
                  <w:proofErr w:type="spellEnd"/>
                  <w:proofErr w:type="gramEnd"/>
                  <w:r>
                    <w:rPr>
                      <w:rFonts w:ascii="Calibri" w:hAnsi="Calibri" w:cs="Calibri"/>
                      <w:color w:val="000000"/>
                    </w:rPr>
                    <w:t xml:space="preserve"> him the technology and topic related to the technology.</w:t>
                  </w:r>
                </w:p>
                <w:p w14:paraId="153C1E76" w14:textId="77777777" w:rsidR="00CE44AE" w:rsidRDefault="00CE44AE" w:rsidP="00CE44AE">
                  <w:pPr>
                    <w:pStyle w:val="NormalWeb"/>
                    <w:numPr>
                      <w:ilvl w:val="0"/>
                      <w:numId w:val="21"/>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A Mentor login section where the mentor can review the</w:t>
                  </w:r>
                </w:p>
                <w:p w14:paraId="3E6944BF" w14:textId="77777777" w:rsidR="00CE44AE" w:rsidRDefault="00CE44AE" w:rsidP="00CE44AE">
                  <w:pPr>
                    <w:pStyle w:val="NormalWeb"/>
                    <w:shd w:val="clear" w:color="auto" w:fill="FFFFFF"/>
                    <w:spacing w:before="0" w:beforeAutospacing="0" w:after="0" w:afterAutospacing="0"/>
                    <w:ind w:left="720"/>
                  </w:pPr>
                  <w:proofErr w:type="gramStart"/>
                  <w:r>
                    <w:rPr>
                      <w:rFonts w:ascii="Calibri" w:hAnsi="Calibri" w:cs="Calibri"/>
                      <w:color w:val="000000"/>
                    </w:rPr>
                    <w:t>assignment ,views</w:t>
                  </w:r>
                  <w:proofErr w:type="gramEnd"/>
                  <w:r>
                    <w:rPr>
                      <w:rFonts w:ascii="Calibri" w:hAnsi="Calibri" w:cs="Calibri"/>
                      <w:color w:val="000000"/>
                    </w:rPr>
                    <w:t xml:space="preserve"> the topics assigned to the user and they can update the status.</w:t>
                  </w:r>
                </w:p>
              </w:tc>
            </w:tr>
            <w:tr w:rsidR="00CE44AE" w14:paraId="43C4BDC0" w14:textId="77777777" w:rsidTr="00317633">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B7738" w14:textId="1E06DBE7" w:rsidR="00CE44AE" w:rsidRDefault="00CE44AE" w:rsidP="00CE44AE">
                  <w:pPr>
                    <w:pStyle w:val="NormalWeb"/>
                    <w:spacing w:before="48" w:beforeAutospacing="0" w:after="0" w:afterAutospacing="0"/>
                    <w:ind w:right="-90"/>
                  </w:pPr>
                  <w:r>
                    <w:rPr>
                      <w:rFonts w:ascii="Calibri" w:hAnsi="Calibri" w:cs="Calibri"/>
                      <w:b/>
                      <w:bCs/>
                      <w:color w:val="000000"/>
                    </w:rPr>
                    <w:t> </w:t>
                  </w:r>
                  <w:proofErr w:type="gramStart"/>
                  <w:r>
                    <w:rPr>
                      <w:rFonts w:ascii="Calibri" w:hAnsi="Calibri" w:cs="Calibri"/>
                      <w:b/>
                      <w:bCs/>
                      <w:color w:val="000000"/>
                    </w:rPr>
                    <w:t xml:space="preserve">Responsibilities </w:t>
                  </w:r>
                  <w:r>
                    <w:rPr>
                      <w:rFonts w:ascii="Calibri" w:hAnsi="Calibri" w:cs="Calibri"/>
                      <w:b/>
                      <w:bCs/>
                      <w:color w:val="000000"/>
                      <w:u w:val="single"/>
                    </w:rPr>
                    <w:t>:</w:t>
                  </w:r>
                  <w:proofErr w:type="gramEnd"/>
                </w:p>
              </w:tc>
              <w:tc>
                <w:tcPr>
                  <w:tcW w:w="7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5B95" w14:textId="77777777" w:rsidR="00CE44AE" w:rsidRDefault="00CE44AE" w:rsidP="00CE44AE">
                  <w:pPr>
                    <w:pStyle w:val="NormalWeb"/>
                    <w:spacing w:before="0" w:beforeAutospacing="0" w:after="0" w:afterAutospacing="0"/>
                  </w:pPr>
                  <w:r>
                    <w:rPr>
                      <w:rFonts w:ascii="Calibri" w:hAnsi="Calibri" w:cs="Calibri"/>
                      <w:color w:val="000000"/>
                    </w:rPr>
                    <w:t xml:space="preserve">Requirement </w:t>
                  </w:r>
                  <w:proofErr w:type="spellStart"/>
                  <w:proofErr w:type="gramStart"/>
                  <w:r>
                    <w:rPr>
                      <w:rFonts w:ascii="Calibri" w:hAnsi="Calibri" w:cs="Calibri"/>
                      <w:color w:val="000000"/>
                    </w:rPr>
                    <w:t>Analysis,designing</w:t>
                  </w:r>
                  <w:proofErr w:type="spellEnd"/>
                  <w:proofErr w:type="gramEnd"/>
                  <w:r>
                    <w:rPr>
                      <w:rFonts w:ascii="Calibri" w:hAnsi="Calibri" w:cs="Calibri"/>
                      <w:color w:val="000000"/>
                    </w:rPr>
                    <w:t>, coding, deployment.</w:t>
                  </w:r>
                </w:p>
                <w:p w14:paraId="293B64D5" w14:textId="77777777" w:rsidR="00CE44AE" w:rsidRDefault="00CE44AE" w:rsidP="00CE44AE">
                  <w:pPr>
                    <w:pStyle w:val="NormalWeb"/>
                    <w:numPr>
                      <w:ilvl w:val="0"/>
                      <w:numId w:val="22"/>
                    </w:numPr>
                    <w:spacing w:before="0" w:beforeAutospacing="0" w:after="0" w:afterAutospacing="0"/>
                    <w:textAlignment w:val="baseline"/>
                    <w:rPr>
                      <w:rFonts w:ascii="Calibri" w:hAnsi="Calibri" w:cs="Calibri"/>
                      <w:color w:val="000000"/>
                    </w:rPr>
                  </w:pPr>
                  <w:proofErr w:type="spellStart"/>
                  <w:r>
                    <w:rPr>
                      <w:rFonts w:ascii="Calibri" w:hAnsi="Calibri" w:cs="Calibri"/>
                      <w:color w:val="000000"/>
                    </w:rPr>
                    <w:t>RestApi</w:t>
                  </w:r>
                  <w:proofErr w:type="spellEnd"/>
                  <w:r>
                    <w:rPr>
                      <w:rFonts w:ascii="Calibri" w:hAnsi="Calibri" w:cs="Calibri"/>
                      <w:color w:val="000000"/>
                    </w:rPr>
                    <w:t xml:space="preserve"> complex data mapping to frontend</w:t>
                  </w:r>
                </w:p>
                <w:p w14:paraId="6698030A" w14:textId="77777777" w:rsidR="00CE44AE" w:rsidRDefault="00CE44AE" w:rsidP="00CE44AE">
                  <w:pPr>
                    <w:pStyle w:val="NormalWeb"/>
                    <w:numPr>
                      <w:ilvl w:val="0"/>
                      <w:numId w:val="22"/>
                    </w:numPr>
                    <w:spacing w:before="0" w:beforeAutospacing="0" w:after="0" w:afterAutospacing="0"/>
                    <w:textAlignment w:val="baseline"/>
                    <w:rPr>
                      <w:rFonts w:ascii="Calibri" w:hAnsi="Calibri" w:cs="Calibri"/>
                      <w:color w:val="000000"/>
                    </w:rPr>
                  </w:pPr>
                  <w:r>
                    <w:rPr>
                      <w:rFonts w:ascii="Calibri" w:hAnsi="Calibri" w:cs="Calibri"/>
                      <w:color w:val="000000"/>
                    </w:rPr>
                    <w:t>Working on Modal and presenting data respectively through API.</w:t>
                  </w:r>
                </w:p>
                <w:p w14:paraId="70B9714B" w14:textId="77777777" w:rsidR="00CE44AE" w:rsidRDefault="00CE44AE" w:rsidP="00CE44AE">
                  <w:pPr>
                    <w:pStyle w:val="NormalWeb"/>
                    <w:numPr>
                      <w:ilvl w:val="0"/>
                      <w:numId w:val="22"/>
                    </w:numPr>
                    <w:spacing w:before="0" w:beforeAutospacing="0" w:after="0" w:afterAutospacing="0"/>
                    <w:textAlignment w:val="baseline"/>
                    <w:rPr>
                      <w:rFonts w:ascii="Calibri" w:hAnsi="Calibri" w:cs="Calibri"/>
                      <w:color w:val="000000"/>
                    </w:rPr>
                  </w:pPr>
                  <w:r>
                    <w:rPr>
                      <w:rFonts w:ascii="Calibri" w:hAnsi="Calibri" w:cs="Calibri"/>
                      <w:color w:val="000000"/>
                    </w:rPr>
                    <w:t xml:space="preserve">Using </w:t>
                  </w:r>
                  <w:proofErr w:type="spellStart"/>
                  <w:proofErr w:type="gramStart"/>
                  <w:r>
                    <w:rPr>
                      <w:rFonts w:ascii="Calibri" w:hAnsi="Calibri" w:cs="Calibri"/>
                      <w:color w:val="000000"/>
                    </w:rPr>
                    <w:t>Css,Grid</w:t>
                  </w:r>
                  <w:proofErr w:type="spellEnd"/>
                  <w:proofErr w:type="gramEnd"/>
                  <w:r>
                    <w:rPr>
                      <w:rFonts w:ascii="Calibri" w:hAnsi="Calibri" w:cs="Calibri"/>
                      <w:color w:val="000000"/>
                    </w:rPr>
                    <w:t xml:space="preserve"> system to show data in a proper format and correct alignment</w:t>
                  </w:r>
                </w:p>
                <w:p w14:paraId="153C4236" w14:textId="77777777" w:rsidR="00CE44AE" w:rsidRDefault="00CE44AE" w:rsidP="00CE44AE">
                  <w:pPr>
                    <w:pStyle w:val="NormalWeb"/>
                    <w:numPr>
                      <w:ilvl w:val="0"/>
                      <w:numId w:val="22"/>
                    </w:numPr>
                    <w:spacing w:before="0" w:beforeAutospacing="0" w:after="0" w:afterAutospacing="0"/>
                    <w:textAlignment w:val="baseline"/>
                    <w:rPr>
                      <w:rFonts w:ascii="Calibri" w:hAnsi="Calibri" w:cs="Calibri"/>
                      <w:color w:val="000000"/>
                    </w:rPr>
                  </w:pPr>
                  <w:r>
                    <w:rPr>
                      <w:rFonts w:ascii="Calibri" w:hAnsi="Calibri" w:cs="Calibri"/>
                      <w:color w:val="000000"/>
                    </w:rPr>
                    <w:t xml:space="preserve">Implementing logic of </w:t>
                  </w:r>
                  <w:proofErr w:type="gramStart"/>
                  <w:r>
                    <w:rPr>
                      <w:rFonts w:ascii="Calibri" w:hAnsi="Calibri" w:cs="Calibri"/>
                      <w:color w:val="000000"/>
                    </w:rPr>
                    <w:t>searching ,sorting</w:t>
                  </w:r>
                  <w:proofErr w:type="gramEnd"/>
                  <w:r>
                    <w:rPr>
                      <w:rFonts w:ascii="Calibri" w:hAnsi="Calibri" w:cs="Calibri"/>
                      <w:color w:val="000000"/>
                    </w:rPr>
                    <w:t xml:space="preserve"> &amp; filter from the frontend side</w:t>
                  </w:r>
                </w:p>
              </w:tc>
            </w:tr>
            <w:tr w:rsidR="00CE44AE" w14:paraId="32912146" w14:textId="77777777" w:rsidTr="00317633">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4810" w14:textId="6F760767" w:rsidR="00CE44AE" w:rsidRDefault="00CE44AE" w:rsidP="006503A5">
                  <w:pPr>
                    <w:pStyle w:val="NormalWeb"/>
                    <w:spacing w:before="82" w:beforeAutospacing="0" w:after="0" w:afterAutospacing="0"/>
                    <w:ind w:right="398"/>
                  </w:pPr>
                  <w:r>
                    <w:rPr>
                      <w:rFonts w:ascii="Calibri" w:hAnsi="Calibri" w:cs="Calibri"/>
                      <w:b/>
                      <w:bCs/>
                      <w:color w:val="000000"/>
                    </w:rPr>
                    <w:lastRenderedPageBreak/>
                    <w:t>Team Size</w:t>
                  </w:r>
                </w:p>
              </w:tc>
              <w:tc>
                <w:tcPr>
                  <w:tcW w:w="7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97B6F" w14:textId="77777777" w:rsidR="00CE44AE" w:rsidRDefault="00CE44AE" w:rsidP="00CE44AE">
                  <w:pPr>
                    <w:pStyle w:val="NormalWeb"/>
                    <w:spacing w:before="0" w:beforeAutospacing="0" w:after="0" w:afterAutospacing="0"/>
                  </w:pPr>
                  <w:r>
                    <w:rPr>
                      <w:rFonts w:ascii="Calibri" w:hAnsi="Calibri" w:cs="Calibri"/>
                      <w:color w:val="000000"/>
                    </w:rPr>
                    <w:t xml:space="preserve"> 5</w:t>
                  </w:r>
                </w:p>
              </w:tc>
            </w:tr>
            <w:tr w:rsidR="00CE44AE" w14:paraId="150088A9" w14:textId="77777777" w:rsidTr="00317633">
              <w:trPr>
                <w:trHeight w:val="585"/>
              </w:trPr>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64D01" w14:textId="77777777" w:rsidR="00CE44AE" w:rsidRDefault="00CE44AE" w:rsidP="006503A5">
                  <w:pPr>
                    <w:pStyle w:val="NormalWeb"/>
                    <w:spacing w:before="82" w:beforeAutospacing="0" w:after="0" w:afterAutospacing="0"/>
                    <w:ind w:right="398"/>
                  </w:pPr>
                  <w:r>
                    <w:rPr>
                      <w:rFonts w:ascii="Calibri" w:hAnsi="Calibri" w:cs="Calibri"/>
                      <w:b/>
                      <w:bCs/>
                      <w:color w:val="000000"/>
                    </w:rPr>
                    <w:t>Technical Stack </w:t>
                  </w:r>
                </w:p>
              </w:tc>
              <w:tc>
                <w:tcPr>
                  <w:tcW w:w="7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4D948" w14:textId="77777777" w:rsidR="00CE44AE" w:rsidRDefault="00CE44AE" w:rsidP="00CE44AE">
                  <w:pPr>
                    <w:pStyle w:val="NormalWeb"/>
                    <w:spacing w:before="82" w:beforeAutospacing="0" w:after="0" w:afterAutospacing="0"/>
                    <w:ind w:right="398"/>
                  </w:pPr>
                  <w:r>
                    <w:rPr>
                      <w:rFonts w:ascii="Calibri" w:hAnsi="Calibri" w:cs="Calibri"/>
                      <w:color w:val="000000"/>
                    </w:rPr>
                    <w:t>Html</w:t>
                  </w:r>
                  <w:proofErr w:type="gramStart"/>
                  <w:r>
                    <w:rPr>
                      <w:rFonts w:ascii="Calibri" w:hAnsi="Calibri" w:cs="Calibri"/>
                      <w:color w:val="000000"/>
                    </w:rPr>
                    <w:t>5 ,</w:t>
                  </w:r>
                  <w:proofErr w:type="gramEnd"/>
                  <w:r>
                    <w:rPr>
                      <w:rFonts w:ascii="Calibri" w:hAnsi="Calibri" w:cs="Calibri"/>
                      <w:color w:val="000000"/>
                    </w:rPr>
                    <w:t xml:space="preserve"> Css3 ,</w:t>
                  </w:r>
                  <w:proofErr w:type="spellStart"/>
                  <w:r>
                    <w:rPr>
                      <w:rFonts w:ascii="Calibri" w:hAnsi="Calibri" w:cs="Calibri"/>
                      <w:color w:val="000000"/>
                    </w:rPr>
                    <w:t>Bootstrap,Javascript,React</w:t>
                  </w:r>
                  <w:proofErr w:type="spellEnd"/>
                  <w:r>
                    <w:rPr>
                      <w:rFonts w:ascii="Calibri" w:hAnsi="Calibri" w:cs="Calibri"/>
                      <w:color w:val="000000"/>
                    </w:rPr>
                    <w:t xml:space="preserve"> </w:t>
                  </w:r>
                  <w:proofErr w:type="spellStart"/>
                  <w:r>
                    <w:rPr>
                      <w:rFonts w:ascii="Calibri" w:hAnsi="Calibri" w:cs="Calibri"/>
                      <w:color w:val="000000"/>
                    </w:rPr>
                    <w:t>Js</w:t>
                  </w:r>
                  <w:proofErr w:type="spellEnd"/>
                  <w:r>
                    <w:rPr>
                      <w:rFonts w:ascii="Calibri" w:hAnsi="Calibri" w:cs="Calibri"/>
                      <w:color w:val="000000"/>
                    </w:rPr>
                    <w:t xml:space="preserve">, Material-UI, </w:t>
                  </w:r>
                  <w:proofErr w:type="spellStart"/>
                  <w:r>
                    <w:rPr>
                      <w:rFonts w:ascii="Calibri" w:hAnsi="Calibri" w:cs="Calibri"/>
                      <w:color w:val="000000"/>
                    </w:rPr>
                    <w:t>ReactStrap</w:t>
                  </w:r>
                  <w:proofErr w:type="spellEnd"/>
                </w:p>
              </w:tc>
            </w:tr>
          </w:tbl>
          <w:p w14:paraId="50876547" w14:textId="77777777" w:rsidR="00CE44AE" w:rsidRDefault="00CE44AE" w:rsidP="00CE44AE">
            <w:pPr>
              <w:spacing w:after="240"/>
            </w:pPr>
          </w:p>
          <w:p w14:paraId="18D604AE" w14:textId="77777777" w:rsidR="00317633" w:rsidRDefault="00317633" w:rsidP="00CE44AE">
            <w:pPr>
              <w:spacing w:after="240"/>
            </w:pPr>
          </w:p>
          <w:p w14:paraId="3A9F0EAF" w14:textId="77777777" w:rsidR="00317633" w:rsidRDefault="00317633" w:rsidP="00CE44AE">
            <w:pPr>
              <w:spacing w:after="240"/>
            </w:pPr>
          </w:p>
          <w:p w14:paraId="2902B415" w14:textId="77777777" w:rsidR="00317633" w:rsidRDefault="00317633" w:rsidP="00CE44AE">
            <w:pPr>
              <w:spacing w:after="240"/>
            </w:pPr>
          </w:p>
          <w:p w14:paraId="49F4C77F" w14:textId="77777777" w:rsidR="00317633" w:rsidRDefault="00317633" w:rsidP="00CE44AE">
            <w:pPr>
              <w:spacing w:after="240"/>
            </w:pPr>
          </w:p>
          <w:p w14:paraId="3A5728BD" w14:textId="77777777" w:rsidR="00317633" w:rsidRDefault="00317633" w:rsidP="00CE44AE">
            <w:pPr>
              <w:spacing w:after="240"/>
            </w:pPr>
          </w:p>
          <w:tbl>
            <w:tblPr>
              <w:tblW w:w="0" w:type="auto"/>
              <w:tblInd w:w="125" w:type="dxa"/>
              <w:tblLayout w:type="fixed"/>
              <w:tblCellMar>
                <w:top w:w="15" w:type="dxa"/>
                <w:left w:w="15" w:type="dxa"/>
                <w:bottom w:w="15" w:type="dxa"/>
                <w:right w:w="15" w:type="dxa"/>
              </w:tblCellMar>
              <w:tblLook w:val="04A0" w:firstRow="1" w:lastRow="0" w:firstColumn="1" w:lastColumn="0" w:noHBand="0" w:noVBand="1"/>
            </w:tblPr>
            <w:tblGrid>
              <w:gridCol w:w="2518"/>
              <w:gridCol w:w="7973"/>
            </w:tblGrid>
            <w:tr w:rsidR="00CE44AE" w14:paraId="67158413" w14:textId="77777777" w:rsidTr="00317633">
              <w:tc>
                <w:tcPr>
                  <w:tcW w:w="2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5433C" w14:textId="0B374F77" w:rsidR="00CE44AE" w:rsidRDefault="00CE44AE" w:rsidP="00CE44AE">
                  <w:pPr>
                    <w:pStyle w:val="NormalWeb"/>
                    <w:spacing w:before="0" w:beforeAutospacing="0" w:after="0" w:afterAutospacing="0"/>
                  </w:pPr>
                  <w:r>
                    <w:rPr>
                      <w:rFonts w:ascii="Calibri" w:hAnsi="Calibri" w:cs="Calibri"/>
                      <w:b/>
                      <w:bCs/>
                      <w:color w:val="000000"/>
                    </w:rPr>
                    <w:t xml:space="preserve">Project </w:t>
                  </w:r>
                  <w:r w:rsidR="006503A5">
                    <w:rPr>
                      <w:rFonts w:ascii="Calibri" w:hAnsi="Calibri" w:cs="Calibri"/>
                      <w:b/>
                      <w:bCs/>
                      <w:color w:val="000000"/>
                    </w:rPr>
                    <w:t>8</w:t>
                  </w:r>
                  <w:r>
                    <w:rPr>
                      <w:rFonts w:ascii="Calibri" w:hAnsi="Calibri" w:cs="Calibri"/>
                      <w:b/>
                      <w:bCs/>
                      <w:color w:val="000000"/>
                    </w:rPr>
                    <w:t>:</w:t>
                  </w:r>
                </w:p>
              </w:tc>
              <w:tc>
                <w:tcPr>
                  <w:tcW w:w="7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4AF5" w14:textId="77777777" w:rsidR="00CE44AE" w:rsidRDefault="00CE44AE" w:rsidP="00CE44AE">
                  <w:pPr>
                    <w:pStyle w:val="NormalWeb"/>
                    <w:spacing w:before="0" w:beforeAutospacing="0" w:after="0" w:afterAutospacing="0"/>
                  </w:pPr>
                  <w:r>
                    <w:rPr>
                      <w:rFonts w:ascii="Calibri" w:hAnsi="Calibri" w:cs="Calibri"/>
                      <w:color w:val="000000"/>
                    </w:rPr>
                    <w:t>Recruitment Portal</w:t>
                  </w:r>
                </w:p>
              </w:tc>
            </w:tr>
            <w:tr w:rsidR="00CE44AE" w14:paraId="482FB258" w14:textId="77777777" w:rsidTr="00317633">
              <w:tc>
                <w:tcPr>
                  <w:tcW w:w="2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BC79" w14:textId="77777777" w:rsidR="00CE44AE" w:rsidRDefault="00CE44AE" w:rsidP="00CE44AE">
                  <w:pPr>
                    <w:pStyle w:val="NormalWeb"/>
                    <w:spacing w:before="0" w:beforeAutospacing="0" w:after="0" w:afterAutospacing="0"/>
                  </w:pPr>
                  <w:r>
                    <w:rPr>
                      <w:rFonts w:ascii="Calibri" w:hAnsi="Calibri" w:cs="Calibri"/>
                      <w:b/>
                      <w:bCs/>
                      <w:color w:val="000000"/>
                    </w:rPr>
                    <w:t>Description:</w:t>
                  </w:r>
                </w:p>
              </w:tc>
              <w:tc>
                <w:tcPr>
                  <w:tcW w:w="7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33332" w14:textId="77777777" w:rsidR="00CE44AE" w:rsidRDefault="00CE44AE" w:rsidP="00CE44AE">
                  <w:pPr>
                    <w:pStyle w:val="NormalWeb"/>
                    <w:spacing w:before="0" w:beforeAutospacing="0" w:after="0" w:afterAutospacing="0"/>
                  </w:pPr>
                  <w:r>
                    <w:rPr>
                      <w:rFonts w:ascii="Calibri" w:hAnsi="Calibri" w:cs="Calibri"/>
                      <w:color w:val="000000"/>
                    </w:rPr>
                    <w:t xml:space="preserve">The project is titled “Recruiter Portal''. This package once developed will help the Recruiters to manage their daily Tasks. It will help in maintaining the Track records of their </w:t>
                  </w:r>
                  <w:proofErr w:type="spellStart"/>
                  <w:proofErr w:type="gramStart"/>
                  <w:r>
                    <w:rPr>
                      <w:rFonts w:ascii="Calibri" w:hAnsi="Calibri" w:cs="Calibri"/>
                      <w:color w:val="000000"/>
                    </w:rPr>
                    <w:t>task.This</w:t>
                  </w:r>
                  <w:proofErr w:type="spellEnd"/>
                  <w:proofErr w:type="gramEnd"/>
                  <w:r>
                    <w:rPr>
                      <w:rFonts w:ascii="Calibri" w:hAnsi="Calibri" w:cs="Calibri"/>
                      <w:color w:val="000000"/>
                    </w:rPr>
                    <w:t xml:space="preserve"> package is basically developed so that Hr Managers can get an complete idea on the hirings done by the recruiters, their status, vacancies etc. on an individual basis. Recruiters can get the applications submitted by the Applicants. Recruiters report can also be generated which will help to keep the track of the </w:t>
                  </w:r>
                  <w:proofErr w:type="gramStart"/>
                  <w:r>
                    <w:rPr>
                      <w:rFonts w:ascii="Calibri" w:hAnsi="Calibri" w:cs="Calibri"/>
                      <w:color w:val="000000"/>
                    </w:rPr>
                    <w:t>recruiters</w:t>
                  </w:r>
                  <w:proofErr w:type="gramEnd"/>
                  <w:r>
                    <w:rPr>
                      <w:rFonts w:ascii="Calibri" w:hAnsi="Calibri" w:cs="Calibri"/>
                      <w:color w:val="000000"/>
                    </w:rPr>
                    <w:t xml:space="preserve"> work.</w:t>
                  </w:r>
                </w:p>
              </w:tc>
            </w:tr>
            <w:tr w:rsidR="00CE44AE" w14:paraId="2660DC8D" w14:textId="77777777" w:rsidTr="00317633">
              <w:tc>
                <w:tcPr>
                  <w:tcW w:w="2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9C81C" w14:textId="77777777" w:rsidR="00CE44AE" w:rsidRDefault="00CE44AE" w:rsidP="00CE44AE">
                  <w:pPr>
                    <w:pStyle w:val="NormalWeb"/>
                    <w:spacing w:before="0" w:beforeAutospacing="0" w:after="0" w:afterAutospacing="0"/>
                  </w:pPr>
                  <w:proofErr w:type="gramStart"/>
                  <w:r>
                    <w:rPr>
                      <w:rFonts w:ascii="Calibri" w:hAnsi="Calibri" w:cs="Calibri"/>
                      <w:b/>
                      <w:bCs/>
                      <w:color w:val="000000"/>
                    </w:rPr>
                    <w:t xml:space="preserve">Responsibilities </w:t>
                  </w:r>
                  <w:r>
                    <w:rPr>
                      <w:rFonts w:ascii="Calibri" w:hAnsi="Calibri" w:cs="Calibri"/>
                      <w:b/>
                      <w:bCs/>
                      <w:color w:val="000000"/>
                      <w:u w:val="single"/>
                    </w:rPr>
                    <w:t>:</w:t>
                  </w:r>
                  <w:proofErr w:type="gramEnd"/>
                </w:p>
              </w:tc>
              <w:tc>
                <w:tcPr>
                  <w:tcW w:w="7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EDAD4" w14:textId="77777777" w:rsidR="00CE44AE" w:rsidRDefault="00CE44AE" w:rsidP="00CE44AE">
                  <w:pPr>
                    <w:pStyle w:val="NormalWeb"/>
                    <w:numPr>
                      <w:ilvl w:val="0"/>
                      <w:numId w:val="23"/>
                    </w:numPr>
                    <w:spacing w:before="0" w:beforeAutospacing="0" w:after="0" w:afterAutospacing="0"/>
                    <w:textAlignment w:val="baseline"/>
                    <w:rPr>
                      <w:rFonts w:ascii="Calibri" w:hAnsi="Calibri" w:cs="Calibri"/>
                      <w:color w:val="000000"/>
                    </w:rPr>
                  </w:pPr>
                  <w:proofErr w:type="spellStart"/>
                  <w:r>
                    <w:rPr>
                      <w:rFonts w:ascii="Calibri" w:hAnsi="Calibri" w:cs="Calibri"/>
                      <w:color w:val="000000"/>
                    </w:rPr>
                    <w:t>RestApi</w:t>
                  </w:r>
                  <w:proofErr w:type="spellEnd"/>
                  <w:r>
                    <w:rPr>
                      <w:rFonts w:ascii="Calibri" w:hAnsi="Calibri" w:cs="Calibri"/>
                      <w:color w:val="000000"/>
                    </w:rPr>
                    <w:t xml:space="preserve"> complex data mapping to frontend</w:t>
                  </w:r>
                </w:p>
                <w:p w14:paraId="517DA5C5" w14:textId="77777777" w:rsidR="00CE44AE" w:rsidRDefault="00CE44AE" w:rsidP="00CE44AE">
                  <w:pPr>
                    <w:pStyle w:val="NormalWeb"/>
                    <w:numPr>
                      <w:ilvl w:val="0"/>
                      <w:numId w:val="23"/>
                    </w:numPr>
                    <w:spacing w:before="0" w:beforeAutospacing="0" w:after="0" w:afterAutospacing="0"/>
                    <w:textAlignment w:val="baseline"/>
                    <w:rPr>
                      <w:rFonts w:ascii="Calibri" w:hAnsi="Calibri" w:cs="Calibri"/>
                      <w:color w:val="000000"/>
                    </w:rPr>
                  </w:pPr>
                  <w:r>
                    <w:rPr>
                      <w:rFonts w:ascii="Calibri" w:hAnsi="Calibri" w:cs="Calibri"/>
                      <w:color w:val="000000"/>
                    </w:rPr>
                    <w:t xml:space="preserve">Graph allotment on number of candidates per designation using </w:t>
                  </w:r>
                  <w:proofErr w:type="spellStart"/>
                  <w:r>
                    <w:rPr>
                      <w:rFonts w:ascii="Calibri" w:hAnsi="Calibri" w:cs="Calibri"/>
                      <w:color w:val="000000"/>
                    </w:rPr>
                    <w:t>Chart.Js</w:t>
                  </w:r>
                  <w:proofErr w:type="spellEnd"/>
                  <w:r>
                    <w:rPr>
                      <w:rFonts w:ascii="Calibri" w:hAnsi="Calibri" w:cs="Calibri"/>
                      <w:color w:val="000000"/>
                    </w:rPr>
                    <w:t xml:space="preserve"> through Rest API</w:t>
                  </w:r>
                </w:p>
                <w:p w14:paraId="5C4D5D97" w14:textId="77777777" w:rsidR="00CE44AE" w:rsidRDefault="00CE44AE" w:rsidP="00CE44AE">
                  <w:pPr>
                    <w:pStyle w:val="NormalWeb"/>
                    <w:numPr>
                      <w:ilvl w:val="0"/>
                      <w:numId w:val="23"/>
                    </w:numPr>
                    <w:spacing w:before="0" w:beforeAutospacing="0" w:after="0" w:afterAutospacing="0"/>
                    <w:textAlignment w:val="baseline"/>
                    <w:rPr>
                      <w:rFonts w:ascii="Calibri" w:hAnsi="Calibri" w:cs="Calibri"/>
                      <w:color w:val="000000"/>
                    </w:rPr>
                  </w:pPr>
                  <w:r>
                    <w:rPr>
                      <w:rFonts w:ascii="Calibri" w:hAnsi="Calibri" w:cs="Calibri"/>
                      <w:color w:val="000000"/>
                    </w:rPr>
                    <w:t xml:space="preserve">Using </w:t>
                  </w:r>
                  <w:proofErr w:type="spellStart"/>
                  <w:proofErr w:type="gramStart"/>
                  <w:r>
                    <w:rPr>
                      <w:rFonts w:ascii="Calibri" w:hAnsi="Calibri" w:cs="Calibri"/>
                      <w:color w:val="000000"/>
                    </w:rPr>
                    <w:t>Css,Grid</w:t>
                  </w:r>
                  <w:proofErr w:type="spellEnd"/>
                  <w:proofErr w:type="gramEnd"/>
                  <w:r>
                    <w:rPr>
                      <w:rFonts w:ascii="Calibri" w:hAnsi="Calibri" w:cs="Calibri"/>
                      <w:color w:val="000000"/>
                    </w:rPr>
                    <w:t xml:space="preserve"> system to show data in a proper format and correct alignment</w:t>
                  </w:r>
                </w:p>
                <w:p w14:paraId="1F0C60B2" w14:textId="77777777" w:rsidR="00CE44AE" w:rsidRDefault="00CE44AE" w:rsidP="00CE44AE">
                  <w:pPr>
                    <w:pStyle w:val="NormalWeb"/>
                    <w:numPr>
                      <w:ilvl w:val="0"/>
                      <w:numId w:val="23"/>
                    </w:numPr>
                    <w:spacing w:before="0" w:beforeAutospacing="0" w:after="0" w:afterAutospacing="0"/>
                    <w:textAlignment w:val="baseline"/>
                    <w:rPr>
                      <w:rFonts w:ascii="Calibri" w:hAnsi="Calibri" w:cs="Calibri"/>
                      <w:color w:val="000000"/>
                    </w:rPr>
                  </w:pPr>
                  <w:r>
                    <w:rPr>
                      <w:rFonts w:ascii="Calibri" w:hAnsi="Calibri" w:cs="Calibri"/>
                      <w:color w:val="000000"/>
                    </w:rPr>
                    <w:t xml:space="preserve">Adding </w:t>
                  </w:r>
                  <w:proofErr w:type="spellStart"/>
                  <w:proofErr w:type="gramStart"/>
                  <w:r>
                    <w:rPr>
                      <w:rFonts w:ascii="Calibri" w:hAnsi="Calibri" w:cs="Calibri"/>
                      <w:color w:val="000000"/>
                    </w:rPr>
                    <w:t>fields,dropdowns</w:t>
                  </w:r>
                  <w:proofErr w:type="spellEnd"/>
                  <w:proofErr w:type="gramEnd"/>
                  <w:r>
                    <w:rPr>
                      <w:rFonts w:ascii="Calibri" w:hAnsi="Calibri" w:cs="Calibri"/>
                      <w:color w:val="000000"/>
                    </w:rPr>
                    <w:t xml:space="preserve"> in candidate form submission</w:t>
                  </w:r>
                </w:p>
                <w:p w14:paraId="38E6434A" w14:textId="77777777" w:rsidR="00CE44AE" w:rsidRDefault="00CE44AE" w:rsidP="00CE44AE">
                  <w:pPr>
                    <w:pStyle w:val="NormalWeb"/>
                    <w:numPr>
                      <w:ilvl w:val="0"/>
                      <w:numId w:val="23"/>
                    </w:numPr>
                    <w:spacing w:before="0" w:beforeAutospacing="0" w:after="0" w:afterAutospacing="0"/>
                    <w:textAlignment w:val="baseline"/>
                    <w:rPr>
                      <w:rFonts w:ascii="Calibri" w:hAnsi="Calibri" w:cs="Calibri"/>
                      <w:color w:val="000000"/>
                    </w:rPr>
                  </w:pPr>
                  <w:r>
                    <w:rPr>
                      <w:rFonts w:ascii="Calibri" w:hAnsi="Calibri" w:cs="Calibri"/>
                      <w:color w:val="000000"/>
                    </w:rPr>
                    <w:t>Exporting all applied candidate data to excel</w:t>
                  </w:r>
                </w:p>
                <w:p w14:paraId="74B03151" w14:textId="77777777" w:rsidR="00CE44AE" w:rsidRDefault="00CE44AE" w:rsidP="00CE44AE">
                  <w:pPr>
                    <w:pStyle w:val="NormalWeb"/>
                    <w:numPr>
                      <w:ilvl w:val="0"/>
                      <w:numId w:val="23"/>
                    </w:numPr>
                    <w:spacing w:before="0" w:beforeAutospacing="0" w:after="0" w:afterAutospacing="0"/>
                    <w:textAlignment w:val="baseline"/>
                    <w:rPr>
                      <w:rFonts w:ascii="Calibri" w:hAnsi="Calibri" w:cs="Calibri"/>
                      <w:color w:val="000000"/>
                    </w:rPr>
                  </w:pPr>
                  <w:r>
                    <w:rPr>
                      <w:rFonts w:ascii="Calibri" w:hAnsi="Calibri" w:cs="Calibri"/>
                      <w:color w:val="000000"/>
                    </w:rPr>
                    <w:t>Deployment of code once the frontend changes are tested.</w:t>
                  </w:r>
                </w:p>
              </w:tc>
            </w:tr>
            <w:tr w:rsidR="00CE44AE" w14:paraId="2D252A72" w14:textId="77777777" w:rsidTr="00317633">
              <w:tc>
                <w:tcPr>
                  <w:tcW w:w="2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9C4E4" w14:textId="77777777" w:rsidR="00CE44AE" w:rsidRDefault="00CE44AE" w:rsidP="00CE44AE">
                  <w:pPr>
                    <w:pStyle w:val="NormalWeb"/>
                    <w:spacing w:before="0" w:beforeAutospacing="0" w:after="0" w:afterAutospacing="0"/>
                  </w:pPr>
                  <w:r>
                    <w:rPr>
                      <w:rFonts w:ascii="Calibri" w:hAnsi="Calibri" w:cs="Calibri"/>
                      <w:b/>
                      <w:bCs/>
                      <w:color w:val="000000"/>
                    </w:rPr>
                    <w:t>Team Size</w:t>
                  </w:r>
                </w:p>
              </w:tc>
              <w:tc>
                <w:tcPr>
                  <w:tcW w:w="7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35D75" w14:textId="77777777" w:rsidR="00CE44AE" w:rsidRDefault="00CE44AE" w:rsidP="00CE44AE">
                  <w:pPr>
                    <w:pStyle w:val="NormalWeb"/>
                    <w:spacing w:before="0" w:beforeAutospacing="0" w:after="0" w:afterAutospacing="0"/>
                  </w:pPr>
                  <w:r>
                    <w:rPr>
                      <w:rFonts w:ascii="Calibri" w:hAnsi="Calibri" w:cs="Calibri"/>
                      <w:color w:val="000000"/>
                    </w:rPr>
                    <w:t>4</w:t>
                  </w:r>
                </w:p>
              </w:tc>
            </w:tr>
            <w:tr w:rsidR="00CE44AE" w14:paraId="73B811E2" w14:textId="77777777" w:rsidTr="00317633">
              <w:tc>
                <w:tcPr>
                  <w:tcW w:w="2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A2232" w14:textId="77777777" w:rsidR="00CE44AE" w:rsidRDefault="00CE44AE" w:rsidP="00CE44AE">
                  <w:pPr>
                    <w:pStyle w:val="NormalWeb"/>
                    <w:spacing w:before="0" w:beforeAutospacing="0" w:after="0" w:afterAutospacing="0"/>
                  </w:pPr>
                  <w:r>
                    <w:rPr>
                      <w:rFonts w:ascii="Calibri" w:hAnsi="Calibri" w:cs="Calibri"/>
                      <w:b/>
                      <w:bCs/>
                      <w:color w:val="000000"/>
                    </w:rPr>
                    <w:t>Technical Stack </w:t>
                  </w:r>
                </w:p>
              </w:tc>
              <w:tc>
                <w:tcPr>
                  <w:tcW w:w="7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E9648" w14:textId="77777777" w:rsidR="00CE44AE" w:rsidRDefault="00CE44AE" w:rsidP="00CE44AE">
                  <w:pPr>
                    <w:pStyle w:val="NormalWeb"/>
                    <w:spacing w:before="0" w:beforeAutospacing="0" w:after="0" w:afterAutospacing="0"/>
                  </w:pPr>
                  <w:proofErr w:type="spellStart"/>
                  <w:r>
                    <w:rPr>
                      <w:rFonts w:ascii="Calibri" w:hAnsi="Calibri" w:cs="Calibri"/>
                      <w:color w:val="000000"/>
                    </w:rPr>
                    <w:t>React.Js</w:t>
                  </w:r>
                  <w:proofErr w:type="spellEnd"/>
                  <w:r>
                    <w:rPr>
                      <w:rFonts w:ascii="Calibri" w:hAnsi="Calibri" w:cs="Calibri"/>
                      <w:color w:val="000000"/>
                    </w:rPr>
                    <w:t xml:space="preserve">, </w:t>
                  </w:r>
                  <w:proofErr w:type="spellStart"/>
                  <w:r>
                    <w:rPr>
                      <w:rFonts w:ascii="Calibri" w:hAnsi="Calibri" w:cs="Calibri"/>
                      <w:color w:val="000000"/>
                    </w:rPr>
                    <w:t>ChartJs</w:t>
                  </w:r>
                  <w:proofErr w:type="spellEnd"/>
                  <w:r>
                    <w:rPr>
                      <w:rFonts w:ascii="Calibri" w:hAnsi="Calibri" w:cs="Calibri"/>
                      <w:color w:val="000000"/>
                    </w:rPr>
                    <w:t xml:space="preserve">, </w:t>
                  </w:r>
                  <w:proofErr w:type="spellStart"/>
                  <w:r>
                    <w:rPr>
                      <w:rFonts w:ascii="Calibri" w:hAnsi="Calibri" w:cs="Calibri"/>
                      <w:color w:val="000000"/>
                    </w:rPr>
                    <w:t>Css</w:t>
                  </w:r>
                  <w:proofErr w:type="spellEnd"/>
                  <w:r>
                    <w:rPr>
                      <w:rFonts w:ascii="Calibri" w:hAnsi="Calibri" w:cs="Calibri"/>
                      <w:color w:val="000000"/>
                    </w:rPr>
                    <w:t xml:space="preserve">, </w:t>
                  </w:r>
                  <w:proofErr w:type="spellStart"/>
                  <w:r>
                    <w:rPr>
                      <w:rFonts w:ascii="Calibri" w:hAnsi="Calibri" w:cs="Calibri"/>
                      <w:color w:val="000000"/>
                    </w:rPr>
                    <w:t>ReactStrap</w:t>
                  </w:r>
                  <w:proofErr w:type="spellEnd"/>
                </w:p>
              </w:tc>
            </w:tr>
          </w:tbl>
          <w:p w14:paraId="7793011C" w14:textId="77777777" w:rsidR="00CE44AE" w:rsidRDefault="00CE44AE" w:rsidP="00CE44AE">
            <w:pPr>
              <w:spacing w:after="240"/>
            </w:pPr>
          </w:p>
          <w:tbl>
            <w:tblPr>
              <w:tblpPr w:leftFromText="180" w:rightFromText="180" w:vertAnchor="text" w:horzAnchor="margin" w:tblpXSpec="center" w:tblpY="254"/>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011"/>
              <w:gridCol w:w="7473"/>
            </w:tblGrid>
            <w:tr w:rsidR="00CE44AE" w14:paraId="074A5127" w14:textId="77777777" w:rsidTr="00317633">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E42A6" w14:textId="13CA6DEF" w:rsidR="00CE44AE" w:rsidRDefault="00CE44AE" w:rsidP="00CE44AE">
                  <w:pPr>
                    <w:pStyle w:val="NormalWeb"/>
                    <w:spacing w:before="0" w:beforeAutospacing="0" w:after="0" w:afterAutospacing="0"/>
                  </w:pPr>
                  <w:r>
                    <w:rPr>
                      <w:rFonts w:ascii="Calibri" w:hAnsi="Calibri" w:cs="Calibri"/>
                      <w:b/>
                      <w:bCs/>
                      <w:color w:val="000000"/>
                    </w:rPr>
                    <w:t xml:space="preserve">Project </w:t>
                  </w:r>
                  <w:r w:rsidR="006503A5">
                    <w:rPr>
                      <w:rFonts w:ascii="Calibri" w:hAnsi="Calibri" w:cs="Calibri"/>
                      <w:b/>
                      <w:bCs/>
                      <w:color w:val="000000"/>
                    </w:rPr>
                    <w:t>9</w:t>
                  </w:r>
                  <w:r>
                    <w:rPr>
                      <w:rFonts w:ascii="Calibri" w:hAnsi="Calibri" w:cs="Calibri"/>
                      <w:b/>
                      <w:bCs/>
                      <w:color w:val="000000"/>
                    </w:rPr>
                    <w:t>:</w:t>
                  </w:r>
                </w:p>
              </w:tc>
              <w:tc>
                <w:tcPr>
                  <w:tcW w:w="7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FAADA" w14:textId="77777777" w:rsidR="00CE44AE" w:rsidRDefault="00CE44AE" w:rsidP="00CE44AE">
                  <w:pPr>
                    <w:pStyle w:val="NormalWeb"/>
                    <w:spacing w:before="0" w:beforeAutospacing="0" w:after="0" w:afterAutospacing="0"/>
                  </w:pPr>
                  <w:r>
                    <w:rPr>
                      <w:rFonts w:ascii="Calibri" w:hAnsi="Calibri" w:cs="Calibri"/>
                      <w:color w:val="000000"/>
                    </w:rPr>
                    <w:t>Trustee App</w:t>
                  </w:r>
                </w:p>
              </w:tc>
            </w:tr>
            <w:tr w:rsidR="00CE44AE" w14:paraId="37C8F226" w14:textId="77777777" w:rsidTr="00317633">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047B" w14:textId="77777777" w:rsidR="00CE44AE" w:rsidRDefault="00CE44AE" w:rsidP="00CE44AE">
                  <w:pPr>
                    <w:pStyle w:val="NormalWeb"/>
                    <w:spacing w:before="0" w:beforeAutospacing="0" w:after="0" w:afterAutospacing="0"/>
                  </w:pPr>
                  <w:r>
                    <w:rPr>
                      <w:rFonts w:ascii="Calibri" w:hAnsi="Calibri" w:cs="Calibri"/>
                      <w:b/>
                      <w:bCs/>
                      <w:color w:val="000000"/>
                    </w:rPr>
                    <w:t>Client:</w:t>
                  </w:r>
                </w:p>
              </w:tc>
              <w:tc>
                <w:tcPr>
                  <w:tcW w:w="7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0CF2E" w14:textId="77777777" w:rsidR="00CE44AE" w:rsidRDefault="00CE44AE" w:rsidP="00CE44AE">
                  <w:pPr>
                    <w:pStyle w:val="NormalWeb"/>
                    <w:spacing w:before="0" w:beforeAutospacing="0" w:after="0" w:afterAutospacing="0"/>
                  </w:pPr>
                  <w:r>
                    <w:rPr>
                      <w:rFonts w:ascii="Calibri" w:hAnsi="Calibri" w:cs="Calibri"/>
                      <w:color w:val="000000"/>
                    </w:rPr>
                    <w:t xml:space="preserve"> </w:t>
                  </w:r>
                  <w:proofErr w:type="spellStart"/>
                  <w:r>
                    <w:rPr>
                      <w:rFonts w:ascii="Calibri" w:hAnsi="Calibri" w:cs="Calibri"/>
                      <w:color w:val="000000"/>
                    </w:rPr>
                    <w:t>Flatworld</w:t>
                  </w:r>
                  <w:proofErr w:type="spellEnd"/>
                  <w:r>
                    <w:rPr>
                      <w:rFonts w:ascii="Calibri" w:hAnsi="Calibri" w:cs="Calibri"/>
                      <w:color w:val="000000"/>
                    </w:rPr>
                    <w:t xml:space="preserve"> Solutions</w:t>
                  </w:r>
                </w:p>
              </w:tc>
            </w:tr>
            <w:tr w:rsidR="00CE44AE" w14:paraId="37699CFA" w14:textId="77777777" w:rsidTr="00317633">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7EDC" w14:textId="77777777" w:rsidR="00CE44AE" w:rsidRDefault="00CE44AE" w:rsidP="00CE44AE">
                  <w:pPr>
                    <w:pStyle w:val="NormalWeb"/>
                    <w:spacing w:before="0" w:beforeAutospacing="0" w:after="0" w:afterAutospacing="0"/>
                  </w:pPr>
                  <w:r>
                    <w:rPr>
                      <w:rFonts w:ascii="Calibri" w:hAnsi="Calibri" w:cs="Calibri"/>
                      <w:b/>
                      <w:bCs/>
                      <w:color w:val="000000"/>
                    </w:rPr>
                    <w:t>Description:</w:t>
                  </w:r>
                </w:p>
              </w:tc>
              <w:tc>
                <w:tcPr>
                  <w:tcW w:w="7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9CB4" w14:textId="77777777" w:rsidR="00CE44AE" w:rsidRDefault="00CE44AE" w:rsidP="00CE44AE">
                  <w:pPr>
                    <w:pStyle w:val="NormalWeb"/>
                    <w:spacing w:before="0" w:beforeAutospacing="0" w:after="0" w:afterAutospacing="0"/>
                  </w:pPr>
                  <w:r>
                    <w:rPr>
                      <w:rFonts w:ascii="Calibri" w:hAnsi="Calibri" w:cs="Calibri"/>
                      <w:color w:val="000000"/>
                    </w:rPr>
                    <w:t>Trustee App is basically a display UI for all the board, Committee and Person details where a user can perform CRUD operations rather than updating fields in an excel file. Users can also search for a particular board and update data as well as create new fields.</w:t>
                  </w:r>
                </w:p>
              </w:tc>
            </w:tr>
            <w:tr w:rsidR="00CE44AE" w14:paraId="49556254" w14:textId="77777777" w:rsidTr="00317633">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7F8C3" w14:textId="77777777" w:rsidR="00CE44AE" w:rsidRDefault="00CE44AE" w:rsidP="00CE44AE">
                  <w:pPr>
                    <w:pStyle w:val="NormalWeb"/>
                    <w:spacing w:before="48" w:beforeAutospacing="0" w:after="0" w:afterAutospacing="0"/>
                    <w:ind w:right="-90"/>
                  </w:pPr>
                  <w:proofErr w:type="gramStart"/>
                  <w:r>
                    <w:rPr>
                      <w:rFonts w:ascii="Calibri" w:hAnsi="Calibri" w:cs="Calibri"/>
                      <w:b/>
                      <w:bCs/>
                      <w:color w:val="000000"/>
                    </w:rPr>
                    <w:lastRenderedPageBreak/>
                    <w:t xml:space="preserve">Responsibilities </w:t>
                  </w:r>
                  <w:r>
                    <w:rPr>
                      <w:rFonts w:ascii="Calibri" w:hAnsi="Calibri" w:cs="Calibri"/>
                      <w:b/>
                      <w:bCs/>
                      <w:color w:val="000000"/>
                      <w:u w:val="single"/>
                    </w:rPr>
                    <w:t>:</w:t>
                  </w:r>
                  <w:proofErr w:type="gramEnd"/>
                </w:p>
              </w:tc>
              <w:tc>
                <w:tcPr>
                  <w:tcW w:w="7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F37CA" w14:textId="77777777" w:rsidR="00CE44AE" w:rsidRDefault="00CE44AE" w:rsidP="00CE44AE">
                  <w:pPr>
                    <w:pStyle w:val="NormalWeb"/>
                    <w:numPr>
                      <w:ilvl w:val="0"/>
                      <w:numId w:val="25"/>
                    </w:numPr>
                    <w:spacing w:before="0" w:beforeAutospacing="0" w:after="0" w:afterAutospacing="0"/>
                    <w:textAlignment w:val="baseline"/>
                    <w:rPr>
                      <w:rFonts w:ascii="Calibri" w:hAnsi="Calibri" w:cs="Calibri"/>
                      <w:color w:val="000000"/>
                    </w:rPr>
                  </w:pPr>
                  <w:r>
                    <w:rPr>
                      <w:rFonts w:ascii="Calibri" w:hAnsi="Calibri" w:cs="Calibri"/>
                      <w:color w:val="000000"/>
                    </w:rPr>
                    <w:t>Create a react app where there are multiple board data which are mapped to input fields and 2 tables for Committee and Person details</w:t>
                  </w:r>
                </w:p>
                <w:p w14:paraId="159C3041" w14:textId="77777777" w:rsidR="00CE44AE" w:rsidRDefault="00CE44AE" w:rsidP="00CE44AE">
                  <w:pPr>
                    <w:pStyle w:val="NormalWeb"/>
                    <w:numPr>
                      <w:ilvl w:val="0"/>
                      <w:numId w:val="25"/>
                    </w:numPr>
                    <w:spacing w:before="0" w:beforeAutospacing="0" w:after="0" w:afterAutospacing="0"/>
                    <w:textAlignment w:val="baseline"/>
                    <w:rPr>
                      <w:rFonts w:ascii="Calibri" w:hAnsi="Calibri" w:cs="Calibri"/>
                      <w:color w:val="000000"/>
                    </w:rPr>
                  </w:pPr>
                  <w:r>
                    <w:rPr>
                      <w:rFonts w:ascii="Calibri" w:hAnsi="Calibri" w:cs="Calibri"/>
                      <w:color w:val="000000"/>
                    </w:rPr>
                    <w:t>User can perform CRUD operations in the app</w:t>
                  </w:r>
                </w:p>
                <w:p w14:paraId="23F3E85C" w14:textId="77777777" w:rsidR="00CE44AE" w:rsidRDefault="00CE44AE" w:rsidP="00CE44AE">
                  <w:pPr>
                    <w:pStyle w:val="NormalWeb"/>
                    <w:numPr>
                      <w:ilvl w:val="0"/>
                      <w:numId w:val="25"/>
                    </w:numPr>
                    <w:spacing w:before="0" w:beforeAutospacing="0" w:after="0" w:afterAutospacing="0"/>
                    <w:textAlignment w:val="baseline"/>
                    <w:rPr>
                      <w:rFonts w:ascii="Calibri" w:hAnsi="Calibri" w:cs="Calibri"/>
                      <w:color w:val="000000"/>
                    </w:rPr>
                  </w:pPr>
                  <w:r>
                    <w:rPr>
                      <w:rFonts w:ascii="Calibri" w:hAnsi="Calibri" w:cs="Calibri"/>
                      <w:color w:val="000000"/>
                    </w:rPr>
                    <w:t>User can search for a particular board and get all the data displayed</w:t>
                  </w:r>
                </w:p>
                <w:p w14:paraId="5F25D47B" w14:textId="77777777" w:rsidR="00CE44AE" w:rsidRDefault="00CE44AE" w:rsidP="00CE44AE">
                  <w:pPr>
                    <w:pStyle w:val="NormalWeb"/>
                    <w:numPr>
                      <w:ilvl w:val="0"/>
                      <w:numId w:val="25"/>
                    </w:numPr>
                    <w:spacing w:before="0" w:beforeAutospacing="0" w:after="0" w:afterAutospacing="0"/>
                    <w:textAlignment w:val="baseline"/>
                    <w:rPr>
                      <w:rFonts w:ascii="Calibri" w:hAnsi="Calibri" w:cs="Calibri"/>
                      <w:color w:val="000000"/>
                    </w:rPr>
                  </w:pPr>
                  <w:r>
                    <w:rPr>
                      <w:rFonts w:ascii="Calibri" w:hAnsi="Calibri" w:cs="Calibri"/>
                      <w:color w:val="000000"/>
                    </w:rPr>
                    <w:t>Responsive UI for multiple screens</w:t>
                  </w:r>
                </w:p>
              </w:tc>
            </w:tr>
            <w:tr w:rsidR="00CE44AE" w14:paraId="02D1953A" w14:textId="77777777" w:rsidTr="00317633">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9FCB7" w14:textId="77777777" w:rsidR="00CE44AE" w:rsidRDefault="00CE44AE" w:rsidP="00CE44AE">
                  <w:pPr>
                    <w:pStyle w:val="NormalWeb"/>
                    <w:spacing w:before="82" w:beforeAutospacing="0" w:after="0" w:afterAutospacing="0"/>
                    <w:ind w:left="110" w:right="398"/>
                  </w:pPr>
                  <w:r>
                    <w:rPr>
                      <w:rFonts w:ascii="Calibri" w:hAnsi="Calibri" w:cs="Calibri"/>
                      <w:b/>
                      <w:bCs/>
                      <w:color w:val="000000"/>
                    </w:rPr>
                    <w:t>Team Size</w:t>
                  </w:r>
                </w:p>
              </w:tc>
              <w:tc>
                <w:tcPr>
                  <w:tcW w:w="7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EE44" w14:textId="77777777" w:rsidR="00CE44AE" w:rsidRDefault="00CE44AE" w:rsidP="00CE44AE">
                  <w:pPr>
                    <w:pStyle w:val="NormalWeb"/>
                    <w:spacing w:before="0" w:beforeAutospacing="0" w:after="0" w:afterAutospacing="0"/>
                  </w:pPr>
                  <w:r>
                    <w:rPr>
                      <w:rFonts w:ascii="Calibri" w:hAnsi="Calibri" w:cs="Calibri"/>
                      <w:color w:val="000000"/>
                    </w:rPr>
                    <w:t>2</w:t>
                  </w:r>
                </w:p>
              </w:tc>
            </w:tr>
            <w:tr w:rsidR="00CE44AE" w14:paraId="03CF4F2D" w14:textId="77777777" w:rsidTr="00317633">
              <w:tc>
                <w:tcPr>
                  <w:tcW w:w="3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828D" w14:textId="77777777" w:rsidR="00CE44AE" w:rsidRDefault="00CE44AE" w:rsidP="00CE44AE">
                  <w:pPr>
                    <w:pStyle w:val="NormalWeb"/>
                    <w:spacing w:before="82" w:beforeAutospacing="0" w:after="0" w:afterAutospacing="0"/>
                    <w:ind w:left="110" w:right="398"/>
                  </w:pPr>
                  <w:r>
                    <w:rPr>
                      <w:rFonts w:ascii="Calibri" w:hAnsi="Calibri" w:cs="Calibri"/>
                      <w:b/>
                      <w:bCs/>
                      <w:color w:val="000000"/>
                    </w:rPr>
                    <w:t>Technical Stack</w:t>
                  </w:r>
                </w:p>
              </w:tc>
              <w:tc>
                <w:tcPr>
                  <w:tcW w:w="7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B22B5" w14:textId="77777777" w:rsidR="00CE44AE" w:rsidRDefault="00CE44AE" w:rsidP="00CE44AE">
                  <w:pPr>
                    <w:pStyle w:val="NormalWeb"/>
                    <w:spacing w:before="0" w:beforeAutospacing="0" w:after="0" w:afterAutospacing="0"/>
                  </w:pPr>
                  <w:proofErr w:type="spellStart"/>
                  <w:r>
                    <w:rPr>
                      <w:rFonts w:ascii="Calibri" w:hAnsi="Calibri" w:cs="Calibri"/>
                      <w:color w:val="000000"/>
                    </w:rPr>
                    <w:t>React.Js</w:t>
                  </w:r>
                  <w:proofErr w:type="spellEnd"/>
                  <w:r>
                    <w:rPr>
                      <w:rFonts w:ascii="Calibri" w:hAnsi="Calibri" w:cs="Calibri"/>
                      <w:color w:val="000000"/>
                    </w:rPr>
                    <w:t xml:space="preserve">, </w:t>
                  </w:r>
                  <w:proofErr w:type="spellStart"/>
                  <w:proofErr w:type="gramStart"/>
                  <w:r>
                    <w:rPr>
                      <w:rFonts w:ascii="Calibri" w:hAnsi="Calibri" w:cs="Calibri"/>
                      <w:color w:val="000000"/>
                    </w:rPr>
                    <w:t>Node.Js</w:t>
                  </w:r>
                  <w:proofErr w:type="spellEnd"/>
                  <w:r>
                    <w:rPr>
                      <w:rFonts w:ascii="Calibri" w:hAnsi="Calibri" w:cs="Calibri"/>
                      <w:color w:val="000000"/>
                    </w:rPr>
                    <w:t xml:space="preserve"> ,</w:t>
                  </w:r>
                  <w:proofErr w:type="gramEnd"/>
                  <w:r>
                    <w:rPr>
                      <w:rFonts w:ascii="Calibri" w:hAnsi="Calibri" w:cs="Calibri"/>
                      <w:color w:val="000000"/>
                    </w:rPr>
                    <w:t xml:space="preserve"> Material-UI, </w:t>
                  </w:r>
                  <w:proofErr w:type="spellStart"/>
                  <w:r>
                    <w:rPr>
                      <w:rFonts w:ascii="Calibri" w:hAnsi="Calibri" w:cs="Calibri"/>
                      <w:color w:val="000000"/>
                    </w:rPr>
                    <w:t>MySql</w:t>
                  </w:r>
                  <w:proofErr w:type="spellEnd"/>
                </w:p>
              </w:tc>
            </w:tr>
          </w:tbl>
          <w:p w14:paraId="199F98B0" w14:textId="77777777" w:rsidR="00CE44AE" w:rsidRDefault="00CE44AE" w:rsidP="00CE44AE">
            <w:pPr>
              <w:spacing w:after="240"/>
            </w:pPr>
          </w:p>
          <w:p w14:paraId="775B9E30" w14:textId="2599D515" w:rsidR="00256C8A" w:rsidRPr="00A819A5" w:rsidRDefault="00256C8A" w:rsidP="00A819A5">
            <w:pPr>
              <w:pStyle w:val="Normal1"/>
              <w:rPr>
                <w:rFonts w:ascii="Calibri" w:eastAsia="Calibri" w:hAnsi="Calibri" w:cs="Calibri"/>
                <w:bCs/>
                <w:color w:val="000000"/>
              </w:rPr>
            </w:pPr>
          </w:p>
        </w:tc>
      </w:tr>
    </w:tbl>
    <w:p w14:paraId="2B50D79B" w14:textId="77777777" w:rsidR="00A579BB" w:rsidRDefault="00A579BB">
      <w:pPr>
        <w:pStyle w:val="Normal1"/>
        <w:rPr>
          <w:rFonts w:ascii="Calibri" w:eastAsia="Calibri" w:hAnsi="Calibri" w:cs="Calibri"/>
        </w:rPr>
      </w:pPr>
    </w:p>
    <w:p w14:paraId="576C1C31" w14:textId="77777777" w:rsidR="00A579BB" w:rsidRDefault="00A579BB">
      <w:pPr>
        <w:pStyle w:val="Normal1"/>
        <w:rPr>
          <w:rFonts w:ascii="Calibri" w:eastAsia="Calibri" w:hAnsi="Calibri" w:cs="Calibri"/>
        </w:rPr>
      </w:pPr>
    </w:p>
    <w:p w14:paraId="69825732" w14:textId="77777777" w:rsidR="00A579BB" w:rsidRDefault="00A579BB">
      <w:pPr>
        <w:pStyle w:val="Normal1"/>
        <w:rPr>
          <w:rFonts w:ascii="Calibri" w:eastAsia="Calibri" w:hAnsi="Calibri" w:cs="Calibri"/>
        </w:rPr>
      </w:pPr>
    </w:p>
    <w:p w14:paraId="4857F95F" w14:textId="77777777" w:rsidR="00A579BB" w:rsidRDefault="00A579BB">
      <w:pPr>
        <w:pStyle w:val="Normal1"/>
        <w:rPr>
          <w:rFonts w:ascii="Calibri" w:eastAsia="Calibri" w:hAnsi="Calibri" w:cs="Calibri"/>
        </w:rPr>
      </w:pPr>
    </w:p>
    <w:p w14:paraId="7206940A" w14:textId="77777777" w:rsidR="00A579BB" w:rsidRDefault="00A579BB">
      <w:pPr>
        <w:pStyle w:val="Normal1"/>
        <w:rPr>
          <w:rFonts w:ascii="Calibri" w:eastAsia="Calibri" w:hAnsi="Calibri" w:cs="Calibri"/>
        </w:rPr>
      </w:pPr>
    </w:p>
    <w:p w14:paraId="016A3E5F" w14:textId="77777777" w:rsidR="00A579BB" w:rsidRDefault="00A579BB">
      <w:pPr>
        <w:pStyle w:val="Normal1"/>
        <w:rPr>
          <w:rFonts w:ascii="Calibri" w:eastAsia="Calibri" w:hAnsi="Calibri" w:cs="Calibri"/>
        </w:rPr>
      </w:pPr>
    </w:p>
    <w:p w14:paraId="63E76401" w14:textId="77777777" w:rsidR="00A579BB" w:rsidRDefault="00A579BB">
      <w:pPr>
        <w:pStyle w:val="Normal1"/>
        <w:rPr>
          <w:rFonts w:ascii="Calibri" w:eastAsia="Calibri" w:hAnsi="Calibri" w:cs="Calibri"/>
        </w:rPr>
      </w:pPr>
    </w:p>
    <w:tbl>
      <w:tblPr>
        <w:tblStyle w:val="Style16"/>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2279"/>
        <w:gridCol w:w="8701"/>
      </w:tblGrid>
      <w:tr w:rsidR="00A579BB" w14:paraId="3F6BBF39" w14:textId="77777777">
        <w:trPr>
          <w:trHeight w:val="320"/>
        </w:trPr>
        <w:tc>
          <w:tcPr>
            <w:tcW w:w="10980" w:type="dxa"/>
            <w:gridSpan w:val="2"/>
            <w:shd w:val="clear" w:color="auto" w:fill="BFBFBF"/>
            <w:vAlign w:val="center"/>
          </w:tcPr>
          <w:p w14:paraId="3EF45B9F" w14:textId="77777777" w:rsidR="00A579BB" w:rsidRDefault="006B742A">
            <w:pPr>
              <w:pStyle w:val="Normal1"/>
              <w:rPr>
                <w:rFonts w:ascii="Calibri" w:eastAsia="Calibri" w:hAnsi="Calibri" w:cs="Calibri"/>
                <w:b/>
                <w:color w:val="000000"/>
                <w:sz w:val="28"/>
                <w:szCs w:val="28"/>
              </w:rPr>
            </w:pPr>
            <w:r>
              <w:rPr>
                <w:rFonts w:ascii="Calibri" w:eastAsia="Calibri" w:hAnsi="Calibri" w:cs="Calibri"/>
                <w:b/>
                <w:color w:val="000000"/>
                <w:sz w:val="28"/>
                <w:szCs w:val="28"/>
              </w:rPr>
              <w:t>Professional Courses &amp;Platforms Used</w:t>
            </w:r>
          </w:p>
        </w:tc>
      </w:tr>
      <w:tr w:rsidR="00A579BB" w14:paraId="5CFD31B4" w14:textId="77777777">
        <w:trPr>
          <w:trHeight w:val="320"/>
        </w:trPr>
        <w:tc>
          <w:tcPr>
            <w:tcW w:w="2279" w:type="dxa"/>
            <w:tcBorders>
              <w:right w:val="single" w:sz="4" w:space="0" w:color="000000"/>
            </w:tcBorders>
            <w:shd w:val="clear" w:color="auto" w:fill="D9D9D9"/>
            <w:vAlign w:val="center"/>
          </w:tcPr>
          <w:p w14:paraId="2393CD18" w14:textId="77777777" w:rsidR="00A579BB" w:rsidRDefault="006B742A">
            <w:pPr>
              <w:pStyle w:val="Normal1"/>
              <w:rPr>
                <w:rFonts w:ascii="Calibri" w:eastAsia="Calibri" w:hAnsi="Calibri" w:cs="Calibri"/>
                <w:b/>
                <w:color w:val="000000"/>
              </w:rPr>
            </w:pPr>
            <w:r>
              <w:rPr>
                <w:rFonts w:ascii="Calibri" w:eastAsia="Calibri" w:hAnsi="Calibri" w:cs="Calibri"/>
                <w:b/>
                <w:color w:val="000000"/>
              </w:rPr>
              <w:t>Courses</w:t>
            </w:r>
          </w:p>
        </w:tc>
        <w:tc>
          <w:tcPr>
            <w:tcW w:w="8701" w:type="dxa"/>
            <w:tcBorders>
              <w:left w:val="single" w:sz="4" w:space="0" w:color="000000"/>
            </w:tcBorders>
            <w:shd w:val="clear" w:color="auto" w:fill="FFFFFF"/>
          </w:tcPr>
          <w:p w14:paraId="782FCDF5" w14:textId="77777777" w:rsidR="00A579BB" w:rsidRDefault="006B742A">
            <w:pPr>
              <w:pStyle w:val="Normal1"/>
              <w:numPr>
                <w:ilvl w:val="0"/>
                <w:numId w:val="7"/>
              </w:numPr>
              <w:rPr>
                <w:color w:val="000000"/>
              </w:rPr>
            </w:pPr>
            <w:proofErr w:type="gramStart"/>
            <w:r>
              <w:rPr>
                <w:rFonts w:ascii="Calibri" w:eastAsia="Calibri" w:hAnsi="Calibri" w:cs="Calibri"/>
                <w:color w:val="000000" w:themeColor="text1"/>
              </w:rPr>
              <w:t>Python</w:t>
            </w:r>
            <w:r>
              <w:rPr>
                <w:rFonts w:ascii="Calibri" w:eastAsia="Calibri" w:hAnsi="Calibri" w:cs="Calibri"/>
                <w:color w:val="000000" w:themeColor="text1"/>
                <w:lang w:val="en-US"/>
              </w:rPr>
              <w:t>(</w:t>
            </w:r>
            <w:proofErr w:type="gramEnd"/>
            <w:r>
              <w:rPr>
                <w:rFonts w:ascii="Calibri" w:eastAsia="Calibri" w:hAnsi="Calibri" w:cs="Calibri"/>
                <w:color w:val="000000" w:themeColor="text1"/>
                <w:lang w:val="en-US"/>
              </w:rPr>
              <w:t>2021)</w:t>
            </w:r>
            <w:r>
              <w:rPr>
                <w:rFonts w:ascii="Calibri" w:eastAsia="Calibri" w:hAnsi="Calibri" w:cs="Calibri"/>
                <w:color w:val="000000" w:themeColor="text1"/>
              </w:rPr>
              <w:t>, JavaScript, SQL</w:t>
            </w:r>
            <w:r>
              <w:rPr>
                <w:rFonts w:ascii="Calibri" w:eastAsia="Calibri" w:hAnsi="Calibri" w:cs="Calibri"/>
                <w:color w:val="000000" w:themeColor="text1"/>
                <w:lang w:val="en-US"/>
              </w:rPr>
              <w:t>(2021)</w:t>
            </w:r>
            <w:r>
              <w:rPr>
                <w:rFonts w:ascii="Calibri" w:eastAsia="Calibri" w:hAnsi="Calibri" w:cs="Calibri"/>
                <w:color w:val="000000" w:themeColor="text1"/>
              </w:rPr>
              <w:t>, HTML-5,CSS-3, React.</w:t>
            </w:r>
            <w:proofErr w:type="spellStart"/>
            <w:r>
              <w:rPr>
                <w:rFonts w:ascii="Calibri" w:eastAsia="Calibri" w:hAnsi="Calibri" w:cs="Calibri"/>
                <w:color w:val="000000" w:themeColor="text1"/>
                <w:lang w:val="en-US"/>
              </w:rPr>
              <w:t>js</w:t>
            </w:r>
            <w:proofErr w:type="spellEnd"/>
            <w:r>
              <w:rPr>
                <w:rFonts w:ascii="Calibri" w:eastAsia="Calibri" w:hAnsi="Calibri" w:cs="Calibri"/>
                <w:color w:val="000000" w:themeColor="text1"/>
              </w:rPr>
              <w:t>, MongoDB, Flask</w:t>
            </w:r>
            <w:r>
              <w:rPr>
                <w:rFonts w:ascii="Calibri" w:eastAsia="Calibri" w:hAnsi="Calibri" w:cs="Calibri"/>
                <w:color w:val="000000" w:themeColor="text1"/>
                <w:lang w:val="en-US"/>
              </w:rPr>
              <w:t>(2021)</w:t>
            </w:r>
          </w:p>
        </w:tc>
      </w:tr>
      <w:tr w:rsidR="00A579BB" w14:paraId="0A70E04C" w14:textId="77777777">
        <w:trPr>
          <w:trHeight w:val="380"/>
        </w:trPr>
        <w:tc>
          <w:tcPr>
            <w:tcW w:w="2279" w:type="dxa"/>
            <w:tcBorders>
              <w:right w:val="single" w:sz="4" w:space="0" w:color="000000"/>
            </w:tcBorders>
            <w:shd w:val="clear" w:color="auto" w:fill="D9D9D9"/>
            <w:vAlign w:val="center"/>
          </w:tcPr>
          <w:p w14:paraId="7868B069" w14:textId="77777777" w:rsidR="00A579BB" w:rsidRDefault="006B742A">
            <w:pPr>
              <w:pStyle w:val="Normal1"/>
              <w:rPr>
                <w:rFonts w:ascii="Calibri" w:eastAsia="Calibri" w:hAnsi="Calibri" w:cs="Calibri"/>
                <w:b/>
                <w:color w:val="000000"/>
              </w:rPr>
            </w:pPr>
            <w:r>
              <w:rPr>
                <w:rFonts w:ascii="Calibri" w:eastAsia="Calibri" w:hAnsi="Calibri" w:cs="Calibri"/>
                <w:b/>
                <w:color w:val="000000"/>
              </w:rPr>
              <w:t>Platforms</w:t>
            </w:r>
          </w:p>
        </w:tc>
        <w:tc>
          <w:tcPr>
            <w:tcW w:w="8701" w:type="dxa"/>
            <w:tcBorders>
              <w:left w:val="single" w:sz="4" w:space="0" w:color="000000"/>
            </w:tcBorders>
            <w:shd w:val="clear" w:color="auto" w:fill="FFFFFF"/>
          </w:tcPr>
          <w:p w14:paraId="6344AD2B" w14:textId="77777777" w:rsidR="00A579BB" w:rsidRDefault="006B742A">
            <w:pPr>
              <w:pStyle w:val="Normal1"/>
              <w:numPr>
                <w:ilvl w:val="0"/>
                <w:numId w:val="8"/>
              </w:numPr>
              <w:rPr>
                <w:color w:val="000000" w:themeColor="text1"/>
              </w:rPr>
            </w:pPr>
            <w:r>
              <w:rPr>
                <w:rFonts w:ascii="Calibri" w:eastAsia="Calibri" w:hAnsi="Calibri" w:cs="Calibri"/>
                <w:color w:val="000000" w:themeColor="text1"/>
              </w:rPr>
              <w:t xml:space="preserve">Operating System - </w:t>
            </w:r>
            <w:proofErr w:type="gramStart"/>
            <w:r>
              <w:rPr>
                <w:rFonts w:ascii="Calibri" w:eastAsia="Calibri" w:hAnsi="Calibri" w:cs="Calibri"/>
                <w:color w:val="000000" w:themeColor="text1"/>
              </w:rPr>
              <w:t>Windows ,Linux</w:t>
            </w:r>
            <w:proofErr w:type="gramEnd"/>
            <w:r>
              <w:rPr>
                <w:rFonts w:ascii="Calibri" w:eastAsia="Calibri" w:hAnsi="Calibri" w:cs="Calibri"/>
                <w:color w:val="000000" w:themeColor="text1"/>
              </w:rPr>
              <w:t xml:space="preserve"> , GitHub , p5 editor, Visual Studio Code, Code.org, Oracle Database 11g,Git Bash, Google Sheets </w:t>
            </w:r>
            <w:r>
              <w:t>,</w:t>
            </w:r>
            <w:r>
              <w:rPr>
                <w:rFonts w:ascii="Calibri" w:eastAsia="Arial" w:hAnsi="Calibri" w:cs="Calibri"/>
                <w:color w:val="000000"/>
              </w:rPr>
              <w:t>Citrix Director, Gemalto Cloud Admin, Active Directory- User accounts , Windows , MS Office</w:t>
            </w:r>
          </w:p>
          <w:p w14:paraId="5CB442BB" w14:textId="77777777" w:rsidR="00A579BB" w:rsidRDefault="00A579BB">
            <w:pPr>
              <w:pStyle w:val="Normal1"/>
              <w:rPr>
                <w:rFonts w:ascii="Calibri" w:eastAsia="Calibri" w:hAnsi="Calibri" w:cs="Calibri"/>
                <w:color w:val="000000"/>
              </w:rPr>
            </w:pPr>
          </w:p>
        </w:tc>
      </w:tr>
      <w:tr w:rsidR="00A579BB" w14:paraId="19A56E1C" w14:textId="77777777">
        <w:trPr>
          <w:trHeight w:val="380"/>
        </w:trPr>
        <w:tc>
          <w:tcPr>
            <w:tcW w:w="2279" w:type="dxa"/>
            <w:tcBorders>
              <w:right w:val="single" w:sz="4" w:space="0" w:color="000000"/>
            </w:tcBorders>
            <w:shd w:val="clear" w:color="auto" w:fill="D9D9D9"/>
            <w:vAlign w:val="center"/>
          </w:tcPr>
          <w:p w14:paraId="2759675A" w14:textId="77777777" w:rsidR="00A579BB" w:rsidRDefault="006B742A">
            <w:pPr>
              <w:pStyle w:val="Normal1"/>
              <w:rPr>
                <w:rFonts w:ascii="Calibri" w:eastAsia="Calibri" w:hAnsi="Calibri" w:cs="Calibri"/>
                <w:b/>
                <w:color w:val="000000"/>
              </w:rPr>
            </w:pPr>
            <w:r>
              <w:rPr>
                <w:rFonts w:ascii="Calibri" w:eastAsia="Calibri" w:hAnsi="Calibri" w:cs="Calibri"/>
                <w:b/>
                <w:color w:val="000000"/>
              </w:rPr>
              <w:t>Technologies</w:t>
            </w:r>
          </w:p>
        </w:tc>
        <w:tc>
          <w:tcPr>
            <w:tcW w:w="8701" w:type="dxa"/>
            <w:tcBorders>
              <w:left w:val="single" w:sz="4" w:space="0" w:color="000000"/>
            </w:tcBorders>
            <w:shd w:val="clear" w:color="auto" w:fill="FFFFFF"/>
          </w:tcPr>
          <w:p w14:paraId="2BDEB3D3" w14:textId="66B6B402" w:rsidR="00A579BB" w:rsidRDefault="002B702F">
            <w:pPr>
              <w:pStyle w:val="Normal1"/>
              <w:numPr>
                <w:ilvl w:val="0"/>
                <w:numId w:val="9"/>
              </w:numPr>
              <w:rPr>
                <w:color w:val="000000"/>
              </w:rPr>
            </w:pPr>
            <w:r>
              <w:rPr>
                <w:rFonts w:ascii="Calibri" w:eastAsia="Calibri" w:hAnsi="Calibri" w:cs="Calibri"/>
                <w:color w:val="000000"/>
              </w:rPr>
              <w:t>Typescript, Node.js, React JS</w:t>
            </w:r>
            <w:r>
              <w:rPr>
                <w:rFonts w:ascii="Calibri" w:eastAsia="Calibri" w:hAnsi="Calibri" w:cs="Calibri"/>
                <w:color w:val="000000"/>
                <w:lang w:val="en-US"/>
              </w:rPr>
              <w:t>, Redux (RTK), SQL</w:t>
            </w:r>
            <w:r>
              <w:rPr>
                <w:rFonts w:ascii="Calibri" w:eastAsia="Calibri" w:hAnsi="Calibri" w:cs="Calibri"/>
                <w:color w:val="000000"/>
              </w:rPr>
              <w:t xml:space="preserve">, Service Now, MongoDB, </w:t>
            </w:r>
            <w:proofErr w:type="gramStart"/>
            <w:r>
              <w:rPr>
                <w:rFonts w:ascii="Calibri" w:eastAsia="Calibri" w:hAnsi="Calibri" w:cs="Calibri"/>
                <w:color w:val="000000"/>
              </w:rPr>
              <w:t>CSS ,</w:t>
            </w:r>
            <w:proofErr w:type="gramEnd"/>
            <w:r>
              <w:rPr>
                <w:rFonts w:ascii="Calibri" w:eastAsia="Calibri" w:hAnsi="Calibri" w:cs="Calibri"/>
                <w:color w:val="000000"/>
              </w:rPr>
              <w:t xml:space="preserve"> JavaScript</w:t>
            </w:r>
            <w:r>
              <w:rPr>
                <w:rFonts w:ascii="Calibri" w:eastAsia="Calibri" w:hAnsi="Calibri" w:cs="Calibri"/>
                <w:color w:val="000000"/>
                <w:lang w:val="en-US"/>
              </w:rPr>
              <w:t xml:space="preserve">, </w:t>
            </w:r>
            <w:r>
              <w:rPr>
                <w:rFonts w:ascii="Calibri" w:eastAsia="Calibri" w:hAnsi="Calibri" w:cs="Calibri"/>
                <w:color w:val="000000" w:themeColor="text1"/>
                <w:lang w:val="en-US"/>
              </w:rPr>
              <w:t>Vue.js, Node.js , Express.js, UI Libraries (MUI, Ant D, Bootstrap)</w:t>
            </w:r>
          </w:p>
        </w:tc>
      </w:tr>
    </w:tbl>
    <w:p w14:paraId="7A7DF472" w14:textId="77777777" w:rsidR="00A579BB" w:rsidRDefault="00A579BB">
      <w:pPr>
        <w:pStyle w:val="Normal1"/>
        <w:jc w:val="right"/>
        <w:rPr>
          <w:rFonts w:ascii="Calibri" w:eastAsia="Calibri" w:hAnsi="Calibri" w:cs="Calibri"/>
        </w:rPr>
      </w:pPr>
    </w:p>
    <w:p w14:paraId="4D17B62B" w14:textId="77777777" w:rsidR="00A579BB" w:rsidRDefault="00A579BB">
      <w:pPr>
        <w:pStyle w:val="Normal1"/>
        <w:jc w:val="right"/>
        <w:rPr>
          <w:rFonts w:ascii="Calibri" w:eastAsia="Calibri" w:hAnsi="Calibri" w:cs="Calibri"/>
        </w:rPr>
      </w:pPr>
    </w:p>
    <w:p w14:paraId="21B47A19" w14:textId="77777777" w:rsidR="00A579BB" w:rsidRDefault="00A579BB">
      <w:pPr>
        <w:pStyle w:val="Normal1"/>
        <w:jc w:val="right"/>
        <w:rPr>
          <w:rFonts w:ascii="Calibri" w:eastAsia="Calibri" w:hAnsi="Calibri" w:cs="Calibri"/>
        </w:rPr>
      </w:pPr>
    </w:p>
    <w:tbl>
      <w:tblPr>
        <w:tblStyle w:val="Style13"/>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783"/>
        <w:gridCol w:w="1917"/>
        <w:gridCol w:w="2761"/>
        <w:gridCol w:w="2114"/>
        <w:gridCol w:w="1420"/>
        <w:gridCol w:w="1985"/>
      </w:tblGrid>
      <w:tr w:rsidR="00A579BB" w14:paraId="1C714C41" w14:textId="77777777">
        <w:trPr>
          <w:trHeight w:val="380"/>
        </w:trPr>
        <w:tc>
          <w:tcPr>
            <w:tcW w:w="10980" w:type="dxa"/>
            <w:gridSpan w:val="6"/>
            <w:shd w:val="clear" w:color="auto" w:fill="BFBFBF"/>
          </w:tcPr>
          <w:p w14:paraId="23BCC8D5" w14:textId="77777777" w:rsidR="00A579BB" w:rsidRDefault="006B742A">
            <w:pPr>
              <w:pStyle w:val="Normal1"/>
              <w:rPr>
                <w:rFonts w:ascii="Calibri" w:eastAsia="Calibri" w:hAnsi="Calibri" w:cs="Calibri"/>
                <w:b/>
                <w:color w:val="000000"/>
                <w:sz w:val="28"/>
                <w:szCs w:val="28"/>
              </w:rPr>
            </w:pPr>
            <w:r>
              <w:rPr>
                <w:rFonts w:ascii="Calibri" w:eastAsia="Calibri" w:hAnsi="Calibri" w:cs="Calibri"/>
                <w:b/>
                <w:color w:val="000000"/>
                <w:sz w:val="28"/>
                <w:szCs w:val="28"/>
              </w:rPr>
              <w:t>Academic Record</w:t>
            </w:r>
            <w:r>
              <w:rPr>
                <w:rFonts w:ascii="Calibri" w:eastAsia="Calibri" w:hAnsi="Calibri" w:cs="Calibri"/>
                <w:b/>
                <w:color w:val="000000"/>
                <w:sz w:val="28"/>
                <w:szCs w:val="28"/>
              </w:rPr>
              <w:tab/>
            </w:r>
          </w:p>
        </w:tc>
      </w:tr>
      <w:tr w:rsidR="00A579BB" w14:paraId="2F479EBA" w14:textId="77777777">
        <w:trPr>
          <w:trHeight w:val="380"/>
        </w:trPr>
        <w:tc>
          <w:tcPr>
            <w:tcW w:w="783" w:type="dxa"/>
            <w:tcBorders>
              <w:right w:val="single" w:sz="4" w:space="0" w:color="000000"/>
            </w:tcBorders>
            <w:shd w:val="clear" w:color="auto" w:fill="F2F2F2"/>
          </w:tcPr>
          <w:p w14:paraId="418707EB" w14:textId="77777777" w:rsidR="00A579BB" w:rsidRDefault="006B742A">
            <w:pPr>
              <w:pStyle w:val="Normal1"/>
              <w:jc w:val="center"/>
              <w:rPr>
                <w:rFonts w:ascii="Calibri" w:eastAsia="Calibri" w:hAnsi="Calibri" w:cs="Calibri"/>
                <w:b/>
                <w:color w:val="000000"/>
              </w:rPr>
            </w:pPr>
            <w:r>
              <w:rPr>
                <w:rFonts w:ascii="Calibri" w:eastAsia="Calibri" w:hAnsi="Calibri" w:cs="Calibri"/>
                <w:b/>
                <w:color w:val="000000"/>
              </w:rPr>
              <w:t>S.NO.</w:t>
            </w:r>
          </w:p>
        </w:tc>
        <w:tc>
          <w:tcPr>
            <w:tcW w:w="1917" w:type="dxa"/>
            <w:tcBorders>
              <w:right w:val="single" w:sz="4" w:space="0" w:color="000000"/>
            </w:tcBorders>
            <w:shd w:val="clear" w:color="auto" w:fill="F2F2F2"/>
          </w:tcPr>
          <w:p w14:paraId="7447A5F3" w14:textId="77777777" w:rsidR="00A579BB" w:rsidRDefault="006B742A">
            <w:pPr>
              <w:pStyle w:val="Normal1"/>
              <w:jc w:val="center"/>
              <w:rPr>
                <w:rFonts w:ascii="Calibri" w:eastAsia="Calibri" w:hAnsi="Calibri" w:cs="Calibri"/>
                <w:b/>
                <w:color w:val="000000"/>
              </w:rPr>
            </w:pPr>
            <w:r>
              <w:rPr>
                <w:rFonts w:ascii="Calibri" w:eastAsia="Calibri" w:hAnsi="Calibri" w:cs="Calibri"/>
                <w:b/>
                <w:color w:val="000000"/>
              </w:rPr>
              <w:t>Standard</w:t>
            </w:r>
          </w:p>
        </w:tc>
        <w:tc>
          <w:tcPr>
            <w:tcW w:w="2761" w:type="dxa"/>
            <w:tcBorders>
              <w:right w:val="single" w:sz="4" w:space="0" w:color="000000"/>
            </w:tcBorders>
            <w:shd w:val="clear" w:color="auto" w:fill="F2F2F2"/>
          </w:tcPr>
          <w:p w14:paraId="7BB64479" w14:textId="77777777" w:rsidR="00A579BB" w:rsidRDefault="006B742A">
            <w:pPr>
              <w:pStyle w:val="Normal1"/>
              <w:jc w:val="center"/>
              <w:rPr>
                <w:rFonts w:ascii="Calibri" w:eastAsia="Calibri" w:hAnsi="Calibri" w:cs="Calibri"/>
                <w:b/>
                <w:color w:val="000000"/>
              </w:rPr>
            </w:pPr>
            <w:r>
              <w:rPr>
                <w:rFonts w:ascii="Calibri" w:eastAsia="Calibri" w:hAnsi="Calibri" w:cs="Calibri"/>
                <w:b/>
                <w:color w:val="000000"/>
              </w:rPr>
              <w:t>School/College</w:t>
            </w:r>
          </w:p>
        </w:tc>
        <w:tc>
          <w:tcPr>
            <w:tcW w:w="2114" w:type="dxa"/>
            <w:tcBorders>
              <w:right w:val="single" w:sz="4" w:space="0" w:color="000000"/>
            </w:tcBorders>
            <w:shd w:val="clear" w:color="auto" w:fill="F2F2F2"/>
            <w:vAlign w:val="center"/>
          </w:tcPr>
          <w:p w14:paraId="1A6DD710" w14:textId="77777777" w:rsidR="00A579BB" w:rsidRDefault="006B742A">
            <w:pPr>
              <w:pStyle w:val="Normal1"/>
              <w:jc w:val="center"/>
              <w:rPr>
                <w:rFonts w:ascii="Calibri" w:eastAsia="Calibri" w:hAnsi="Calibri" w:cs="Calibri"/>
                <w:b/>
                <w:color w:val="000000"/>
              </w:rPr>
            </w:pPr>
            <w:r>
              <w:rPr>
                <w:rFonts w:ascii="Calibri" w:eastAsia="Calibri" w:hAnsi="Calibri" w:cs="Calibri"/>
                <w:b/>
                <w:color w:val="000000"/>
              </w:rPr>
              <w:t>Board/University</w:t>
            </w:r>
          </w:p>
        </w:tc>
        <w:tc>
          <w:tcPr>
            <w:tcW w:w="1420" w:type="dxa"/>
            <w:tcBorders>
              <w:left w:val="single" w:sz="4" w:space="0" w:color="000000"/>
              <w:right w:val="single" w:sz="4" w:space="0" w:color="000000"/>
            </w:tcBorders>
            <w:shd w:val="clear" w:color="auto" w:fill="F2F2F2"/>
            <w:vAlign w:val="center"/>
          </w:tcPr>
          <w:p w14:paraId="02E03318" w14:textId="77777777" w:rsidR="00A579BB" w:rsidRDefault="006B742A">
            <w:pPr>
              <w:pStyle w:val="Normal1"/>
              <w:jc w:val="center"/>
              <w:rPr>
                <w:rFonts w:ascii="Calibri" w:eastAsia="Calibri" w:hAnsi="Calibri" w:cs="Calibri"/>
                <w:b/>
                <w:color w:val="000000"/>
              </w:rPr>
            </w:pPr>
            <w:r>
              <w:rPr>
                <w:rFonts w:ascii="Calibri" w:eastAsia="Calibri" w:hAnsi="Calibri" w:cs="Calibri"/>
                <w:b/>
                <w:color w:val="000000"/>
              </w:rPr>
              <w:t>Year</w:t>
            </w:r>
          </w:p>
        </w:tc>
        <w:tc>
          <w:tcPr>
            <w:tcW w:w="1985" w:type="dxa"/>
            <w:tcBorders>
              <w:left w:val="single" w:sz="4" w:space="0" w:color="000000"/>
            </w:tcBorders>
            <w:shd w:val="clear" w:color="auto" w:fill="F2F2F2"/>
            <w:vAlign w:val="center"/>
          </w:tcPr>
          <w:p w14:paraId="6E14CE9F" w14:textId="77777777" w:rsidR="00A579BB" w:rsidRDefault="006B742A">
            <w:pPr>
              <w:pStyle w:val="Normal1"/>
              <w:jc w:val="center"/>
              <w:rPr>
                <w:rFonts w:ascii="Calibri" w:eastAsia="Calibri" w:hAnsi="Calibri" w:cs="Calibri"/>
                <w:b/>
                <w:color w:val="000000"/>
              </w:rPr>
            </w:pPr>
            <w:r>
              <w:rPr>
                <w:rFonts w:ascii="Calibri" w:eastAsia="Calibri" w:hAnsi="Calibri" w:cs="Calibri"/>
                <w:b/>
                <w:color w:val="000000"/>
              </w:rPr>
              <w:t>Percentage (%)</w:t>
            </w:r>
          </w:p>
        </w:tc>
      </w:tr>
      <w:tr w:rsidR="00A579BB" w14:paraId="5E0AAC8F" w14:textId="77777777">
        <w:trPr>
          <w:trHeight w:val="980"/>
        </w:trPr>
        <w:tc>
          <w:tcPr>
            <w:tcW w:w="783" w:type="dxa"/>
            <w:tcBorders>
              <w:right w:val="single" w:sz="4" w:space="0" w:color="000000"/>
            </w:tcBorders>
            <w:shd w:val="clear" w:color="auto" w:fill="FFFFFF"/>
          </w:tcPr>
          <w:p w14:paraId="69A124CD" w14:textId="77777777" w:rsidR="00A579BB" w:rsidRDefault="00A579BB">
            <w:pPr>
              <w:pStyle w:val="Normal1"/>
              <w:jc w:val="center"/>
              <w:rPr>
                <w:rFonts w:ascii="Calibri" w:eastAsia="Calibri" w:hAnsi="Calibri" w:cs="Calibri"/>
                <w:color w:val="000000"/>
              </w:rPr>
            </w:pPr>
          </w:p>
          <w:p w14:paraId="660DC781"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1.</w:t>
            </w:r>
          </w:p>
          <w:p w14:paraId="39AB8372" w14:textId="77777777" w:rsidR="00A579BB" w:rsidRDefault="00A579BB">
            <w:pPr>
              <w:pStyle w:val="Normal1"/>
              <w:jc w:val="center"/>
              <w:rPr>
                <w:rFonts w:ascii="Calibri" w:eastAsia="Calibri" w:hAnsi="Calibri" w:cs="Calibri"/>
                <w:color w:val="000000"/>
              </w:rPr>
            </w:pPr>
          </w:p>
        </w:tc>
        <w:tc>
          <w:tcPr>
            <w:tcW w:w="1917" w:type="dxa"/>
            <w:tcBorders>
              <w:right w:val="single" w:sz="4" w:space="0" w:color="000000"/>
            </w:tcBorders>
            <w:shd w:val="clear" w:color="auto" w:fill="FFFFFF"/>
            <w:vAlign w:val="center"/>
          </w:tcPr>
          <w:p w14:paraId="03DE6F41" w14:textId="77777777" w:rsidR="00A579BB" w:rsidRDefault="006B742A">
            <w:pPr>
              <w:pStyle w:val="Normal1"/>
              <w:rPr>
                <w:rFonts w:ascii="Calibri" w:eastAsia="Calibri" w:hAnsi="Calibri" w:cs="Calibri"/>
                <w:color w:val="000000"/>
              </w:rPr>
            </w:pPr>
            <w:r>
              <w:rPr>
                <w:rFonts w:ascii="Calibri" w:eastAsia="Calibri" w:hAnsi="Calibri" w:cs="Calibri"/>
                <w:color w:val="000000"/>
              </w:rPr>
              <w:t>B. Tech (Electronics and Communication Engineering)</w:t>
            </w:r>
          </w:p>
        </w:tc>
        <w:tc>
          <w:tcPr>
            <w:tcW w:w="2761" w:type="dxa"/>
            <w:tcBorders>
              <w:right w:val="single" w:sz="4" w:space="0" w:color="000000"/>
            </w:tcBorders>
            <w:shd w:val="clear" w:color="auto" w:fill="FFFFFF"/>
          </w:tcPr>
          <w:p w14:paraId="075EC4FE" w14:textId="77777777" w:rsidR="00A579BB" w:rsidRDefault="00A579BB">
            <w:pPr>
              <w:pStyle w:val="Normal1"/>
              <w:rPr>
                <w:rFonts w:ascii="Calibri" w:eastAsia="Calibri" w:hAnsi="Calibri" w:cs="Calibri"/>
                <w:color w:val="000000"/>
              </w:rPr>
            </w:pPr>
          </w:p>
          <w:p w14:paraId="59B7F679" w14:textId="77777777" w:rsidR="00A579BB" w:rsidRDefault="006B742A">
            <w:pPr>
              <w:pStyle w:val="Normal1"/>
              <w:rPr>
                <w:rFonts w:ascii="Calibri" w:eastAsia="Calibri" w:hAnsi="Calibri" w:cs="Calibri"/>
                <w:color w:val="000000"/>
              </w:rPr>
            </w:pPr>
            <w:r>
              <w:rPr>
                <w:rFonts w:ascii="Calibri" w:eastAsia="Calibri" w:hAnsi="Calibri" w:cs="Calibri"/>
                <w:color w:val="000000"/>
              </w:rPr>
              <w:t>Institute of Technical Education and Research</w:t>
            </w:r>
          </w:p>
        </w:tc>
        <w:tc>
          <w:tcPr>
            <w:tcW w:w="2114" w:type="dxa"/>
            <w:tcBorders>
              <w:right w:val="single" w:sz="4" w:space="0" w:color="000000"/>
            </w:tcBorders>
            <w:shd w:val="clear" w:color="auto" w:fill="FFFFFF"/>
            <w:vAlign w:val="center"/>
          </w:tcPr>
          <w:p w14:paraId="017774A0"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SOA University</w:t>
            </w:r>
          </w:p>
        </w:tc>
        <w:tc>
          <w:tcPr>
            <w:tcW w:w="1420" w:type="dxa"/>
            <w:tcBorders>
              <w:left w:val="single" w:sz="4" w:space="0" w:color="000000"/>
              <w:right w:val="single" w:sz="4" w:space="0" w:color="000000"/>
            </w:tcBorders>
            <w:shd w:val="clear" w:color="auto" w:fill="FFFFFF"/>
            <w:vAlign w:val="center"/>
          </w:tcPr>
          <w:p w14:paraId="5EC1CA7B"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2015-2019</w:t>
            </w:r>
          </w:p>
        </w:tc>
        <w:tc>
          <w:tcPr>
            <w:tcW w:w="1985" w:type="dxa"/>
            <w:tcBorders>
              <w:left w:val="single" w:sz="4" w:space="0" w:color="000000"/>
            </w:tcBorders>
            <w:shd w:val="clear" w:color="auto" w:fill="FFFFFF"/>
            <w:vAlign w:val="center"/>
          </w:tcPr>
          <w:p w14:paraId="4B81BEE7" w14:textId="77777777" w:rsidR="00A579BB" w:rsidRDefault="00A579BB">
            <w:pPr>
              <w:pStyle w:val="Normal1"/>
              <w:rPr>
                <w:rFonts w:ascii="Calibri" w:eastAsia="Calibri" w:hAnsi="Calibri" w:cs="Calibri"/>
                <w:color w:val="000000"/>
              </w:rPr>
            </w:pPr>
          </w:p>
          <w:p w14:paraId="4B8590A3"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63.27</w:t>
            </w:r>
          </w:p>
        </w:tc>
      </w:tr>
      <w:tr w:rsidR="00A579BB" w14:paraId="082B3436" w14:textId="77777777">
        <w:trPr>
          <w:trHeight w:val="900"/>
        </w:trPr>
        <w:tc>
          <w:tcPr>
            <w:tcW w:w="783" w:type="dxa"/>
            <w:tcBorders>
              <w:right w:val="single" w:sz="4" w:space="0" w:color="000000"/>
            </w:tcBorders>
            <w:shd w:val="clear" w:color="auto" w:fill="FFFFFF"/>
          </w:tcPr>
          <w:p w14:paraId="5A8AC0A4" w14:textId="77777777" w:rsidR="00A579BB" w:rsidRDefault="00A579BB">
            <w:pPr>
              <w:pStyle w:val="Normal1"/>
              <w:jc w:val="center"/>
              <w:rPr>
                <w:rFonts w:ascii="Calibri" w:eastAsia="Calibri" w:hAnsi="Calibri" w:cs="Calibri"/>
                <w:color w:val="000000"/>
              </w:rPr>
            </w:pPr>
          </w:p>
          <w:p w14:paraId="180D337D"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3.</w:t>
            </w:r>
          </w:p>
        </w:tc>
        <w:tc>
          <w:tcPr>
            <w:tcW w:w="1917" w:type="dxa"/>
            <w:tcBorders>
              <w:right w:val="single" w:sz="4" w:space="0" w:color="000000"/>
            </w:tcBorders>
            <w:shd w:val="clear" w:color="auto" w:fill="FFFFFF"/>
            <w:vAlign w:val="center"/>
          </w:tcPr>
          <w:p w14:paraId="4D7D0911" w14:textId="77777777" w:rsidR="00A579BB" w:rsidRDefault="006B742A">
            <w:pPr>
              <w:pStyle w:val="Normal1"/>
              <w:rPr>
                <w:rFonts w:ascii="Calibri" w:eastAsia="Calibri" w:hAnsi="Calibri" w:cs="Calibri"/>
                <w:color w:val="000000"/>
              </w:rPr>
            </w:pPr>
            <w:r>
              <w:rPr>
                <w:rFonts w:ascii="Calibri" w:eastAsia="Calibri" w:hAnsi="Calibri" w:cs="Calibri"/>
                <w:color w:val="000000"/>
              </w:rPr>
              <w:t>Class XII</w:t>
            </w:r>
          </w:p>
        </w:tc>
        <w:tc>
          <w:tcPr>
            <w:tcW w:w="2761" w:type="dxa"/>
            <w:tcBorders>
              <w:right w:val="single" w:sz="4" w:space="0" w:color="000000"/>
            </w:tcBorders>
            <w:shd w:val="clear" w:color="auto" w:fill="FFFFFF"/>
          </w:tcPr>
          <w:p w14:paraId="50D1B607" w14:textId="77777777" w:rsidR="00A579BB" w:rsidRDefault="006B742A">
            <w:pPr>
              <w:pStyle w:val="Normal1"/>
              <w:rPr>
                <w:rFonts w:ascii="Calibri" w:eastAsia="Calibri" w:hAnsi="Calibri" w:cs="Calibri"/>
                <w:color w:val="000000"/>
              </w:rPr>
            </w:pPr>
            <w:r>
              <w:rPr>
                <w:rFonts w:ascii="Calibri" w:eastAsia="Calibri" w:hAnsi="Calibri" w:cs="Calibri"/>
                <w:color w:val="000000"/>
              </w:rPr>
              <w:t xml:space="preserve">St. Mary’s English High </w:t>
            </w:r>
            <w:proofErr w:type="gramStart"/>
            <w:r>
              <w:rPr>
                <w:rFonts w:ascii="Calibri" w:eastAsia="Calibri" w:hAnsi="Calibri" w:cs="Calibri"/>
                <w:color w:val="000000"/>
              </w:rPr>
              <w:t>School ,</w:t>
            </w:r>
            <w:proofErr w:type="gramEnd"/>
            <w:r>
              <w:rPr>
                <w:rFonts w:ascii="Calibri" w:eastAsia="Calibri" w:hAnsi="Calibri" w:cs="Calibri"/>
                <w:color w:val="000000"/>
              </w:rPr>
              <w:t xml:space="preserve"> </w:t>
            </w:r>
            <w:proofErr w:type="spellStart"/>
            <w:r>
              <w:rPr>
                <w:rFonts w:ascii="Calibri" w:eastAsia="Calibri" w:hAnsi="Calibri" w:cs="Calibri"/>
                <w:color w:val="000000"/>
              </w:rPr>
              <w:t>Bistupur</w:t>
            </w:r>
            <w:proofErr w:type="spellEnd"/>
          </w:p>
        </w:tc>
        <w:tc>
          <w:tcPr>
            <w:tcW w:w="2114" w:type="dxa"/>
            <w:tcBorders>
              <w:right w:val="single" w:sz="4" w:space="0" w:color="000000"/>
            </w:tcBorders>
            <w:shd w:val="clear" w:color="auto" w:fill="FFFFFF"/>
            <w:vAlign w:val="center"/>
          </w:tcPr>
          <w:p w14:paraId="1841171E"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CBSE</w:t>
            </w:r>
          </w:p>
        </w:tc>
        <w:tc>
          <w:tcPr>
            <w:tcW w:w="1420" w:type="dxa"/>
            <w:tcBorders>
              <w:left w:val="single" w:sz="4" w:space="0" w:color="000000"/>
              <w:right w:val="single" w:sz="4" w:space="0" w:color="000000"/>
            </w:tcBorders>
            <w:shd w:val="clear" w:color="auto" w:fill="FFFFFF"/>
            <w:vAlign w:val="center"/>
          </w:tcPr>
          <w:p w14:paraId="142094F2"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2015</w:t>
            </w:r>
          </w:p>
        </w:tc>
        <w:tc>
          <w:tcPr>
            <w:tcW w:w="1985" w:type="dxa"/>
            <w:tcBorders>
              <w:left w:val="single" w:sz="4" w:space="0" w:color="000000"/>
            </w:tcBorders>
            <w:shd w:val="clear" w:color="auto" w:fill="FFFFFF"/>
            <w:vAlign w:val="center"/>
          </w:tcPr>
          <w:p w14:paraId="40FEC07C"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59.6</w:t>
            </w:r>
          </w:p>
        </w:tc>
      </w:tr>
      <w:tr w:rsidR="00A579BB" w14:paraId="074645E2" w14:textId="77777777">
        <w:trPr>
          <w:trHeight w:val="988"/>
        </w:trPr>
        <w:tc>
          <w:tcPr>
            <w:tcW w:w="783" w:type="dxa"/>
            <w:tcBorders>
              <w:right w:val="single" w:sz="4" w:space="0" w:color="000000"/>
            </w:tcBorders>
            <w:shd w:val="clear" w:color="auto" w:fill="FFFFFF"/>
          </w:tcPr>
          <w:p w14:paraId="7C7EA2F4" w14:textId="77777777" w:rsidR="00A579BB" w:rsidRDefault="00A579BB">
            <w:pPr>
              <w:pStyle w:val="Normal1"/>
              <w:jc w:val="center"/>
              <w:rPr>
                <w:rFonts w:ascii="Calibri" w:eastAsia="Calibri" w:hAnsi="Calibri" w:cs="Calibri"/>
                <w:color w:val="000000"/>
              </w:rPr>
            </w:pPr>
          </w:p>
          <w:p w14:paraId="213E5258"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3.</w:t>
            </w:r>
          </w:p>
        </w:tc>
        <w:tc>
          <w:tcPr>
            <w:tcW w:w="1917" w:type="dxa"/>
            <w:tcBorders>
              <w:right w:val="single" w:sz="4" w:space="0" w:color="000000"/>
            </w:tcBorders>
            <w:shd w:val="clear" w:color="auto" w:fill="FFFFFF"/>
            <w:vAlign w:val="center"/>
          </w:tcPr>
          <w:p w14:paraId="6EE9BC6D" w14:textId="77777777" w:rsidR="00A579BB" w:rsidRDefault="006B742A">
            <w:pPr>
              <w:pStyle w:val="Normal1"/>
              <w:rPr>
                <w:rFonts w:ascii="Calibri" w:eastAsia="Calibri" w:hAnsi="Calibri" w:cs="Calibri"/>
                <w:color w:val="000000"/>
              </w:rPr>
            </w:pPr>
            <w:r>
              <w:rPr>
                <w:rFonts w:ascii="Calibri" w:eastAsia="Calibri" w:hAnsi="Calibri" w:cs="Calibri"/>
                <w:color w:val="000000"/>
              </w:rPr>
              <w:t>Class X</w:t>
            </w:r>
          </w:p>
        </w:tc>
        <w:tc>
          <w:tcPr>
            <w:tcW w:w="2761" w:type="dxa"/>
            <w:tcBorders>
              <w:right w:val="single" w:sz="4" w:space="0" w:color="000000"/>
            </w:tcBorders>
            <w:shd w:val="clear" w:color="auto" w:fill="FFFFFF"/>
          </w:tcPr>
          <w:p w14:paraId="17EEA639" w14:textId="77777777" w:rsidR="00A579BB" w:rsidRDefault="00A579BB">
            <w:pPr>
              <w:pStyle w:val="Normal1"/>
              <w:rPr>
                <w:rFonts w:ascii="Calibri" w:eastAsia="Calibri" w:hAnsi="Calibri" w:cs="Calibri"/>
                <w:color w:val="000000"/>
              </w:rPr>
            </w:pPr>
          </w:p>
          <w:p w14:paraId="396B9FAA" w14:textId="77777777" w:rsidR="00A579BB" w:rsidRDefault="006B742A">
            <w:pPr>
              <w:pStyle w:val="Normal1"/>
              <w:rPr>
                <w:rFonts w:ascii="Calibri" w:eastAsia="Calibri" w:hAnsi="Calibri" w:cs="Calibri"/>
                <w:color w:val="000000"/>
              </w:rPr>
            </w:pPr>
            <w:r>
              <w:rPr>
                <w:rFonts w:ascii="Calibri" w:eastAsia="Calibri" w:hAnsi="Calibri" w:cs="Calibri"/>
                <w:color w:val="000000"/>
              </w:rPr>
              <w:t xml:space="preserve">St. Mary’s English High </w:t>
            </w:r>
            <w:proofErr w:type="gramStart"/>
            <w:r>
              <w:rPr>
                <w:rFonts w:ascii="Calibri" w:eastAsia="Calibri" w:hAnsi="Calibri" w:cs="Calibri"/>
                <w:color w:val="000000"/>
              </w:rPr>
              <w:t>School ,</w:t>
            </w:r>
            <w:proofErr w:type="gramEnd"/>
            <w:r>
              <w:rPr>
                <w:rFonts w:ascii="Calibri" w:eastAsia="Calibri" w:hAnsi="Calibri" w:cs="Calibri"/>
                <w:color w:val="000000"/>
              </w:rPr>
              <w:t xml:space="preserve"> </w:t>
            </w:r>
            <w:proofErr w:type="spellStart"/>
            <w:r>
              <w:rPr>
                <w:rFonts w:ascii="Calibri" w:eastAsia="Calibri" w:hAnsi="Calibri" w:cs="Calibri"/>
                <w:color w:val="000000"/>
              </w:rPr>
              <w:t>Bistupur</w:t>
            </w:r>
            <w:proofErr w:type="spellEnd"/>
          </w:p>
        </w:tc>
        <w:tc>
          <w:tcPr>
            <w:tcW w:w="2114" w:type="dxa"/>
            <w:tcBorders>
              <w:right w:val="single" w:sz="4" w:space="0" w:color="000000"/>
            </w:tcBorders>
            <w:shd w:val="clear" w:color="auto" w:fill="FFFFFF"/>
            <w:vAlign w:val="center"/>
          </w:tcPr>
          <w:p w14:paraId="70D9171E"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CBSE</w:t>
            </w:r>
          </w:p>
        </w:tc>
        <w:tc>
          <w:tcPr>
            <w:tcW w:w="1420" w:type="dxa"/>
            <w:tcBorders>
              <w:left w:val="single" w:sz="4" w:space="0" w:color="000000"/>
              <w:right w:val="single" w:sz="4" w:space="0" w:color="000000"/>
            </w:tcBorders>
            <w:shd w:val="clear" w:color="auto" w:fill="FFFFFF"/>
            <w:vAlign w:val="center"/>
          </w:tcPr>
          <w:p w14:paraId="5358DC59"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2013</w:t>
            </w:r>
          </w:p>
        </w:tc>
        <w:tc>
          <w:tcPr>
            <w:tcW w:w="1985" w:type="dxa"/>
            <w:tcBorders>
              <w:left w:val="single" w:sz="4" w:space="0" w:color="000000"/>
            </w:tcBorders>
            <w:shd w:val="clear" w:color="auto" w:fill="FFFFFF"/>
            <w:vAlign w:val="center"/>
          </w:tcPr>
          <w:p w14:paraId="130A2551"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69.73</w:t>
            </w:r>
          </w:p>
        </w:tc>
      </w:tr>
    </w:tbl>
    <w:p w14:paraId="2DF39E15" w14:textId="77777777" w:rsidR="00A579BB" w:rsidRDefault="00A579BB">
      <w:pPr>
        <w:pStyle w:val="Normal1"/>
        <w:rPr>
          <w:rFonts w:ascii="Calibri" w:eastAsia="Calibri" w:hAnsi="Calibri" w:cs="Calibri"/>
          <w:color w:val="000000"/>
        </w:rPr>
      </w:pPr>
    </w:p>
    <w:p w14:paraId="76046132" w14:textId="77777777" w:rsidR="00A579BB" w:rsidRDefault="00A579BB">
      <w:pPr>
        <w:pStyle w:val="Normal1"/>
        <w:rPr>
          <w:rFonts w:ascii="Calibri" w:eastAsia="Calibri" w:hAnsi="Calibri" w:cs="Calibri"/>
          <w:color w:val="000000"/>
        </w:rPr>
      </w:pPr>
    </w:p>
    <w:p w14:paraId="2111A5A4" w14:textId="77777777" w:rsidR="00A579BB" w:rsidRDefault="00A579BB">
      <w:pPr>
        <w:pStyle w:val="Normal1"/>
        <w:rPr>
          <w:rFonts w:ascii="Calibri" w:eastAsia="Calibri" w:hAnsi="Calibri" w:cs="Calibri"/>
          <w:color w:val="000000"/>
        </w:rPr>
      </w:pPr>
    </w:p>
    <w:p w14:paraId="3D0C3C66" w14:textId="77777777" w:rsidR="00A579BB" w:rsidRDefault="00A579BB">
      <w:pPr>
        <w:pStyle w:val="Normal1"/>
        <w:rPr>
          <w:rFonts w:ascii="Calibri" w:eastAsia="Calibri" w:hAnsi="Calibri" w:cs="Calibri"/>
          <w:color w:val="000000"/>
        </w:rPr>
      </w:pPr>
    </w:p>
    <w:p w14:paraId="1975FB42" w14:textId="77777777" w:rsidR="00A579BB" w:rsidRDefault="00A579BB">
      <w:pPr>
        <w:pStyle w:val="Normal1"/>
        <w:rPr>
          <w:rFonts w:ascii="Calibri" w:eastAsia="Calibri" w:hAnsi="Calibri" w:cs="Calibri"/>
          <w:color w:val="000000"/>
        </w:rPr>
      </w:pPr>
    </w:p>
    <w:tbl>
      <w:tblPr>
        <w:tblStyle w:val="Style14"/>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3240"/>
        <w:gridCol w:w="3780"/>
        <w:gridCol w:w="3960"/>
      </w:tblGrid>
      <w:tr w:rsidR="00A579BB" w14:paraId="2E096FA3" w14:textId="77777777">
        <w:trPr>
          <w:trHeight w:val="380"/>
        </w:trPr>
        <w:tc>
          <w:tcPr>
            <w:tcW w:w="10980" w:type="dxa"/>
            <w:gridSpan w:val="3"/>
            <w:shd w:val="clear" w:color="auto" w:fill="BFBFBF"/>
          </w:tcPr>
          <w:p w14:paraId="5E34E386" w14:textId="77777777" w:rsidR="00A579BB" w:rsidRDefault="006B742A">
            <w:pPr>
              <w:pStyle w:val="Normal1"/>
              <w:rPr>
                <w:rFonts w:ascii="Calibri" w:eastAsia="Calibri" w:hAnsi="Calibri" w:cs="Calibri"/>
                <w:b/>
                <w:color w:val="000000"/>
                <w:sz w:val="28"/>
                <w:szCs w:val="28"/>
              </w:rPr>
            </w:pPr>
            <w:r>
              <w:rPr>
                <w:rFonts w:ascii="Calibri" w:eastAsia="Calibri" w:hAnsi="Calibri" w:cs="Calibri"/>
                <w:b/>
                <w:color w:val="000000"/>
                <w:sz w:val="28"/>
                <w:szCs w:val="28"/>
              </w:rPr>
              <w:t>Industrial Training</w:t>
            </w:r>
          </w:p>
        </w:tc>
      </w:tr>
      <w:tr w:rsidR="00A579BB" w14:paraId="67CA4618" w14:textId="77777777">
        <w:trPr>
          <w:trHeight w:val="480"/>
        </w:trPr>
        <w:tc>
          <w:tcPr>
            <w:tcW w:w="3240" w:type="dxa"/>
            <w:tcBorders>
              <w:right w:val="single" w:sz="4" w:space="0" w:color="000000"/>
            </w:tcBorders>
            <w:shd w:val="clear" w:color="auto" w:fill="F2F2F2"/>
          </w:tcPr>
          <w:p w14:paraId="3B0C7F88" w14:textId="77777777" w:rsidR="00A579BB" w:rsidRDefault="006B742A">
            <w:pPr>
              <w:pStyle w:val="Normal1"/>
              <w:jc w:val="center"/>
              <w:rPr>
                <w:rFonts w:ascii="Calibri" w:eastAsia="Calibri" w:hAnsi="Calibri" w:cs="Calibri"/>
                <w:b/>
                <w:color w:val="000000"/>
              </w:rPr>
            </w:pPr>
            <w:r>
              <w:rPr>
                <w:rFonts w:ascii="Calibri" w:eastAsia="Calibri" w:hAnsi="Calibri" w:cs="Calibri"/>
                <w:b/>
                <w:color w:val="000000"/>
              </w:rPr>
              <w:t>Training Institute</w:t>
            </w:r>
          </w:p>
        </w:tc>
        <w:tc>
          <w:tcPr>
            <w:tcW w:w="3780" w:type="dxa"/>
            <w:tcBorders>
              <w:right w:val="single" w:sz="4" w:space="0" w:color="000000"/>
            </w:tcBorders>
            <w:shd w:val="clear" w:color="auto" w:fill="F2F2F2"/>
          </w:tcPr>
          <w:p w14:paraId="69854A89" w14:textId="77777777" w:rsidR="00A579BB" w:rsidRDefault="006B742A">
            <w:pPr>
              <w:pStyle w:val="Normal1"/>
              <w:jc w:val="center"/>
              <w:rPr>
                <w:rFonts w:ascii="Calibri" w:eastAsia="Calibri" w:hAnsi="Calibri" w:cs="Calibri"/>
                <w:b/>
                <w:color w:val="000000"/>
              </w:rPr>
            </w:pPr>
            <w:r>
              <w:rPr>
                <w:rFonts w:ascii="Calibri" w:eastAsia="Calibri" w:hAnsi="Calibri" w:cs="Calibri"/>
                <w:b/>
                <w:color w:val="000000"/>
              </w:rPr>
              <w:t>Period of Training</w:t>
            </w:r>
          </w:p>
        </w:tc>
        <w:tc>
          <w:tcPr>
            <w:tcW w:w="3960" w:type="dxa"/>
            <w:tcBorders>
              <w:right w:val="single" w:sz="4" w:space="0" w:color="000000"/>
            </w:tcBorders>
            <w:shd w:val="clear" w:color="auto" w:fill="F2F2F2"/>
          </w:tcPr>
          <w:p w14:paraId="39896A92" w14:textId="77777777" w:rsidR="00A579BB" w:rsidRDefault="006B742A">
            <w:pPr>
              <w:pStyle w:val="Normal1"/>
              <w:jc w:val="center"/>
              <w:rPr>
                <w:rFonts w:ascii="Calibri" w:eastAsia="Calibri" w:hAnsi="Calibri" w:cs="Calibri"/>
                <w:b/>
                <w:color w:val="000000"/>
              </w:rPr>
            </w:pPr>
            <w:r>
              <w:rPr>
                <w:rFonts w:ascii="Calibri" w:eastAsia="Calibri" w:hAnsi="Calibri" w:cs="Calibri"/>
                <w:b/>
                <w:color w:val="000000"/>
              </w:rPr>
              <w:t>Description</w:t>
            </w:r>
          </w:p>
        </w:tc>
      </w:tr>
      <w:tr w:rsidR="00A579BB" w14:paraId="7C15266D" w14:textId="77777777">
        <w:trPr>
          <w:trHeight w:val="760"/>
        </w:trPr>
        <w:tc>
          <w:tcPr>
            <w:tcW w:w="3240" w:type="dxa"/>
            <w:tcBorders>
              <w:right w:val="single" w:sz="4" w:space="0" w:color="000000"/>
            </w:tcBorders>
            <w:shd w:val="clear" w:color="auto" w:fill="FFFFFF"/>
          </w:tcPr>
          <w:p w14:paraId="55EFE581" w14:textId="77777777" w:rsidR="00A579BB" w:rsidRDefault="00A579BB">
            <w:pPr>
              <w:pStyle w:val="Normal1"/>
              <w:jc w:val="center"/>
              <w:rPr>
                <w:rFonts w:ascii="Calibri" w:eastAsia="Calibri" w:hAnsi="Calibri" w:cs="Calibri"/>
                <w:color w:val="000000"/>
              </w:rPr>
            </w:pPr>
          </w:p>
          <w:p w14:paraId="6F445715" w14:textId="77777777" w:rsidR="00A579BB" w:rsidRDefault="006B742A">
            <w:pPr>
              <w:pStyle w:val="Normal1"/>
              <w:jc w:val="center"/>
              <w:rPr>
                <w:rFonts w:ascii="Calibri" w:eastAsia="Calibri" w:hAnsi="Calibri" w:cs="Calibri"/>
                <w:color w:val="000000"/>
              </w:rPr>
            </w:pPr>
            <w:r>
              <w:rPr>
                <w:rFonts w:ascii="Calibri" w:eastAsia="Calibri" w:hAnsi="Calibri" w:cs="Calibri"/>
                <w:color w:val="000000"/>
              </w:rPr>
              <w:t>NIIT</w:t>
            </w:r>
          </w:p>
          <w:p w14:paraId="2BCDBCF0" w14:textId="77777777" w:rsidR="00A579BB" w:rsidRDefault="00A579BB">
            <w:pPr>
              <w:pStyle w:val="Normal1"/>
              <w:rPr>
                <w:rFonts w:ascii="Calibri" w:eastAsia="Calibri" w:hAnsi="Calibri" w:cs="Calibri"/>
                <w:color w:val="000000"/>
              </w:rPr>
            </w:pPr>
          </w:p>
        </w:tc>
        <w:tc>
          <w:tcPr>
            <w:tcW w:w="3780" w:type="dxa"/>
            <w:tcBorders>
              <w:right w:val="single" w:sz="4" w:space="0" w:color="000000"/>
            </w:tcBorders>
            <w:shd w:val="clear" w:color="auto" w:fill="FFFFFF"/>
            <w:vAlign w:val="center"/>
          </w:tcPr>
          <w:p w14:paraId="0ED603DB" w14:textId="77777777" w:rsidR="00A579BB" w:rsidRDefault="006B742A">
            <w:pPr>
              <w:pStyle w:val="Normal1"/>
              <w:rPr>
                <w:rFonts w:ascii="Calibri" w:eastAsia="Calibri" w:hAnsi="Calibri" w:cs="Calibri"/>
                <w:color w:val="000000"/>
              </w:rPr>
            </w:pPr>
            <w:r>
              <w:rPr>
                <w:rFonts w:ascii="Calibri" w:eastAsia="Calibri" w:hAnsi="Calibri" w:cs="Calibri"/>
                <w:color w:val="000000"/>
              </w:rPr>
              <w:t xml:space="preserve">60 days </w:t>
            </w:r>
            <w:proofErr w:type="gramStart"/>
            <w:r>
              <w:rPr>
                <w:rFonts w:ascii="Calibri" w:eastAsia="Calibri" w:hAnsi="Calibri" w:cs="Calibri"/>
                <w:color w:val="000000"/>
              </w:rPr>
              <w:t>( 15</w:t>
            </w:r>
            <w:proofErr w:type="gramEnd"/>
            <w:r>
              <w:rPr>
                <w:rFonts w:ascii="Calibri" w:eastAsia="Calibri" w:hAnsi="Calibri" w:cs="Calibri"/>
                <w:color w:val="000000"/>
                <w:vertAlign w:val="superscript"/>
              </w:rPr>
              <w:t>th</w:t>
            </w:r>
            <w:r>
              <w:rPr>
                <w:rFonts w:ascii="Calibri" w:eastAsia="Calibri" w:hAnsi="Calibri" w:cs="Calibri"/>
                <w:color w:val="000000"/>
              </w:rPr>
              <w:t xml:space="preserve"> may -13</w:t>
            </w:r>
            <w:r>
              <w:rPr>
                <w:rFonts w:ascii="Calibri" w:eastAsia="Calibri" w:hAnsi="Calibri" w:cs="Calibri"/>
                <w:color w:val="000000"/>
                <w:vertAlign w:val="superscript"/>
              </w:rPr>
              <w:t>th</w:t>
            </w:r>
            <w:r>
              <w:rPr>
                <w:rFonts w:ascii="Calibri" w:eastAsia="Calibri" w:hAnsi="Calibri" w:cs="Calibri"/>
                <w:color w:val="000000"/>
              </w:rPr>
              <w:t xml:space="preserve"> July ,2019)</w:t>
            </w:r>
          </w:p>
        </w:tc>
        <w:tc>
          <w:tcPr>
            <w:tcW w:w="3960" w:type="dxa"/>
            <w:tcBorders>
              <w:right w:val="single" w:sz="4" w:space="0" w:color="000000"/>
            </w:tcBorders>
            <w:shd w:val="clear" w:color="auto" w:fill="FFFFFF"/>
          </w:tcPr>
          <w:p w14:paraId="435E92AB" w14:textId="77777777" w:rsidR="00A579BB" w:rsidRDefault="00A579BB">
            <w:pPr>
              <w:pStyle w:val="Normal1"/>
              <w:jc w:val="center"/>
              <w:rPr>
                <w:rFonts w:ascii="Calibri" w:eastAsia="Calibri" w:hAnsi="Calibri" w:cs="Calibri"/>
                <w:color w:val="000000"/>
              </w:rPr>
            </w:pPr>
          </w:p>
          <w:p w14:paraId="1E2D871C" w14:textId="77777777" w:rsidR="00A579BB" w:rsidRDefault="006B742A">
            <w:pPr>
              <w:pStyle w:val="Normal1"/>
              <w:rPr>
                <w:rFonts w:ascii="Calibri" w:eastAsia="Calibri" w:hAnsi="Calibri" w:cs="Calibri"/>
                <w:color w:val="000000"/>
              </w:rPr>
            </w:pPr>
            <w:r>
              <w:rPr>
                <w:rFonts w:ascii="Calibri" w:eastAsia="Calibri" w:hAnsi="Calibri" w:cs="Calibri"/>
                <w:color w:val="000000"/>
              </w:rPr>
              <w:t xml:space="preserve">Learned about </w:t>
            </w:r>
            <w:r>
              <w:rPr>
                <w:rFonts w:ascii="Calibri" w:eastAsia="Calibri" w:hAnsi="Calibri" w:cs="Calibri"/>
                <w:b/>
                <w:color w:val="000000"/>
              </w:rPr>
              <w:t>Core Java</w:t>
            </w:r>
            <w:r>
              <w:rPr>
                <w:rFonts w:ascii="Calibri" w:eastAsia="Calibri" w:hAnsi="Calibri" w:cs="Calibri"/>
                <w:color w:val="000000"/>
              </w:rPr>
              <w:t xml:space="preserve"> and Basics of Advance Java</w:t>
            </w:r>
          </w:p>
          <w:p w14:paraId="53A5009B" w14:textId="77777777" w:rsidR="00A579BB" w:rsidRDefault="00A579BB">
            <w:pPr>
              <w:pStyle w:val="Normal1"/>
              <w:rPr>
                <w:rFonts w:ascii="Calibri" w:eastAsia="Calibri" w:hAnsi="Calibri" w:cs="Calibri"/>
                <w:color w:val="000000"/>
              </w:rPr>
            </w:pPr>
          </w:p>
        </w:tc>
      </w:tr>
    </w:tbl>
    <w:p w14:paraId="527027EC" w14:textId="77777777" w:rsidR="00A579BB" w:rsidRDefault="00A579BB">
      <w:pPr>
        <w:pStyle w:val="Normal1"/>
        <w:rPr>
          <w:rFonts w:ascii="Calibri" w:eastAsia="Calibri" w:hAnsi="Calibri" w:cs="Calibri"/>
          <w:color w:val="000000"/>
        </w:rPr>
      </w:pPr>
    </w:p>
    <w:p w14:paraId="0E2E3E05" w14:textId="77777777" w:rsidR="002961E7" w:rsidRDefault="002961E7">
      <w:pPr>
        <w:pStyle w:val="Normal1"/>
        <w:rPr>
          <w:rFonts w:ascii="Calibri" w:eastAsia="Calibri" w:hAnsi="Calibri" w:cs="Calibri"/>
          <w:color w:val="000000"/>
        </w:rPr>
      </w:pPr>
    </w:p>
    <w:p w14:paraId="7826ECA3" w14:textId="77777777" w:rsidR="002961E7" w:rsidRDefault="002961E7">
      <w:pPr>
        <w:pStyle w:val="Normal1"/>
        <w:rPr>
          <w:rFonts w:ascii="Calibri" w:eastAsia="Calibri" w:hAnsi="Calibri" w:cs="Calibri"/>
          <w:color w:val="000000"/>
        </w:rPr>
      </w:pPr>
    </w:p>
    <w:p w14:paraId="2AAF16A4" w14:textId="77777777" w:rsidR="002961E7" w:rsidRDefault="002961E7">
      <w:pPr>
        <w:pStyle w:val="Normal1"/>
        <w:rPr>
          <w:rFonts w:ascii="Calibri" w:eastAsia="Calibri" w:hAnsi="Calibri" w:cs="Calibri"/>
          <w:color w:val="000000"/>
        </w:rPr>
      </w:pPr>
    </w:p>
    <w:p w14:paraId="3286487D" w14:textId="77777777" w:rsidR="002961E7" w:rsidRDefault="002961E7">
      <w:pPr>
        <w:pStyle w:val="Normal1"/>
        <w:rPr>
          <w:rFonts w:ascii="Calibri" w:eastAsia="Calibri" w:hAnsi="Calibri" w:cs="Calibri"/>
          <w:color w:val="000000"/>
        </w:rPr>
      </w:pPr>
    </w:p>
    <w:p w14:paraId="2C2A3316" w14:textId="77777777" w:rsidR="002961E7" w:rsidRDefault="002961E7">
      <w:pPr>
        <w:pStyle w:val="Normal1"/>
        <w:rPr>
          <w:rFonts w:ascii="Calibri" w:eastAsia="Calibri" w:hAnsi="Calibri" w:cs="Calibri"/>
          <w:color w:val="000000"/>
        </w:rPr>
      </w:pPr>
    </w:p>
    <w:p w14:paraId="33B85A2F" w14:textId="77777777" w:rsidR="00A579BB" w:rsidRDefault="00A579BB">
      <w:pPr>
        <w:pStyle w:val="Normal1"/>
        <w:rPr>
          <w:rFonts w:ascii="Calibri" w:eastAsia="Calibri" w:hAnsi="Calibri" w:cs="Calibri"/>
          <w:color w:val="000000"/>
        </w:rPr>
      </w:pPr>
    </w:p>
    <w:tbl>
      <w:tblPr>
        <w:tblStyle w:val="Style18"/>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10980"/>
      </w:tblGrid>
      <w:tr w:rsidR="00A579BB" w14:paraId="3E3F258A" w14:textId="77777777">
        <w:trPr>
          <w:trHeight w:val="60"/>
        </w:trPr>
        <w:tc>
          <w:tcPr>
            <w:tcW w:w="10980" w:type="dxa"/>
            <w:shd w:val="clear" w:color="auto" w:fill="BFBFBF"/>
          </w:tcPr>
          <w:p w14:paraId="4268818F" w14:textId="77777777" w:rsidR="00A579BB" w:rsidRDefault="006B742A">
            <w:pPr>
              <w:pStyle w:val="Normal1"/>
              <w:spacing w:line="276" w:lineRule="auto"/>
              <w:ind w:right="181"/>
              <w:rPr>
                <w:rFonts w:ascii="Calibri" w:eastAsia="Calibri" w:hAnsi="Calibri" w:cs="Calibri"/>
                <w:b/>
                <w:color w:val="000000"/>
              </w:rPr>
            </w:pPr>
            <w:r>
              <w:rPr>
                <w:rFonts w:ascii="Calibri" w:eastAsia="Calibri" w:hAnsi="Calibri" w:cs="Calibri"/>
                <w:b/>
                <w:color w:val="000000"/>
                <w:sz w:val="28"/>
                <w:szCs w:val="28"/>
              </w:rPr>
              <w:t>Extra-Curricular Activities</w:t>
            </w:r>
          </w:p>
        </w:tc>
      </w:tr>
      <w:tr w:rsidR="00A579BB" w14:paraId="7C1FF913" w14:textId="77777777">
        <w:trPr>
          <w:trHeight w:val="1540"/>
        </w:trPr>
        <w:tc>
          <w:tcPr>
            <w:tcW w:w="10980" w:type="dxa"/>
          </w:tcPr>
          <w:p w14:paraId="178FE9C4" w14:textId="77777777" w:rsidR="00A579BB" w:rsidRDefault="006B742A">
            <w:pPr>
              <w:pStyle w:val="Normal1"/>
              <w:numPr>
                <w:ilvl w:val="0"/>
                <w:numId w:val="3"/>
              </w:numPr>
              <w:rPr>
                <w:color w:val="000000"/>
              </w:rPr>
            </w:pPr>
            <w:r>
              <w:rPr>
                <w:rFonts w:ascii="Calibri" w:eastAsia="Calibri" w:hAnsi="Calibri" w:cs="Calibri"/>
                <w:color w:val="000000"/>
              </w:rPr>
              <w:t>Trekking, Long drive (Himachal, J&amp;K, Ladakh, East zone India, West zone India)</w:t>
            </w:r>
          </w:p>
          <w:p w14:paraId="0707B463" w14:textId="77777777" w:rsidR="00A579BB" w:rsidRDefault="006B742A">
            <w:pPr>
              <w:pStyle w:val="Normal1"/>
              <w:numPr>
                <w:ilvl w:val="0"/>
                <w:numId w:val="3"/>
              </w:numPr>
              <w:rPr>
                <w:color w:val="000000"/>
              </w:rPr>
            </w:pPr>
            <w:r>
              <w:rPr>
                <w:rFonts w:ascii="Calibri" w:eastAsia="Calibri" w:hAnsi="Calibri" w:cs="Calibri"/>
                <w:color w:val="000000"/>
              </w:rPr>
              <w:t>Computer Games (NFS, FIFA, CS GO, PUBG, GTA V)</w:t>
            </w:r>
          </w:p>
          <w:p w14:paraId="4D9FE593" w14:textId="77777777" w:rsidR="00A579BB" w:rsidRDefault="006B742A">
            <w:pPr>
              <w:pStyle w:val="Normal1"/>
              <w:numPr>
                <w:ilvl w:val="0"/>
                <w:numId w:val="3"/>
              </w:numPr>
              <w:rPr>
                <w:color w:val="000000"/>
              </w:rPr>
            </w:pPr>
            <w:r>
              <w:rPr>
                <w:rFonts w:ascii="Calibri" w:eastAsia="Calibri" w:hAnsi="Calibri" w:cs="Calibri"/>
                <w:color w:val="000000"/>
              </w:rPr>
              <w:t>Cooking</w:t>
            </w:r>
          </w:p>
          <w:p w14:paraId="0A37074E" w14:textId="77777777" w:rsidR="00A579BB" w:rsidRDefault="006B742A">
            <w:pPr>
              <w:pStyle w:val="Normal1"/>
              <w:numPr>
                <w:ilvl w:val="0"/>
                <w:numId w:val="3"/>
              </w:numPr>
              <w:rPr>
                <w:color w:val="000000"/>
              </w:rPr>
            </w:pPr>
            <w:r>
              <w:rPr>
                <w:rFonts w:ascii="Calibri" w:eastAsia="Calibri" w:hAnsi="Calibri" w:cs="Calibri"/>
                <w:color w:val="000000"/>
              </w:rPr>
              <w:t>Outdoor Games (Football, Badminton, Volleyball, Cricket, Cycling)</w:t>
            </w:r>
          </w:p>
        </w:tc>
      </w:tr>
    </w:tbl>
    <w:p w14:paraId="71A34184" w14:textId="77777777" w:rsidR="00A579BB" w:rsidRDefault="00A579BB">
      <w:pPr>
        <w:pStyle w:val="Normal1"/>
        <w:rPr>
          <w:rFonts w:ascii="Calibri" w:eastAsia="Calibri" w:hAnsi="Calibri" w:cs="Calibri"/>
          <w:color w:val="000000"/>
        </w:rPr>
      </w:pPr>
    </w:p>
    <w:p w14:paraId="1F154949" w14:textId="77777777" w:rsidR="00A579BB" w:rsidRDefault="00A579BB">
      <w:pPr>
        <w:pStyle w:val="Normal1"/>
        <w:rPr>
          <w:rFonts w:ascii="Calibri" w:eastAsia="Calibri" w:hAnsi="Calibri" w:cs="Calibri"/>
          <w:color w:val="000000"/>
        </w:rPr>
      </w:pPr>
    </w:p>
    <w:p w14:paraId="0EA93164" w14:textId="77777777" w:rsidR="00A579BB" w:rsidRDefault="00A579BB">
      <w:pPr>
        <w:pStyle w:val="Normal1"/>
        <w:rPr>
          <w:rFonts w:ascii="Calibri" w:eastAsia="Calibri" w:hAnsi="Calibri" w:cs="Calibri"/>
          <w:color w:val="000000"/>
        </w:rPr>
      </w:pPr>
    </w:p>
    <w:p w14:paraId="0BD881D4" w14:textId="77777777" w:rsidR="00A579BB" w:rsidRDefault="00A579BB">
      <w:pPr>
        <w:pStyle w:val="Normal1"/>
        <w:rPr>
          <w:rFonts w:ascii="Calibri" w:eastAsia="Calibri" w:hAnsi="Calibri" w:cs="Calibri"/>
          <w:color w:val="000000"/>
        </w:rPr>
      </w:pPr>
    </w:p>
    <w:tbl>
      <w:tblPr>
        <w:tblStyle w:val="Style19"/>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10980"/>
      </w:tblGrid>
      <w:tr w:rsidR="00A579BB" w14:paraId="7712574A" w14:textId="77777777">
        <w:trPr>
          <w:trHeight w:val="60"/>
        </w:trPr>
        <w:tc>
          <w:tcPr>
            <w:tcW w:w="10980" w:type="dxa"/>
            <w:shd w:val="clear" w:color="auto" w:fill="BFBFBF"/>
            <w:vAlign w:val="center"/>
          </w:tcPr>
          <w:p w14:paraId="0BF953D9" w14:textId="77777777" w:rsidR="00A579BB" w:rsidRDefault="006B742A">
            <w:pPr>
              <w:pStyle w:val="Normal1"/>
              <w:rPr>
                <w:rFonts w:ascii="Calibri" w:eastAsia="Calibri" w:hAnsi="Calibri" w:cs="Calibri"/>
                <w:b/>
                <w:color w:val="000000"/>
                <w:sz w:val="28"/>
                <w:szCs w:val="28"/>
              </w:rPr>
            </w:pPr>
            <w:r>
              <w:rPr>
                <w:rFonts w:ascii="Calibri" w:eastAsia="Calibri" w:hAnsi="Calibri" w:cs="Calibri"/>
                <w:b/>
                <w:color w:val="000000"/>
                <w:sz w:val="28"/>
                <w:szCs w:val="28"/>
              </w:rPr>
              <w:t>Achievements</w:t>
            </w:r>
          </w:p>
        </w:tc>
      </w:tr>
      <w:tr w:rsidR="00A579BB" w14:paraId="5D194CC0" w14:textId="77777777">
        <w:trPr>
          <w:trHeight w:val="1380"/>
        </w:trPr>
        <w:tc>
          <w:tcPr>
            <w:tcW w:w="10980" w:type="dxa"/>
            <w:tcBorders>
              <w:left w:val="single" w:sz="4" w:space="0" w:color="000000"/>
            </w:tcBorders>
            <w:shd w:val="clear" w:color="auto" w:fill="FFFFFF"/>
          </w:tcPr>
          <w:p w14:paraId="15AB9936" w14:textId="77777777" w:rsidR="00A579BB" w:rsidRDefault="006B742A">
            <w:pPr>
              <w:pStyle w:val="Normal1"/>
              <w:numPr>
                <w:ilvl w:val="0"/>
                <w:numId w:val="10"/>
              </w:numPr>
              <w:rPr>
                <w:color w:val="000000"/>
              </w:rPr>
            </w:pPr>
            <w:r>
              <w:rPr>
                <w:rFonts w:ascii="Calibri" w:eastAsia="Calibri" w:hAnsi="Calibri" w:cs="Calibri"/>
                <w:color w:val="000000"/>
              </w:rPr>
              <w:t>First Prize for Counterstrike – Global offensive from Gaming Hub (Bhubaneswar)</w:t>
            </w:r>
          </w:p>
          <w:p w14:paraId="732172AC" w14:textId="77777777" w:rsidR="00A579BB" w:rsidRDefault="006B742A">
            <w:pPr>
              <w:pStyle w:val="Normal1"/>
              <w:numPr>
                <w:ilvl w:val="0"/>
                <w:numId w:val="10"/>
              </w:numPr>
              <w:rPr>
                <w:color w:val="000000"/>
              </w:rPr>
            </w:pPr>
            <w:r>
              <w:rPr>
                <w:rFonts w:ascii="Calibri" w:eastAsia="Calibri" w:hAnsi="Calibri" w:cs="Calibri"/>
                <w:color w:val="000000"/>
              </w:rPr>
              <w:t>Runner up team in Football tournament hosted by SOA University (ECE Team)</w:t>
            </w:r>
          </w:p>
          <w:p w14:paraId="65392A51" w14:textId="77777777" w:rsidR="00A579BB" w:rsidRDefault="006B742A">
            <w:pPr>
              <w:pStyle w:val="Normal1"/>
              <w:numPr>
                <w:ilvl w:val="0"/>
                <w:numId w:val="10"/>
              </w:numPr>
              <w:rPr>
                <w:color w:val="000000"/>
              </w:rPr>
            </w:pPr>
            <w:r>
              <w:rPr>
                <w:color w:val="000000"/>
              </w:rPr>
              <w:t>Best Team Player (CenturyLink SD, Tech Mahindra)</w:t>
            </w:r>
          </w:p>
        </w:tc>
      </w:tr>
    </w:tbl>
    <w:p w14:paraId="2EA24E19" w14:textId="77777777" w:rsidR="00A579BB" w:rsidRDefault="006B742A">
      <w:pPr>
        <w:pStyle w:val="Normal1"/>
        <w:tabs>
          <w:tab w:val="left" w:pos="1095"/>
          <w:tab w:val="right" w:pos="9542"/>
        </w:tabs>
        <w:rPr>
          <w:rFonts w:ascii="Calibri" w:eastAsia="Calibri" w:hAnsi="Calibri" w:cs="Calibri"/>
          <w:color w:val="000000"/>
        </w:rPr>
      </w:pPr>
      <w:r>
        <w:rPr>
          <w:rFonts w:ascii="Calibri" w:eastAsia="Calibri" w:hAnsi="Calibri" w:cs="Calibri"/>
          <w:color w:val="000000"/>
        </w:rPr>
        <w:tab/>
      </w:r>
    </w:p>
    <w:p w14:paraId="239AE196" w14:textId="77777777" w:rsidR="00A579BB" w:rsidRDefault="00A579BB">
      <w:pPr>
        <w:pStyle w:val="Normal1"/>
        <w:tabs>
          <w:tab w:val="left" w:pos="1095"/>
          <w:tab w:val="right" w:pos="9542"/>
        </w:tabs>
        <w:rPr>
          <w:rFonts w:ascii="Calibri" w:eastAsia="Calibri" w:hAnsi="Calibri" w:cs="Calibri"/>
          <w:color w:val="000000"/>
        </w:rPr>
      </w:pPr>
    </w:p>
    <w:tbl>
      <w:tblPr>
        <w:tblStyle w:val="Style20"/>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10980"/>
      </w:tblGrid>
      <w:tr w:rsidR="00A579BB" w14:paraId="5DFCBFA2" w14:textId="77777777" w:rsidTr="00A579B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980" w:type="dxa"/>
            <w:tcBorders>
              <w:top w:val="single" w:sz="4" w:space="0" w:color="000000"/>
              <w:left w:val="single" w:sz="4" w:space="0" w:color="000000"/>
              <w:bottom w:val="single" w:sz="4" w:space="0" w:color="000000"/>
              <w:right w:val="single" w:sz="4" w:space="0" w:color="000000"/>
            </w:tcBorders>
            <w:shd w:val="clear" w:color="auto" w:fill="C0C0C0"/>
          </w:tcPr>
          <w:p w14:paraId="07CCFC6E" w14:textId="77777777" w:rsidR="00A579BB" w:rsidRDefault="006B742A">
            <w:pPr>
              <w:pStyle w:val="Normal1"/>
              <w:rPr>
                <w:rFonts w:ascii="Calibri" w:eastAsia="Calibri" w:hAnsi="Calibri" w:cs="Calibri"/>
                <w:b w:val="0"/>
                <w:color w:val="000000"/>
                <w:sz w:val="28"/>
                <w:szCs w:val="28"/>
              </w:rPr>
            </w:pPr>
            <w:r>
              <w:rPr>
                <w:rFonts w:ascii="Calibri" w:eastAsia="Calibri" w:hAnsi="Calibri" w:cs="Calibri"/>
                <w:color w:val="000000"/>
                <w:sz w:val="28"/>
                <w:szCs w:val="28"/>
              </w:rPr>
              <w:t>Strength</w:t>
            </w:r>
          </w:p>
        </w:tc>
      </w:tr>
      <w:tr w:rsidR="00A579BB" w14:paraId="56656A8A" w14:textId="77777777" w:rsidTr="00A579BB">
        <w:trPr>
          <w:trHeight w:val="980"/>
        </w:trPr>
        <w:tc>
          <w:tcPr>
            <w:cnfStyle w:val="001000000000" w:firstRow="0" w:lastRow="0" w:firstColumn="1" w:lastColumn="0" w:oddVBand="0" w:evenVBand="0" w:oddHBand="0" w:evenHBand="0" w:firstRowFirstColumn="0" w:firstRowLastColumn="0" w:lastRowFirstColumn="0" w:lastRowLastColumn="0"/>
            <w:tcW w:w="10980" w:type="dxa"/>
            <w:tcBorders>
              <w:top w:val="single" w:sz="4" w:space="0" w:color="000000"/>
              <w:left w:val="single" w:sz="4" w:space="0" w:color="000000"/>
              <w:bottom w:val="single" w:sz="4" w:space="0" w:color="000000"/>
              <w:right w:val="single" w:sz="4" w:space="0" w:color="000000"/>
            </w:tcBorders>
          </w:tcPr>
          <w:p w14:paraId="4450821E" w14:textId="77777777" w:rsidR="00A579BB" w:rsidRDefault="006B742A">
            <w:pPr>
              <w:pStyle w:val="Normal1"/>
              <w:numPr>
                <w:ilvl w:val="0"/>
                <w:numId w:val="11"/>
              </w:numPr>
              <w:rPr>
                <w:b w:val="0"/>
                <w:color w:val="000000"/>
              </w:rPr>
            </w:pPr>
            <w:r>
              <w:rPr>
                <w:rFonts w:ascii="Calibri" w:eastAsia="Calibri" w:hAnsi="Calibri" w:cs="Calibri"/>
                <w:b w:val="0"/>
                <w:color w:val="000000"/>
              </w:rPr>
              <w:t>Convincing skills</w:t>
            </w:r>
          </w:p>
          <w:p w14:paraId="5F9C91B0" w14:textId="77777777" w:rsidR="00A579BB" w:rsidRDefault="006B742A">
            <w:pPr>
              <w:pStyle w:val="Normal1"/>
              <w:numPr>
                <w:ilvl w:val="0"/>
                <w:numId w:val="11"/>
              </w:numPr>
              <w:rPr>
                <w:b w:val="0"/>
                <w:color w:val="000000"/>
              </w:rPr>
            </w:pPr>
            <w:r>
              <w:rPr>
                <w:rFonts w:ascii="Calibri" w:eastAsia="Calibri" w:hAnsi="Calibri" w:cs="Calibri"/>
                <w:b w:val="0"/>
                <w:color w:val="000000"/>
              </w:rPr>
              <w:t>Smart Work + Hard work</w:t>
            </w:r>
          </w:p>
          <w:p w14:paraId="148DF025" w14:textId="77777777" w:rsidR="00A579BB" w:rsidRDefault="006B742A">
            <w:pPr>
              <w:pStyle w:val="Normal1"/>
              <w:numPr>
                <w:ilvl w:val="0"/>
                <w:numId w:val="11"/>
              </w:numPr>
              <w:rPr>
                <w:b w:val="0"/>
                <w:color w:val="000000"/>
              </w:rPr>
            </w:pPr>
            <w:r>
              <w:rPr>
                <w:rFonts w:ascii="Calibri" w:eastAsia="Calibri" w:hAnsi="Calibri" w:cs="Calibri"/>
                <w:b w:val="0"/>
                <w:color w:val="000000"/>
              </w:rPr>
              <w:t>Disciplined, Sincere in Work.</w:t>
            </w:r>
          </w:p>
          <w:p w14:paraId="244281CD" w14:textId="77777777" w:rsidR="00A579BB" w:rsidRDefault="006B742A">
            <w:pPr>
              <w:pStyle w:val="Normal1"/>
              <w:numPr>
                <w:ilvl w:val="0"/>
                <w:numId w:val="11"/>
              </w:numPr>
              <w:rPr>
                <w:b w:val="0"/>
                <w:color w:val="000000"/>
              </w:rPr>
            </w:pPr>
            <w:r>
              <w:rPr>
                <w:rFonts w:ascii="Calibri" w:eastAsia="Calibri" w:hAnsi="Calibri" w:cs="Calibri"/>
                <w:b w:val="0"/>
                <w:color w:val="000000"/>
              </w:rPr>
              <w:t>Positive attitude</w:t>
            </w:r>
          </w:p>
          <w:p w14:paraId="267A5E74" w14:textId="77777777" w:rsidR="00A579BB" w:rsidRDefault="006B742A">
            <w:pPr>
              <w:pStyle w:val="Normal1"/>
              <w:numPr>
                <w:ilvl w:val="0"/>
                <w:numId w:val="11"/>
              </w:numPr>
              <w:rPr>
                <w:b w:val="0"/>
                <w:color w:val="000000"/>
              </w:rPr>
            </w:pPr>
            <w:r>
              <w:rPr>
                <w:rFonts w:ascii="Calibri" w:eastAsia="Calibri" w:hAnsi="Calibri" w:cs="Calibri"/>
                <w:b w:val="0"/>
                <w:color w:val="000000"/>
              </w:rPr>
              <w:t xml:space="preserve">Good </w:t>
            </w:r>
            <w:proofErr w:type="gramStart"/>
            <w:r>
              <w:rPr>
                <w:rFonts w:ascii="Calibri" w:eastAsia="Calibri" w:hAnsi="Calibri" w:cs="Calibri"/>
                <w:b w:val="0"/>
                <w:color w:val="000000"/>
              </w:rPr>
              <w:t>Problem Solving</w:t>
            </w:r>
            <w:proofErr w:type="gramEnd"/>
            <w:r>
              <w:rPr>
                <w:rFonts w:ascii="Calibri" w:eastAsia="Calibri" w:hAnsi="Calibri" w:cs="Calibri"/>
                <w:b w:val="0"/>
                <w:color w:val="000000"/>
              </w:rPr>
              <w:t xml:space="preserve"> Skills</w:t>
            </w:r>
          </w:p>
          <w:p w14:paraId="3F865ED5" w14:textId="77777777" w:rsidR="00A579BB" w:rsidRDefault="006B742A">
            <w:pPr>
              <w:pStyle w:val="Normal1"/>
              <w:numPr>
                <w:ilvl w:val="0"/>
                <w:numId w:val="11"/>
              </w:numPr>
              <w:rPr>
                <w:b w:val="0"/>
                <w:color w:val="000000"/>
              </w:rPr>
            </w:pPr>
            <w:r>
              <w:rPr>
                <w:rFonts w:ascii="Calibri" w:eastAsia="Calibri" w:hAnsi="Calibri" w:cs="Calibri"/>
                <w:b w:val="0"/>
                <w:color w:val="000000"/>
              </w:rPr>
              <w:t>Charismatic</w:t>
            </w:r>
          </w:p>
          <w:p w14:paraId="20F0F14A" w14:textId="77777777" w:rsidR="00A579BB" w:rsidRDefault="00A579BB">
            <w:pPr>
              <w:pStyle w:val="Normal1"/>
              <w:ind w:left="720" w:hanging="720"/>
              <w:rPr>
                <w:rFonts w:ascii="Calibri" w:eastAsia="Calibri" w:hAnsi="Calibri" w:cs="Calibri"/>
                <w:b w:val="0"/>
                <w:color w:val="000000"/>
              </w:rPr>
            </w:pPr>
          </w:p>
        </w:tc>
      </w:tr>
    </w:tbl>
    <w:p w14:paraId="0BB514FD" w14:textId="77777777" w:rsidR="00A579BB" w:rsidRDefault="00A579BB">
      <w:pPr>
        <w:pStyle w:val="Normal1"/>
        <w:rPr>
          <w:rFonts w:ascii="Calibri" w:eastAsia="Calibri" w:hAnsi="Calibri" w:cs="Calibri"/>
          <w:color w:val="000000"/>
        </w:rPr>
      </w:pPr>
    </w:p>
    <w:p w14:paraId="3CF2F41E" w14:textId="77777777" w:rsidR="00A579BB" w:rsidRDefault="00A579BB">
      <w:pPr>
        <w:pStyle w:val="Normal1"/>
        <w:rPr>
          <w:rFonts w:ascii="Calibri" w:eastAsia="Calibri" w:hAnsi="Calibri" w:cs="Calibri"/>
          <w:color w:val="000000"/>
        </w:rPr>
      </w:pPr>
    </w:p>
    <w:tbl>
      <w:tblPr>
        <w:tblStyle w:val="Style21"/>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10980"/>
      </w:tblGrid>
      <w:tr w:rsidR="00A579BB" w14:paraId="498E0345" w14:textId="77777777">
        <w:trPr>
          <w:trHeight w:val="320"/>
        </w:trPr>
        <w:tc>
          <w:tcPr>
            <w:tcW w:w="10980" w:type="dxa"/>
            <w:shd w:val="clear" w:color="auto" w:fill="BFBFBF"/>
            <w:vAlign w:val="center"/>
          </w:tcPr>
          <w:p w14:paraId="4F8C044E" w14:textId="77777777" w:rsidR="00A579BB" w:rsidRDefault="006B742A">
            <w:pPr>
              <w:pStyle w:val="Normal1"/>
              <w:rPr>
                <w:rFonts w:ascii="Calibri" w:eastAsia="Calibri" w:hAnsi="Calibri" w:cs="Calibri"/>
                <w:b/>
                <w:color w:val="000000"/>
                <w:sz w:val="28"/>
                <w:szCs w:val="28"/>
              </w:rPr>
            </w:pPr>
            <w:r>
              <w:rPr>
                <w:rFonts w:ascii="Calibri" w:eastAsia="Calibri" w:hAnsi="Calibri" w:cs="Calibri"/>
                <w:b/>
                <w:color w:val="000000"/>
                <w:sz w:val="28"/>
                <w:szCs w:val="28"/>
              </w:rPr>
              <w:t>Personal Details</w:t>
            </w:r>
          </w:p>
        </w:tc>
      </w:tr>
      <w:tr w:rsidR="00A579BB" w14:paraId="54197524" w14:textId="77777777">
        <w:trPr>
          <w:trHeight w:val="1520"/>
        </w:trPr>
        <w:tc>
          <w:tcPr>
            <w:tcW w:w="10980" w:type="dxa"/>
            <w:shd w:val="clear" w:color="auto" w:fill="FFFFFF"/>
          </w:tcPr>
          <w:p w14:paraId="68204D39" w14:textId="77777777" w:rsidR="00A579BB" w:rsidRDefault="006B742A">
            <w:pPr>
              <w:pStyle w:val="Normal1"/>
              <w:numPr>
                <w:ilvl w:val="0"/>
                <w:numId w:val="12"/>
              </w:numPr>
              <w:spacing w:line="276" w:lineRule="auto"/>
              <w:ind w:left="273" w:hanging="270"/>
              <w:rPr>
                <w:color w:val="000000"/>
              </w:rPr>
            </w:pPr>
            <w:r>
              <w:rPr>
                <w:rFonts w:ascii="Calibri" w:eastAsia="Calibri" w:hAnsi="Calibri" w:cs="Calibri"/>
                <w:color w:val="000000"/>
              </w:rPr>
              <w:lastRenderedPageBreak/>
              <w:t xml:space="preserve">Father                          </w:t>
            </w:r>
            <w:proofErr w:type="gramStart"/>
            <w:r>
              <w:rPr>
                <w:rFonts w:ascii="Calibri" w:eastAsia="Calibri" w:hAnsi="Calibri" w:cs="Calibri"/>
                <w:color w:val="000000"/>
              </w:rPr>
              <w:t xml:space="preserve">  :</w:t>
            </w:r>
            <w:proofErr w:type="gramEnd"/>
            <w:r>
              <w:rPr>
                <w:rFonts w:ascii="Calibri" w:eastAsia="Calibri" w:hAnsi="Calibri" w:cs="Calibri"/>
                <w:color w:val="000000"/>
              </w:rPr>
              <w:t xml:space="preserve">  Lt. Rajesh Kumar Singh</w:t>
            </w:r>
          </w:p>
          <w:p w14:paraId="3A3F77C6" w14:textId="77777777" w:rsidR="00A579BB" w:rsidRDefault="006B742A">
            <w:pPr>
              <w:pStyle w:val="Normal1"/>
              <w:numPr>
                <w:ilvl w:val="0"/>
                <w:numId w:val="12"/>
              </w:numPr>
              <w:spacing w:line="276" w:lineRule="auto"/>
              <w:ind w:left="273" w:hanging="270"/>
              <w:rPr>
                <w:color w:val="000000"/>
              </w:rPr>
            </w:pPr>
            <w:r>
              <w:rPr>
                <w:rFonts w:ascii="Calibri" w:eastAsia="Calibri" w:hAnsi="Calibri" w:cs="Calibri"/>
                <w:color w:val="000000"/>
              </w:rPr>
              <w:t xml:space="preserve">Mother                        </w:t>
            </w:r>
            <w:proofErr w:type="gramStart"/>
            <w:r>
              <w:rPr>
                <w:rFonts w:ascii="Calibri" w:eastAsia="Calibri" w:hAnsi="Calibri" w:cs="Calibri"/>
                <w:color w:val="000000"/>
              </w:rPr>
              <w:t xml:space="preserve">  :</w:t>
            </w:r>
            <w:proofErr w:type="gramEnd"/>
            <w:r>
              <w:rPr>
                <w:rFonts w:ascii="Calibri" w:eastAsia="Calibri" w:hAnsi="Calibri" w:cs="Calibri"/>
                <w:color w:val="000000"/>
              </w:rPr>
              <w:t xml:space="preserve">  Mrs. Anuradha Singh</w:t>
            </w:r>
          </w:p>
          <w:p w14:paraId="2FE2A845" w14:textId="77777777" w:rsidR="00A579BB" w:rsidRDefault="006B742A">
            <w:pPr>
              <w:pStyle w:val="Normal1"/>
              <w:numPr>
                <w:ilvl w:val="0"/>
                <w:numId w:val="12"/>
              </w:numPr>
              <w:spacing w:line="276" w:lineRule="auto"/>
              <w:ind w:left="273" w:hanging="270"/>
              <w:rPr>
                <w:color w:val="000000"/>
              </w:rPr>
            </w:pPr>
            <w:r>
              <w:rPr>
                <w:rFonts w:ascii="Calibri" w:eastAsia="Calibri" w:hAnsi="Calibri" w:cs="Calibri"/>
                <w:color w:val="000000"/>
              </w:rPr>
              <w:t xml:space="preserve">Date of Birth               </w:t>
            </w:r>
            <w:proofErr w:type="gramStart"/>
            <w:r>
              <w:rPr>
                <w:rFonts w:ascii="Calibri" w:eastAsia="Calibri" w:hAnsi="Calibri" w:cs="Calibri"/>
                <w:color w:val="000000"/>
              </w:rPr>
              <w:t xml:space="preserve">  :</w:t>
            </w:r>
            <w:proofErr w:type="gramEnd"/>
            <w:r>
              <w:rPr>
                <w:rFonts w:ascii="Calibri" w:eastAsia="Calibri" w:hAnsi="Calibri" w:cs="Calibri"/>
                <w:color w:val="000000"/>
              </w:rPr>
              <w:t xml:space="preserve">  11</w:t>
            </w:r>
            <w:r>
              <w:rPr>
                <w:rFonts w:ascii="Calibri" w:eastAsia="Calibri" w:hAnsi="Calibri" w:cs="Calibri"/>
                <w:color w:val="000000"/>
                <w:vertAlign w:val="superscript"/>
              </w:rPr>
              <w:t>th</w:t>
            </w:r>
            <w:r>
              <w:rPr>
                <w:rFonts w:ascii="Calibri" w:eastAsia="Calibri" w:hAnsi="Calibri" w:cs="Calibri"/>
                <w:color w:val="000000"/>
              </w:rPr>
              <w:t>,March ,1997</w:t>
            </w:r>
          </w:p>
          <w:p w14:paraId="255E2188" w14:textId="77777777" w:rsidR="00A579BB" w:rsidRDefault="006B742A">
            <w:pPr>
              <w:pStyle w:val="Normal1"/>
              <w:numPr>
                <w:ilvl w:val="0"/>
                <w:numId w:val="12"/>
              </w:numPr>
              <w:spacing w:line="276" w:lineRule="auto"/>
              <w:ind w:left="273" w:hanging="270"/>
              <w:rPr>
                <w:color w:val="000000"/>
              </w:rPr>
            </w:pPr>
            <w:r>
              <w:rPr>
                <w:rFonts w:ascii="Calibri" w:eastAsia="Calibri" w:hAnsi="Calibri" w:cs="Calibri"/>
                <w:color w:val="000000"/>
              </w:rPr>
              <w:t xml:space="preserve">Permanent Address  </w:t>
            </w:r>
            <w:proofErr w:type="gramStart"/>
            <w:r>
              <w:rPr>
                <w:rFonts w:ascii="Calibri" w:eastAsia="Calibri" w:hAnsi="Calibri" w:cs="Calibri"/>
                <w:color w:val="000000"/>
              </w:rPr>
              <w:t xml:space="preserve">  :</w:t>
            </w:r>
            <w:proofErr w:type="gramEnd"/>
            <w:r>
              <w:rPr>
                <w:rFonts w:ascii="Calibri" w:eastAsia="Calibri" w:hAnsi="Calibri" w:cs="Calibri"/>
                <w:color w:val="000000"/>
              </w:rPr>
              <w:t xml:space="preserve">  </w:t>
            </w:r>
            <w:proofErr w:type="spellStart"/>
            <w:r>
              <w:rPr>
                <w:rFonts w:ascii="Calibri" w:eastAsia="Calibri" w:hAnsi="Calibri" w:cs="Calibri"/>
                <w:color w:val="000000"/>
              </w:rPr>
              <w:t>Bistupur</w:t>
            </w:r>
            <w:proofErr w:type="spellEnd"/>
            <w:r>
              <w:rPr>
                <w:rFonts w:ascii="Calibri" w:eastAsia="Calibri" w:hAnsi="Calibri" w:cs="Calibri"/>
                <w:color w:val="000000"/>
              </w:rPr>
              <w:t xml:space="preserve">, </w:t>
            </w:r>
            <w:proofErr w:type="spellStart"/>
            <w:r>
              <w:rPr>
                <w:rFonts w:ascii="Calibri" w:eastAsia="Calibri" w:hAnsi="Calibri" w:cs="Calibri"/>
                <w:color w:val="000000"/>
              </w:rPr>
              <w:t>Jamhedpur</w:t>
            </w:r>
            <w:proofErr w:type="spellEnd"/>
          </w:p>
          <w:p w14:paraId="2739164E" w14:textId="77777777" w:rsidR="00A579BB" w:rsidRDefault="006B742A">
            <w:pPr>
              <w:pStyle w:val="Normal1"/>
              <w:numPr>
                <w:ilvl w:val="0"/>
                <w:numId w:val="12"/>
              </w:numPr>
              <w:spacing w:line="276" w:lineRule="auto"/>
              <w:ind w:left="273" w:hanging="270"/>
              <w:rPr>
                <w:color w:val="000000"/>
              </w:rPr>
            </w:pPr>
            <w:r>
              <w:rPr>
                <w:rFonts w:ascii="Calibri" w:eastAsia="Calibri" w:hAnsi="Calibri" w:cs="Calibri"/>
                <w:color w:val="000000"/>
              </w:rPr>
              <w:t xml:space="preserve">Contact No                 </w:t>
            </w:r>
            <w:proofErr w:type="gramStart"/>
            <w:r>
              <w:rPr>
                <w:rFonts w:ascii="Calibri" w:eastAsia="Calibri" w:hAnsi="Calibri" w:cs="Calibri"/>
                <w:color w:val="000000"/>
              </w:rPr>
              <w:t xml:space="preserve">  :</w:t>
            </w:r>
            <w:proofErr w:type="gramEnd"/>
            <w:r>
              <w:rPr>
                <w:rFonts w:ascii="Calibri" w:eastAsia="Calibri" w:hAnsi="Calibri" w:cs="Calibri"/>
                <w:color w:val="000000"/>
              </w:rPr>
              <w:t xml:space="preserve">  +91-8018116616</w:t>
            </w:r>
          </w:p>
        </w:tc>
      </w:tr>
    </w:tbl>
    <w:p w14:paraId="6FAFD8DE" w14:textId="77777777" w:rsidR="00A579BB" w:rsidRDefault="00A579BB">
      <w:pPr>
        <w:pStyle w:val="Normal1"/>
        <w:rPr>
          <w:rFonts w:ascii="Calibri" w:eastAsia="Calibri" w:hAnsi="Calibri" w:cs="Calibri"/>
          <w:color w:val="000000"/>
        </w:rPr>
      </w:pPr>
    </w:p>
    <w:p w14:paraId="481FA0FA" w14:textId="77777777" w:rsidR="00A579BB" w:rsidRDefault="00A579BB">
      <w:pPr>
        <w:pStyle w:val="Normal1"/>
        <w:rPr>
          <w:rFonts w:ascii="Calibri" w:eastAsia="Calibri" w:hAnsi="Calibri" w:cs="Calibri"/>
          <w:color w:val="000000"/>
        </w:rPr>
      </w:pPr>
    </w:p>
    <w:p w14:paraId="006F790E" w14:textId="77777777" w:rsidR="00A579BB" w:rsidRDefault="00A579BB">
      <w:pPr>
        <w:pStyle w:val="Normal1"/>
        <w:rPr>
          <w:rFonts w:ascii="Calibri" w:eastAsia="Calibri" w:hAnsi="Calibri" w:cs="Calibri"/>
          <w:color w:val="000000"/>
        </w:rPr>
      </w:pPr>
    </w:p>
    <w:p w14:paraId="4F83C695" w14:textId="77777777" w:rsidR="00A579BB" w:rsidRDefault="00A579BB">
      <w:pPr>
        <w:pStyle w:val="Normal1"/>
        <w:rPr>
          <w:rFonts w:ascii="Calibri" w:eastAsia="Calibri" w:hAnsi="Calibri" w:cs="Calibri"/>
          <w:color w:val="000000"/>
        </w:rPr>
      </w:pPr>
    </w:p>
    <w:p w14:paraId="0D661A53" w14:textId="77777777" w:rsidR="00A579BB" w:rsidRDefault="00A579BB">
      <w:pPr>
        <w:pStyle w:val="Normal1"/>
        <w:rPr>
          <w:rFonts w:ascii="Calibri" w:eastAsia="Calibri" w:hAnsi="Calibri" w:cs="Calibri"/>
          <w:color w:val="000000"/>
        </w:rPr>
      </w:pPr>
    </w:p>
    <w:tbl>
      <w:tblPr>
        <w:tblStyle w:val="Style22"/>
        <w:tblW w:w="10980" w:type="dxa"/>
        <w:tblInd w:w="-1242" w:type="dxa"/>
        <w:tblBorders>
          <w:top w:val="single" w:sz="8" w:space="0" w:color="4F81BD"/>
          <w:left w:val="single" w:sz="8" w:space="0" w:color="CF7B79"/>
          <w:bottom w:val="single" w:sz="8" w:space="0" w:color="4F81BD"/>
          <w:right w:val="single" w:sz="8" w:space="0" w:color="CF7B79"/>
          <w:insideH w:val="single" w:sz="8" w:space="0" w:color="CF7B79"/>
          <w:insideV w:val="single" w:sz="4" w:space="0" w:color="000000"/>
        </w:tblBorders>
        <w:tblLayout w:type="fixed"/>
        <w:tblLook w:val="04A0" w:firstRow="1" w:lastRow="0" w:firstColumn="1" w:lastColumn="0" w:noHBand="0" w:noVBand="1"/>
      </w:tblPr>
      <w:tblGrid>
        <w:gridCol w:w="10980"/>
      </w:tblGrid>
      <w:tr w:rsidR="00A579BB" w14:paraId="7B594D35" w14:textId="77777777">
        <w:trPr>
          <w:trHeight w:val="320"/>
        </w:trPr>
        <w:tc>
          <w:tcPr>
            <w:tcW w:w="10980" w:type="dxa"/>
            <w:shd w:val="clear" w:color="auto" w:fill="BFBFBF"/>
            <w:vAlign w:val="center"/>
          </w:tcPr>
          <w:p w14:paraId="210C9914" w14:textId="77777777" w:rsidR="00A579BB" w:rsidRDefault="006B742A">
            <w:pPr>
              <w:pStyle w:val="Normal1"/>
              <w:rPr>
                <w:rFonts w:ascii="Calibri" w:eastAsia="Calibri" w:hAnsi="Calibri" w:cs="Calibri"/>
                <w:b/>
                <w:color w:val="000000"/>
                <w:sz w:val="28"/>
                <w:szCs w:val="28"/>
              </w:rPr>
            </w:pPr>
            <w:r>
              <w:rPr>
                <w:rFonts w:ascii="Calibri" w:eastAsia="Calibri" w:hAnsi="Calibri" w:cs="Calibri"/>
                <w:b/>
                <w:color w:val="000000"/>
                <w:sz w:val="28"/>
                <w:szCs w:val="28"/>
              </w:rPr>
              <w:t>Declaration</w:t>
            </w:r>
          </w:p>
        </w:tc>
      </w:tr>
      <w:tr w:rsidR="00A579BB" w14:paraId="47BB5926" w14:textId="77777777">
        <w:trPr>
          <w:trHeight w:val="940"/>
        </w:trPr>
        <w:tc>
          <w:tcPr>
            <w:tcW w:w="10980" w:type="dxa"/>
            <w:shd w:val="clear" w:color="auto" w:fill="F2F2F2"/>
          </w:tcPr>
          <w:p w14:paraId="2BF3EC42" w14:textId="77777777" w:rsidR="00A579BB" w:rsidRDefault="006B742A">
            <w:pPr>
              <w:pStyle w:val="Normal1"/>
              <w:rPr>
                <w:rFonts w:ascii="Calibri" w:eastAsia="Calibri" w:hAnsi="Calibri" w:cs="Calibri"/>
                <w:color w:val="000000"/>
              </w:rPr>
            </w:pPr>
            <w:r>
              <w:rPr>
                <w:rFonts w:ascii="Calibri" w:eastAsia="Calibri" w:hAnsi="Calibri" w:cs="Calibri"/>
                <w:color w:val="000000"/>
              </w:rPr>
              <w:t>I hereby declare that the information furnished above is true and correct to the best of my knowledge and belief. If given the opportunity, I assure to work with utmost dedication and sincerity to raise the company to new horizons.</w:t>
            </w:r>
          </w:p>
        </w:tc>
      </w:tr>
    </w:tbl>
    <w:p w14:paraId="7957D0FB" w14:textId="77777777" w:rsidR="00A579BB" w:rsidRDefault="00A579BB">
      <w:pPr>
        <w:pStyle w:val="Normal1"/>
        <w:rPr>
          <w:rFonts w:ascii="Calibri" w:eastAsia="Calibri" w:hAnsi="Calibri" w:cs="Calibri"/>
          <w:color w:val="000000"/>
        </w:rPr>
      </w:pPr>
    </w:p>
    <w:tbl>
      <w:tblPr>
        <w:tblStyle w:val="Style23"/>
        <w:tblW w:w="10998" w:type="dxa"/>
        <w:tblInd w:w="-1170" w:type="dxa"/>
        <w:tblLayout w:type="fixed"/>
        <w:tblLook w:val="04A0" w:firstRow="1" w:lastRow="0" w:firstColumn="1" w:lastColumn="0" w:noHBand="0" w:noVBand="1"/>
      </w:tblPr>
      <w:tblGrid>
        <w:gridCol w:w="3252"/>
        <w:gridCol w:w="5046"/>
        <w:gridCol w:w="2700"/>
      </w:tblGrid>
      <w:tr w:rsidR="00A579BB" w14:paraId="708BAE2C" w14:textId="77777777">
        <w:tc>
          <w:tcPr>
            <w:tcW w:w="3252" w:type="dxa"/>
          </w:tcPr>
          <w:p w14:paraId="38F926A5" w14:textId="6EE43DC1" w:rsidR="00A579BB" w:rsidRDefault="006B742A">
            <w:pPr>
              <w:pStyle w:val="Normal1"/>
              <w:spacing w:line="276" w:lineRule="auto"/>
              <w:ind w:right="181"/>
              <w:rPr>
                <w:rFonts w:ascii="Calibri" w:eastAsia="Calibri" w:hAnsi="Calibri" w:cs="Calibri"/>
                <w:color w:val="000000"/>
              </w:rPr>
            </w:pPr>
            <w:bookmarkStart w:id="1" w:name="_gjdgxs" w:colFirst="0" w:colLast="0"/>
            <w:bookmarkEnd w:id="1"/>
            <w:r>
              <w:rPr>
                <w:rFonts w:ascii="Calibri" w:eastAsia="Calibri" w:hAnsi="Calibri" w:cs="Calibri"/>
                <w:color w:val="000000"/>
              </w:rPr>
              <w:t>Date:</w:t>
            </w:r>
            <w:r w:rsidR="00A76BA2">
              <w:rPr>
                <w:rFonts w:ascii="Calibri" w:eastAsia="Calibri" w:hAnsi="Calibri" w:cs="Calibri"/>
                <w:color w:val="000000"/>
              </w:rPr>
              <w:t xml:space="preserve"> </w:t>
            </w:r>
            <w:r w:rsidR="00A76BA2">
              <w:rPr>
                <w:rFonts w:ascii="Calibri" w:eastAsia="Calibri" w:hAnsi="Calibri" w:cs="Calibri"/>
                <w:color w:val="000000"/>
                <w:lang w:val="en-US"/>
              </w:rPr>
              <w:t>01/12/2023</w:t>
            </w:r>
          </w:p>
        </w:tc>
        <w:tc>
          <w:tcPr>
            <w:tcW w:w="5046" w:type="dxa"/>
          </w:tcPr>
          <w:p w14:paraId="494C4C5A" w14:textId="77777777" w:rsidR="00A579BB" w:rsidRDefault="00A579BB">
            <w:pPr>
              <w:pStyle w:val="Normal1"/>
              <w:spacing w:line="276" w:lineRule="auto"/>
              <w:ind w:right="181"/>
              <w:rPr>
                <w:rFonts w:ascii="Calibri" w:eastAsia="Calibri" w:hAnsi="Calibri" w:cs="Calibri"/>
                <w:color w:val="000000"/>
              </w:rPr>
            </w:pPr>
          </w:p>
        </w:tc>
        <w:tc>
          <w:tcPr>
            <w:tcW w:w="2700" w:type="dxa"/>
          </w:tcPr>
          <w:p w14:paraId="0F19EC52" w14:textId="77777777" w:rsidR="00A579BB" w:rsidRDefault="006B742A">
            <w:pPr>
              <w:pStyle w:val="Normal1"/>
              <w:spacing w:line="276" w:lineRule="auto"/>
              <w:ind w:right="181"/>
              <w:rPr>
                <w:rFonts w:ascii="Calibri" w:eastAsia="Calibri" w:hAnsi="Calibri" w:cs="Calibri"/>
                <w:color w:val="000000"/>
              </w:rPr>
            </w:pPr>
            <w:r>
              <w:rPr>
                <w:rFonts w:ascii="Calibri" w:eastAsia="Calibri" w:hAnsi="Calibri" w:cs="Calibri"/>
                <w:color w:val="000000"/>
              </w:rPr>
              <w:t>Abhishek Pratap Singh</w:t>
            </w:r>
          </w:p>
        </w:tc>
      </w:tr>
      <w:tr w:rsidR="00A579BB" w14:paraId="6C013C62" w14:textId="77777777">
        <w:tc>
          <w:tcPr>
            <w:tcW w:w="3252" w:type="dxa"/>
          </w:tcPr>
          <w:p w14:paraId="39A5CA84" w14:textId="5477E17D" w:rsidR="00A579BB" w:rsidRDefault="006B742A">
            <w:pPr>
              <w:pStyle w:val="Normal1"/>
              <w:spacing w:line="276" w:lineRule="auto"/>
              <w:ind w:right="181"/>
              <w:rPr>
                <w:rFonts w:ascii="Calibri" w:eastAsia="Calibri" w:hAnsi="Calibri" w:cs="Calibri"/>
                <w:color w:val="000000"/>
              </w:rPr>
            </w:pPr>
            <w:r>
              <w:rPr>
                <w:rFonts w:ascii="Calibri" w:eastAsia="Calibri" w:hAnsi="Calibri" w:cs="Calibri"/>
                <w:color w:val="000000"/>
              </w:rPr>
              <w:t>Pune</w:t>
            </w:r>
            <w:r w:rsidR="00BE63CE">
              <w:rPr>
                <w:rFonts w:ascii="Calibri" w:eastAsia="Calibri" w:hAnsi="Calibri" w:cs="Calibri"/>
                <w:color w:val="000000"/>
              </w:rPr>
              <w:t>,</w:t>
            </w:r>
            <w:r w:rsidR="0073579F">
              <w:rPr>
                <w:rFonts w:ascii="Calibri" w:eastAsia="Calibri" w:hAnsi="Calibri" w:cs="Calibri"/>
                <w:color w:val="000000"/>
              </w:rPr>
              <w:t xml:space="preserve"> </w:t>
            </w:r>
            <w:r w:rsidR="00BE63CE">
              <w:rPr>
                <w:rFonts w:ascii="Calibri" w:eastAsia="Calibri" w:hAnsi="Calibri" w:cs="Calibri"/>
                <w:color w:val="000000"/>
              </w:rPr>
              <w:t>India</w:t>
            </w:r>
          </w:p>
        </w:tc>
        <w:tc>
          <w:tcPr>
            <w:tcW w:w="5046" w:type="dxa"/>
          </w:tcPr>
          <w:p w14:paraId="2856FF99" w14:textId="77777777" w:rsidR="00A579BB" w:rsidRDefault="00A579BB">
            <w:pPr>
              <w:pStyle w:val="Normal1"/>
              <w:spacing w:line="276" w:lineRule="auto"/>
              <w:ind w:right="181"/>
              <w:rPr>
                <w:rFonts w:ascii="Calibri" w:eastAsia="Calibri" w:hAnsi="Calibri" w:cs="Calibri"/>
              </w:rPr>
            </w:pPr>
          </w:p>
        </w:tc>
        <w:tc>
          <w:tcPr>
            <w:tcW w:w="2700" w:type="dxa"/>
          </w:tcPr>
          <w:p w14:paraId="2C985BA9" w14:textId="77777777" w:rsidR="00A579BB" w:rsidRDefault="00A579BB">
            <w:pPr>
              <w:pStyle w:val="Normal1"/>
              <w:spacing w:line="276" w:lineRule="auto"/>
              <w:ind w:right="181"/>
              <w:rPr>
                <w:rFonts w:ascii="Calibri" w:eastAsia="Calibri" w:hAnsi="Calibri" w:cs="Calibri"/>
              </w:rPr>
            </w:pPr>
          </w:p>
        </w:tc>
      </w:tr>
    </w:tbl>
    <w:p w14:paraId="06765B37" w14:textId="77777777" w:rsidR="00A579BB" w:rsidRDefault="00A579BB">
      <w:pPr>
        <w:pStyle w:val="Normal1"/>
        <w:rPr>
          <w:rFonts w:ascii="Calibri" w:eastAsia="Calibri" w:hAnsi="Calibri" w:cs="Calibri"/>
        </w:rPr>
      </w:pPr>
    </w:p>
    <w:sectPr w:rsidR="00A579BB">
      <w:headerReference w:type="default" r:id="rId11"/>
      <w:footerReference w:type="default" r:id="rId12"/>
      <w:pgSz w:w="11906" w:h="16838"/>
      <w:pgMar w:top="1080" w:right="567" w:bottom="720" w:left="1797" w:header="170" w:footer="21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FAD05" w14:textId="77777777" w:rsidR="0039329D" w:rsidRDefault="0039329D">
      <w:r>
        <w:separator/>
      </w:r>
    </w:p>
  </w:endnote>
  <w:endnote w:type="continuationSeparator" w:id="0">
    <w:p w14:paraId="2D7A5835" w14:textId="77777777" w:rsidR="0039329D" w:rsidRDefault="00393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BBF6" w14:textId="77777777" w:rsidR="00A579BB" w:rsidRDefault="00A579BB">
    <w:pPr>
      <w:pStyle w:val="Normal1"/>
      <w:jc w:val="center"/>
    </w:pPr>
  </w:p>
  <w:p w14:paraId="37D0A6E2" w14:textId="77777777" w:rsidR="00A579BB" w:rsidRDefault="00A579BB">
    <w:pPr>
      <w:pStyle w:val="Normal1"/>
      <w:jc w:val="center"/>
      <w:rPr>
        <w:rFonts w:ascii="Calibri" w:eastAsia="Calibri" w:hAnsi="Calibri" w:cs="Calibri"/>
        <w:sz w:val="18"/>
        <w:szCs w:val="18"/>
      </w:rPr>
    </w:pPr>
  </w:p>
  <w:p w14:paraId="5A9EEFC3" w14:textId="77777777" w:rsidR="00A579BB" w:rsidRDefault="00A579BB">
    <w:pPr>
      <w:pStyle w:val="Normal1"/>
      <w:tabs>
        <w:tab w:val="center" w:pos="4513"/>
        <w:tab w:val="right" w:pos="9026"/>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B0137" w14:textId="77777777" w:rsidR="0039329D" w:rsidRDefault="0039329D">
      <w:r>
        <w:separator/>
      </w:r>
    </w:p>
  </w:footnote>
  <w:footnote w:type="continuationSeparator" w:id="0">
    <w:p w14:paraId="71B73B56" w14:textId="77777777" w:rsidR="0039329D" w:rsidRDefault="00393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1078" w14:textId="77777777" w:rsidR="00A579BB" w:rsidRDefault="006B742A">
    <w:pPr>
      <w:pStyle w:val="Normal1"/>
      <w:tabs>
        <w:tab w:val="right" w:pos="9639"/>
      </w:tabs>
      <w:rPr>
        <w:b/>
        <w:color w:val="000000"/>
      </w:rPr>
    </w:pPr>
    <w:r>
      <w:rPr>
        <w:b/>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0000004"/>
    <w:multiLevelType w:val="multilevel"/>
    <w:tmpl w:val="00000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0000005"/>
    <w:multiLevelType w:val="multilevel"/>
    <w:tmpl w:val="000000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6"/>
    <w:multiLevelType w:val="multilevel"/>
    <w:tmpl w:val="00000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B"/>
    <w:multiLevelType w:val="multilevel"/>
    <w:tmpl w:val="0000000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00000C"/>
    <w:multiLevelType w:val="multilevel"/>
    <w:tmpl w:val="0000000C"/>
    <w:lvl w:ilvl="0">
      <w:start w:val="1"/>
      <w:numFmt w:val="bullet"/>
      <w:lvlText w:val="●"/>
      <w:lvlJc w:val="left"/>
      <w:pPr>
        <w:ind w:left="1440" w:hanging="72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00283491"/>
    <w:multiLevelType w:val="hybridMultilevel"/>
    <w:tmpl w:val="9DCA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8E037C"/>
    <w:multiLevelType w:val="hybridMultilevel"/>
    <w:tmpl w:val="C540E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677EEB"/>
    <w:multiLevelType w:val="hybridMultilevel"/>
    <w:tmpl w:val="BC30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F37B70"/>
    <w:multiLevelType w:val="multilevel"/>
    <w:tmpl w:val="8A82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E30E6"/>
    <w:multiLevelType w:val="multilevel"/>
    <w:tmpl w:val="09EE30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13887520"/>
    <w:multiLevelType w:val="multilevel"/>
    <w:tmpl w:val="4FE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42FE6"/>
    <w:multiLevelType w:val="multilevel"/>
    <w:tmpl w:val="98D0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250CC3"/>
    <w:multiLevelType w:val="multilevel"/>
    <w:tmpl w:val="A9A2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808E5"/>
    <w:multiLevelType w:val="multilevel"/>
    <w:tmpl w:val="D1E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30CB1"/>
    <w:multiLevelType w:val="multilevel"/>
    <w:tmpl w:val="450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330BC"/>
    <w:multiLevelType w:val="multilevel"/>
    <w:tmpl w:val="BE8A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52128"/>
    <w:multiLevelType w:val="multilevel"/>
    <w:tmpl w:val="6DC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11C45"/>
    <w:multiLevelType w:val="multilevel"/>
    <w:tmpl w:val="64111C4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66BB6782"/>
    <w:multiLevelType w:val="multilevel"/>
    <w:tmpl w:val="44E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7255F"/>
    <w:multiLevelType w:val="multilevel"/>
    <w:tmpl w:val="CECC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F62E5"/>
    <w:multiLevelType w:val="multilevel"/>
    <w:tmpl w:val="70DF62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6AC7156"/>
    <w:multiLevelType w:val="multilevel"/>
    <w:tmpl w:val="76AC7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C076B8C"/>
    <w:multiLevelType w:val="multilevel"/>
    <w:tmpl w:val="7C076B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99315652">
    <w:abstractNumId w:val="0"/>
  </w:num>
  <w:num w:numId="2" w16cid:durableId="1749695315">
    <w:abstractNumId w:val="3"/>
  </w:num>
  <w:num w:numId="3" w16cid:durableId="855969413">
    <w:abstractNumId w:val="5"/>
  </w:num>
  <w:num w:numId="4" w16cid:durableId="933900569">
    <w:abstractNumId w:val="23"/>
  </w:num>
  <w:num w:numId="5" w16cid:durableId="1932621715">
    <w:abstractNumId w:val="22"/>
  </w:num>
  <w:num w:numId="6" w16cid:durableId="318389140">
    <w:abstractNumId w:val="24"/>
  </w:num>
  <w:num w:numId="7" w16cid:durableId="1076974689">
    <w:abstractNumId w:val="19"/>
  </w:num>
  <w:num w:numId="8" w16cid:durableId="759760337">
    <w:abstractNumId w:val="11"/>
  </w:num>
  <w:num w:numId="9" w16cid:durableId="509297562">
    <w:abstractNumId w:val="1"/>
  </w:num>
  <w:num w:numId="10" w16cid:durableId="285087111">
    <w:abstractNumId w:val="4"/>
  </w:num>
  <w:num w:numId="11" w16cid:durableId="703601282">
    <w:abstractNumId w:val="2"/>
  </w:num>
  <w:num w:numId="12" w16cid:durableId="1644189715">
    <w:abstractNumId w:val="6"/>
  </w:num>
  <w:num w:numId="13" w16cid:durableId="12466449">
    <w:abstractNumId w:val="9"/>
  </w:num>
  <w:num w:numId="14" w16cid:durableId="831608787">
    <w:abstractNumId w:val="7"/>
  </w:num>
  <w:num w:numId="15" w16cid:durableId="688916663">
    <w:abstractNumId w:val="8"/>
  </w:num>
  <w:num w:numId="16" w16cid:durableId="1931889580">
    <w:abstractNumId w:val="13"/>
  </w:num>
  <w:num w:numId="17" w16cid:durableId="11500237">
    <w:abstractNumId w:val="17"/>
  </w:num>
  <w:num w:numId="18" w16cid:durableId="560024035">
    <w:abstractNumId w:val="21"/>
  </w:num>
  <w:num w:numId="19" w16cid:durableId="1381829699">
    <w:abstractNumId w:val="16"/>
  </w:num>
  <w:num w:numId="20" w16cid:durableId="738136487">
    <w:abstractNumId w:val="18"/>
  </w:num>
  <w:num w:numId="21" w16cid:durableId="999424934">
    <w:abstractNumId w:val="12"/>
  </w:num>
  <w:num w:numId="22" w16cid:durableId="1324819154">
    <w:abstractNumId w:val="14"/>
  </w:num>
  <w:num w:numId="23" w16cid:durableId="756900308">
    <w:abstractNumId w:val="15"/>
  </w:num>
  <w:num w:numId="24" w16cid:durableId="2133011461">
    <w:abstractNumId w:val="20"/>
  </w:num>
  <w:num w:numId="25" w16cid:durableId="421221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D7"/>
    <w:rsid w:val="000310D8"/>
    <w:rsid w:val="0004456F"/>
    <w:rsid w:val="00064A9B"/>
    <w:rsid w:val="00124751"/>
    <w:rsid w:val="00191E46"/>
    <w:rsid w:val="001A6627"/>
    <w:rsid w:val="001D5F2F"/>
    <w:rsid w:val="001E2135"/>
    <w:rsid w:val="00256C8A"/>
    <w:rsid w:val="002961E7"/>
    <w:rsid w:val="002B4E9D"/>
    <w:rsid w:val="002B702F"/>
    <w:rsid w:val="002D1934"/>
    <w:rsid w:val="00317633"/>
    <w:rsid w:val="00333093"/>
    <w:rsid w:val="00362F3E"/>
    <w:rsid w:val="0039329D"/>
    <w:rsid w:val="003B6419"/>
    <w:rsid w:val="004428D7"/>
    <w:rsid w:val="0047395C"/>
    <w:rsid w:val="004A7E16"/>
    <w:rsid w:val="004F4A43"/>
    <w:rsid w:val="005832D1"/>
    <w:rsid w:val="005A44A7"/>
    <w:rsid w:val="006503A5"/>
    <w:rsid w:val="0067600F"/>
    <w:rsid w:val="00690439"/>
    <w:rsid w:val="00694597"/>
    <w:rsid w:val="006A2B68"/>
    <w:rsid w:val="006B4075"/>
    <w:rsid w:val="006B742A"/>
    <w:rsid w:val="006F31E9"/>
    <w:rsid w:val="0071068D"/>
    <w:rsid w:val="0073579F"/>
    <w:rsid w:val="00752CDD"/>
    <w:rsid w:val="007628D6"/>
    <w:rsid w:val="00790F88"/>
    <w:rsid w:val="007C5B31"/>
    <w:rsid w:val="008671D9"/>
    <w:rsid w:val="008B6147"/>
    <w:rsid w:val="008C6C67"/>
    <w:rsid w:val="0096358B"/>
    <w:rsid w:val="00A52A83"/>
    <w:rsid w:val="00A579BB"/>
    <w:rsid w:val="00A618BA"/>
    <w:rsid w:val="00A76BA2"/>
    <w:rsid w:val="00A819A5"/>
    <w:rsid w:val="00A96DA9"/>
    <w:rsid w:val="00AA2F70"/>
    <w:rsid w:val="00AE1ECB"/>
    <w:rsid w:val="00B43B3B"/>
    <w:rsid w:val="00B73D54"/>
    <w:rsid w:val="00BE63CE"/>
    <w:rsid w:val="00C07BF6"/>
    <w:rsid w:val="00C170C9"/>
    <w:rsid w:val="00C3214B"/>
    <w:rsid w:val="00C40505"/>
    <w:rsid w:val="00C859AC"/>
    <w:rsid w:val="00CE44AE"/>
    <w:rsid w:val="00D12ED7"/>
    <w:rsid w:val="00D24B28"/>
    <w:rsid w:val="00D24D00"/>
    <w:rsid w:val="00D34FA8"/>
    <w:rsid w:val="00D81C6B"/>
    <w:rsid w:val="00D86FDE"/>
    <w:rsid w:val="00E11A62"/>
    <w:rsid w:val="00E15883"/>
    <w:rsid w:val="00E841F5"/>
    <w:rsid w:val="00EA1FE5"/>
    <w:rsid w:val="00EB20BD"/>
    <w:rsid w:val="00F43AB2"/>
    <w:rsid w:val="00F53E7F"/>
    <w:rsid w:val="00F54143"/>
    <w:rsid w:val="00F54593"/>
    <w:rsid w:val="00FB2F2E"/>
    <w:rsid w:val="04164FF8"/>
    <w:rsid w:val="05750484"/>
    <w:rsid w:val="0CFC0FAD"/>
    <w:rsid w:val="462C12B2"/>
    <w:rsid w:val="46614287"/>
    <w:rsid w:val="566B3AFF"/>
    <w:rsid w:val="6D030901"/>
    <w:rsid w:val="7A541C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1A3B"/>
  <w15:docId w15:val="{66E89C13-201B-4263-A630-8688A592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IN" w:eastAsia="en-IN"/>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rPr>
  </w:style>
  <w:style w:type="paragraph" w:styleId="Heading5">
    <w:name w:val="heading 5"/>
    <w:basedOn w:val="Normal1"/>
    <w:next w:val="Normal1"/>
    <w:uiPriority w:val="9"/>
    <w:semiHidden/>
    <w:unhideWhenUsed/>
    <w:qFormat/>
    <w:pPr>
      <w:keepNext/>
      <w:keepLines/>
      <w:spacing w:before="220" w:after="40"/>
      <w:outlineLvl w:val="4"/>
    </w:pPr>
    <w:rPr>
      <w:b/>
      <w:sz w:val="22"/>
      <w:szCs w:val="22"/>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eastAsia="Times New Roman"/>
      <w:sz w:val="24"/>
      <w:szCs w:val="24"/>
      <w:lang w:val="en-IN" w:eastAsia="en-IN"/>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p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1"/>
    <w:next w:val="Normal1"/>
    <w:uiPriority w:val="10"/>
    <w:qFormat/>
    <w:pPr>
      <w:keepNext/>
      <w:keepLines/>
      <w:spacing w:before="480" w:after="120"/>
    </w:pPr>
    <w:rPr>
      <w:b/>
      <w:sz w:val="72"/>
      <w:szCs w:val="72"/>
    </w:rPr>
  </w:style>
  <w:style w:type="table" w:customStyle="1" w:styleId="Style12">
    <w:name w:val="_Style 12"/>
    <w:basedOn w:val="TableNormal"/>
    <w:rPr>
      <w:color w:val="4F81BD"/>
    </w:rPr>
    <w:tblPr/>
  </w:style>
  <w:style w:type="table" w:customStyle="1" w:styleId="Style13">
    <w:name w:val="_Style 13"/>
    <w:basedOn w:val="TableNormal"/>
    <w:rPr>
      <w:color w:val="4F81BD"/>
    </w:rPr>
    <w:tblPr/>
  </w:style>
  <w:style w:type="table" w:customStyle="1" w:styleId="Style14">
    <w:name w:val="_Style 14"/>
    <w:basedOn w:val="TableNormal"/>
    <w:rPr>
      <w:color w:val="4F81BD"/>
    </w:rPr>
    <w:tblPr/>
  </w:style>
  <w:style w:type="table" w:customStyle="1" w:styleId="Style15">
    <w:name w:val="_Style 15"/>
    <w:basedOn w:val="TableNormal"/>
    <w:rPr>
      <w:color w:val="4F81BD"/>
    </w:rPr>
    <w:tblPr/>
  </w:style>
  <w:style w:type="table" w:customStyle="1" w:styleId="Style16">
    <w:name w:val="_Style 16"/>
    <w:basedOn w:val="TableNormal"/>
    <w:rPr>
      <w:color w:val="4F81BD"/>
    </w:rPr>
    <w:tblPr/>
  </w:style>
  <w:style w:type="table" w:customStyle="1" w:styleId="Style17">
    <w:name w:val="_Style 17"/>
    <w:basedOn w:val="TableNormal"/>
    <w:rPr>
      <w:color w:val="4F81BD"/>
    </w:rPr>
    <w:tblPr/>
  </w:style>
  <w:style w:type="table" w:customStyle="1" w:styleId="Style18">
    <w:name w:val="_Style 18"/>
    <w:basedOn w:val="TableNormal"/>
    <w:rPr>
      <w:color w:val="4F81BD"/>
    </w:rPr>
    <w:tblPr/>
  </w:style>
  <w:style w:type="table" w:customStyle="1" w:styleId="Style19">
    <w:name w:val="_Style 19"/>
    <w:basedOn w:val="TableNormal"/>
    <w:rPr>
      <w:color w:val="4F81BD"/>
    </w:rPr>
    <w:tblPr/>
  </w:style>
  <w:style w:type="table" w:customStyle="1" w:styleId="Style20">
    <w:name w:val="_Style 20"/>
    <w:basedOn w:val="TableNormal"/>
    <w:rPr>
      <w:color w:val="4F81BD"/>
    </w:rP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1">
    <w:name w:val="_Style 21"/>
    <w:basedOn w:val="TableNormal"/>
    <w:rPr>
      <w:color w:val="4F81BD"/>
    </w:rPr>
    <w:tblPr/>
  </w:style>
  <w:style w:type="table" w:customStyle="1" w:styleId="Style22">
    <w:name w:val="_Style 22"/>
    <w:basedOn w:val="TableNormal"/>
    <w:rPr>
      <w:color w:val="4F81BD"/>
    </w:rPr>
    <w:tblPr/>
  </w:style>
  <w:style w:type="table" w:customStyle="1" w:styleId="Style23">
    <w:name w:val="_Style 23"/>
    <w:basedOn w:val="TableNormal"/>
    <w:rPr>
      <w:color w:val="4F81BD"/>
    </w:rPr>
    <w:tblPr/>
  </w:style>
  <w:style w:type="paragraph" w:styleId="ListParagraph">
    <w:name w:val="List Paragraph"/>
    <w:basedOn w:val="Normal"/>
    <w:uiPriority w:val="34"/>
    <w:qFormat/>
    <w:pPr>
      <w:spacing w:after="200" w:line="276" w:lineRule="auto"/>
      <w:ind w:left="720"/>
      <w:contextualSpacing/>
    </w:pPr>
    <w:rPr>
      <w:rFonts w:ascii="Cambria" w:eastAsia="Cambria" w:hAnsi="Cambria" w:cs="SimSun"/>
      <w:sz w:val="22"/>
      <w:szCs w:val="22"/>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styleId="TableGrid">
    <w:name w:val="Table Grid"/>
    <w:basedOn w:val="TableNormal"/>
    <w:uiPriority w:val="39"/>
    <w:rsid w:val="00A81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4095">
      <w:bodyDiv w:val="1"/>
      <w:marLeft w:val="0"/>
      <w:marRight w:val="0"/>
      <w:marTop w:val="0"/>
      <w:marBottom w:val="0"/>
      <w:divBdr>
        <w:top w:val="none" w:sz="0" w:space="0" w:color="auto"/>
        <w:left w:val="none" w:sz="0" w:space="0" w:color="auto"/>
        <w:bottom w:val="none" w:sz="0" w:space="0" w:color="auto"/>
        <w:right w:val="none" w:sz="0" w:space="0" w:color="auto"/>
      </w:divBdr>
      <w:divsChild>
        <w:div w:id="98719910">
          <w:marLeft w:val="-101"/>
          <w:marRight w:val="0"/>
          <w:marTop w:val="0"/>
          <w:marBottom w:val="0"/>
          <w:divBdr>
            <w:top w:val="none" w:sz="0" w:space="0" w:color="auto"/>
            <w:left w:val="none" w:sz="0" w:space="0" w:color="auto"/>
            <w:bottom w:val="none" w:sz="0" w:space="0" w:color="auto"/>
            <w:right w:val="none" w:sz="0" w:space="0" w:color="auto"/>
          </w:divBdr>
        </w:div>
      </w:divsChild>
    </w:div>
    <w:div w:id="224997826">
      <w:bodyDiv w:val="1"/>
      <w:marLeft w:val="0"/>
      <w:marRight w:val="0"/>
      <w:marTop w:val="0"/>
      <w:marBottom w:val="0"/>
      <w:divBdr>
        <w:top w:val="none" w:sz="0" w:space="0" w:color="auto"/>
        <w:left w:val="none" w:sz="0" w:space="0" w:color="auto"/>
        <w:bottom w:val="none" w:sz="0" w:space="0" w:color="auto"/>
        <w:right w:val="none" w:sz="0" w:space="0" w:color="auto"/>
      </w:divBdr>
      <w:divsChild>
        <w:div w:id="1216312752">
          <w:marLeft w:val="-101"/>
          <w:marRight w:val="0"/>
          <w:marTop w:val="0"/>
          <w:marBottom w:val="0"/>
          <w:divBdr>
            <w:top w:val="none" w:sz="0" w:space="0" w:color="auto"/>
            <w:left w:val="none" w:sz="0" w:space="0" w:color="auto"/>
            <w:bottom w:val="none" w:sz="0" w:space="0" w:color="auto"/>
            <w:right w:val="none" w:sz="0" w:space="0" w:color="auto"/>
          </w:divBdr>
        </w:div>
      </w:divsChild>
    </w:div>
    <w:div w:id="236672647">
      <w:bodyDiv w:val="1"/>
      <w:marLeft w:val="0"/>
      <w:marRight w:val="0"/>
      <w:marTop w:val="0"/>
      <w:marBottom w:val="0"/>
      <w:divBdr>
        <w:top w:val="none" w:sz="0" w:space="0" w:color="auto"/>
        <w:left w:val="none" w:sz="0" w:space="0" w:color="auto"/>
        <w:bottom w:val="none" w:sz="0" w:space="0" w:color="auto"/>
        <w:right w:val="none" w:sz="0" w:space="0" w:color="auto"/>
      </w:divBdr>
      <w:divsChild>
        <w:div w:id="1538082402">
          <w:marLeft w:val="-11"/>
          <w:marRight w:val="0"/>
          <w:marTop w:val="0"/>
          <w:marBottom w:val="0"/>
          <w:divBdr>
            <w:top w:val="none" w:sz="0" w:space="0" w:color="auto"/>
            <w:left w:val="none" w:sz="0" w:space="0" w:color="auto"/>
            <w:bottom w:val="none" w:sz="0" w:space="0" w:color="auto"/>
            <w:right w:val="none" w:sz="0" w:space="0" w:color="auto"/>
          </w:divBdr>
        </w:div>
      </w:divsChild>
    </w:div>
    <w:div w:id="310015152">
      <w:bodyDiv w:val="1"/>
      <w:marLeft w:val="0"/>
      <w:marRight w:val="0"/>
      <w:marTop w:val="0"/>
      <w:marBottom w:val="0"/>
      <w:divBdr>
        <w:top w:val="none" w:sz="0" w:space="0" w:color="auto"/>
        <w:left w:val="none" w:sz="0" w:space="0" w:color="auto"/>
        <w:bottom w:val="none" w:sz="0" w:space="0" w:color="auto"/>
        <w:right w:val="none" w:sz="0" w:space="0" w:color="auto"/>
      </w:divBdr>
      <w:divsChild>
        <w:div w:id="1773015192">
          <w:marLeft w:val="-101"/>
          <w:marRight w:val="0"/>
          <w:marTop w:val="0"/>
          <w:marBottom w:val="0"/>
          <w:divBdr>
            <w:top w:val="none" w:sz="0" w:space="0" w:color="auto"/>
            <w:left w:val="none" w:sz="0" w:space="0" w:color="auto"/>
            <w:bottom w:val="none" w:sz="0" w:space="0" w:color="auto"/>
            <w:right w:val="none" w:sz="0" w:space="0" w:color="auto"/>
          </w:divBdr>
        </w:div>
      </w:divsChild>
    </w:div>
    <w:div w:id="533348671">
      <w:bodyDiv w:val="1"/>
      <w:marLeft w:val="0"/>
      <w:marRight w:val="0"/>
      <w:marTop w:val="0"/>
      <w:marBottom w:val="0"/>
      <w:divBdr>
        <w:top w:val="none" w:sz="0" w:space="0" w:color="auto"/>
        <w:left w:val="none" w:sz="0" w:space="0" w:color="auto"/>
        <w:bottom w:val="none" w:sz="0" w:space="0" w:color="auto"/>
        <w:right w:val="none" w:sz="0" w:space="0" w:color="auto"/>
      </w:divBdr>
    </w:div>
    <w:div w:id="1207915974">
      <w:bodyDiv w:val="1"/>
      <w:marLeft w:val="0"/>
      <w:marRight w:val="0"/>
      <w:marTop w:val="0"/>
      <w:marBottom w:val="0"/>
      <w:divBdr>
        <w:top w:val="none" w:sz="0" w:space="0" w:color="auto"/>
        <w:left w:val="none" w:sz="0" w:space="0" w:color="auto"/>
        <w:bottom w:val="none" w:sz="0" w:space="0" w:color="auto"/>
        <w:right w:val="none" w:sz="0" w:space="0" w:color="auto"/>
      </w:divBdr>
      <w:divsChild>
        <w:div w:id="1833370593">
          <w:marLeft w:val="-101"/>
          <w:marRight w:val="0"/>
          <w:marTop w:val="0"/>
          <w:marBottom w:val="0"/>
          <w:divBdr>
            <w:top w:val="none" w:sz="0" w:space="0" w:color="auto"/>
            <w:left w:val="none" w:sz="0" w:space="0" w:color="auto"/>
            <w:bottom w:val="none" w:sz="0" w:space="0" w:color="auto"/>
            <w:right w:val="none" w:sz="0" w:space="0" w:color="auto"/>
          </w:divBdr>
        </w:div>
      </w:divsChild>
    </w:div>
    <w:div w:id="1564439200">
      <w:bodyDiv w:val="1"/>
      <w:marLeft w:val="0"/>
      <w:marRight w:val="0"/>
      <w:marTop w:val="0"/>
      <w:marBottom w:val="0"/>
      <w:divBdr>
        <w:top w:val="none" w:sz="0" w:space="0" w:color="auto"/>
        <w:left w:val="none" w:sz="0" w:space="0" w:color="auto"/>
        <w:bottom w:val="none" w:sz="0" w:space="0" w:color="auto"/>
        <w:right w:val="none" w:sz="0" w:space="0" w:color="auto"/>
      </w:divBdr>
      <w:divsChild>
        <w:div w:id="1291327622">
          <w:marLeft w:val="-101"/>
          <w:marRight w:val="0"/>
          <w:marTop w:val="0"/>
          <w:marBottom w:val="0"/>
          <w:divBdr>
            <w:top w:val="none" w:sz="0" w:space="0" w:color="auto"/>
            <w:left w:val="none" w:sz="0" w:space="0" w:color="auto"/>
            <w:bottom w:val="none" w:sz="0" w:space="0" w:color="auto"/>
            <w:right w:val="none" w:sz="0" w:space="0" w:color="auto"/>
          </w:divBdr>
        </w:div>
      </w:divsChild>
    </w:div>
    <w:div w:id="1720780516">
      <w:bodyDiv w:val="1"/>
      <w:marLeft w:val="0"/>
      <w:marRight w:val="0"/>
      <w:marTop w:val="0"/>
      <w:marBottom w:val="0"/>
      <w:divBdr>
        <w:top w:val="none" w:sz="0" w:space="0" w:color="auto"/>
        <w:left w:val="none" w:sz="0" w:space="0" w:color="auto"/>
        <w:bottom w:val="none" w:sz="0" w:space="0" w:color="auto"/>
        <w:right w:val="none" w:sz="0" w:space="0" w:color="auto"/>
      </w:divBdr>
      <w:divsChild>
        <w:div w:id="733820324">
          <w:marLeft w:val="-101"/>
          <w:marRight w:val="0"/>
          <w:marTop w:val="0"/>
          <w:marBottom w:val="0"/>
          <w:divBdr>
            <w:top w:val="none" w:sz="0" w:space="0" w:color="auto"/>
            <w:left w:val="none" w:sz="0" w:space="0" w:color="auto"/>
            <w:bottom w:val="none" w:sz="0" w:space="0" w:color="auto"/>
            <w:right w:val="none" w:sz="0" w:space="0" w:color="auto"/>
          </w:divBdr>
        </w:div>
      </w:divsChild>
    </w:div>
    <w:div w:id="1755931121">
      <w:bodyDiv w:val="1"/>
      <w:marLeft w:val="0"/>
      <w:marRight w:val="0"/>
      <w:marTop w:val="0"/>
      <w:marBottom w:val="0"/>
      <w:divBdr>
        <w:top w:val="none" w:sz="0" w:space="0" w:color="auto"/>
        <w:left w:val="none" w:sz="0" w:space="0" w:color="auto"/>
        <w:bottom w:val="none" w:sz="0" w:space="0" w:color="auto"/>
        <w:right w:val="none" w:sz="0" w:space="0" w:color="auto"/>
      </w:divBdr>
      <w:divsChild>
        <w:div w:id="1979325">
          <w:marLeft w:val="-101"/>
          <w:marRight w:val="0"/>
          <w:marTop w:val="0"/>
          <w:marBottom w:val="0"/>
          <w:divBdr>
            <w:top w:val="none" w:sz="0" w:space="0" w:color="auto"/>
            <w:left w:val="none" w:sz="0" w:space="0" w:color="auto"/>
            <w:bottom w:val="none" w:sz="0" w:space="0" w:color="auto"/>
            <w:right w:val="none" w:sz="0" w:space="0" w:color="auto"/>
          </w:divBdr>
        </w:div>
      </w:divsChild>
    </w:div>
    <w:div w:id="1800802882">
      <w:bodyDiv w:val="1"/>
      <w:marLeft w:val="0"/>
      <w:marRight w:val="0"/>
      <w:marTop w:val="0"/>
      <w:marBottom w:val="0"/>
      <w:divBdr>
        <w:top w:val="none" w:sz="0" w:space="0" w:color="auto"/>
        <w:left w:val="none" w:sz="0" w:space="0" w:color="auto"/>
        <w:bottom w:val="none" w:sz="0" w:space="0" w:color="auto"/>
        <w:right w:val="none" w:sz="0" w:space="0" w:color="auto"/>
      </w:divBdr>
      <w:divsChild>
        <w:div w:id="43454723">
          <w:marLeft w:val="-101"/>
          <w:marRight w:val="0"/>
          <w:marTop w:val="0"/>
          <w:marBottom w:val="0"/>
          <w:divBdr>
            <w:top w:val="none" w:sz="0" w:space="0" w:color="auto"/>
            <w:left w:val="none" w:sz="0" w:space="0" w:color="auto"/>
            <w:bottom w:val="none" w:sz="0" w:space="0" w:color="auto"/>
            <w:right w:val="none" w:sz="0" w:space="0" w:color="auto"/>
          </w:divBdr>
        </w:div>
        <w:div w:id="928393636">
          <w:marLeft w:val="-101"/>
          <w:marRight w:val="0"/>
          <w:marTop w:val="0"/>
          <w:marBottom w:val="0"/>
          <w:divBdr>
            <w:top w:val="none" w:sz="0" w:space="0" w:color="auto"/>
            <w:left w:val="none" w:sz="0" w:space="0" w:color="auto"/>
            <w:bottom w:val="none" w:sz="0" w:space="0" w:color="auto"/>
            <w:right w:val="none" w:sz="0" w:space="0" w:color="auto"/>
          </w:divBdr>
        </w:div>
        <w:div w:id="1865558471">
          <w:marLeft w:val="-1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PS0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inghabhisheksingh68@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zangbox-supplierdashboard.herokuapp.com/" TargetMode="External"/><Relationship Id="rId4" Type="http://schemas.openxmlformats.org/officeDocument/2006/relationships/webSettings" Target="webSettings.xml"/><Relationship Id="rId9" Type="http://schemas.openxmlformats.org/officeDocument/2006/relationships/hyperlink" Target="https://epic-goodall-37eea0.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15944</TotalTime>
  <Pages>11</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 Singh</cp:lastModifiedBy>
  <cp:revision>14</cp:revision>
  <dcterms:created xsi:type="dcterms:W3CDTF">2023-12-04T07:30:00Z</dcterms:created>
  <dcterms:modified xsi:type="dcterms:W3CDTF">2024-01-03T14:54:00Z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9880139581A84BE5AB43B92C82F228E1_13</vt:lpwstr>
  </property>
  <property fmtid="{D5CDD505-2E9C-101B-9397-08002B2CF9AE}" pid="3" name="KSOProductBuildVer">
    <vt:lpwstr>1033-12.2.0.13215</vt:lpwstr>
  </property>
</Properties>
</file>